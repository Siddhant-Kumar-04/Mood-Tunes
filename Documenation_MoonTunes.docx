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09B53" w14:textId="11914A35" w:rsidR="00220C2B" w:rsidRDefault="00694012" w:rsidP="00220C2B">
      <w:pPr>
        <w:ind w:left="360"/>
        <w:jc w:val="center"/>
        <w:rPr>
          <w:rFonts w:ascii="Palatino Linotype" w:hAnsi="Palatino Linotype"/>
          <w:b/>
          <w:sz w:val="28"/>
          <w:szCs w:val="28"/>
        </w:rPr>
      </w:pPr>
      <w:r>
        <w:rPr>
          <w:rFonts w:ascii="Palatino Linotype" w:hAnsi="Palatino Linotype"/>
          <w:b/>
          <w:sz w:val="28"/>
          <w:szCs w:val="28"/>
        </w:rPr>
        <w:t>CHALLENGING TASK</w:t>
      </w:r>
    </w:p>
    <w:p w14:paraId="788A27A7" w14:textId="69B9CCC5" w:rsidR="00220C2B" w:rsidRPr="00220C2B" w:rsidRDefault="00AB2199" w:rsidP="00220C2B">
      <w:pPr>
        <w:ind w:left="360"/>
        <w:jc w:val="center"/>
        <w:rPr>
          <w:rFonts w:ascii="Palatino Linotype" w:hAnsi="Palatino Linotype"/>
          <w:b/>
          <w:sz w:val="28"/>
          <w:szCs w:val="28"/>
        </w:rPr>
      </w:pPr>
      <w:r>
        <w:rPr>
          <w:rFonts w:ascii="Palatino Linotype" w:hAnsi="Palatino Linotype"/>
          <w:b/>
          <w:sz w:val="28"/>
          <w:szCs w:val="28"/>
        </w:rPr>
        <w:t>Semester: Fall Semester 2025-26</w:t>
      </w:r>
      <w:r w:rsidR="0046197F">
        <w:rPr>
          <w:rFonts w:ascii="Palatino Linotype" w:hAnsi="Palatino Linotype"/>
          <w:b/>
          <w:sz w:val="28"/>
          <w:szCs w:val="28"/>
        </w:rPr>
        <w:t xml:space="preserve"> </w:t>
      </w:r>
      <w:r w:rsidR="00C7528A">
        <w:rPr>
          <w:rFonts w:ascii="Palatino Linotype" w:hAnsi="Palatino Linotype"/>
          <w:b/>
          <w:sz w:val="28"/>
          <w:szCs w:val="28"/>
        </w:rPr>
        <w:t>(Fast</w:t>
      </w:r>
      <w:r w:rsidR="0046197F" w:rsidRPr="0046197F">
        <w:rPr>
          <w:rFonts w:ascii="Palatino Linotype" w:hAnsi="Palatino Linotype"/>
          <w:b/>
          <w:sz w:val="28"/>
          <w:szCs w:val="28"/>
        </w:rPr>
        <w:t xml:space="preserve"> Track)</w:t>
      </w:r>
    </w:p>
    <w:p w14:paraId="219C0CEF" w14:textId="77777777" w:rsidR="00220C2B" w:rsidRPr="00220C2B" w:rsidRDefault="00220C2B" w:rsidP="00220C2B">
      <w:pPr>
        <w:ind w:left="360"/>
        <w:jc w:val="center"/>
        <w:rPr>
          <w:rFonts w:ascii="Palatino Linotype" w:hAnsi="Palatino Linotype"/>
          <w:b/>
          <w:sz w:val="44"/>
          <w:szCs w:val="28"/>
        </w:rPr>
      </w:pPr>
      <w:r w:rsidRPr="00220C2B">
        <w:rPr>
          <w:rFonts w:ascii="Palatino Linotype" w:hAnsi="Palatino Linotype"/>
          <w:b/>
          <w:sz w:val="44"/>
          <w:szCs w:val="28"/>
        </w:rPr>
        <w:t xml:space="preserve">Mobile Application Development </w:t>
      </w:r>
    </w:p>
    <w:p w14:paraId="2041D277" w14:textId="77777777" w:rsidR="00AB2199" w:rsidRPr="00AB2199" w:rsidRDefault="00AB2199" w:rsidP="00220C2B">
      <w:pPr>
        <w:ind w:left="360"/>
        <w:jc w:val="center"/>
        <w:rPr>
          <w:rFonts w:ascii="Palatino Linotype" w:hAnsi="Palatino Linotype"/>
          <w:b/>
          <w:sz w:val="36"/>
          <w:szCs w:val="24"/>
        </w:rPr>
      </w:pPr>
      <w:r w:rsidRPr="00AB2199">
        <w:rPr>
          <w:rFonts w:ascii="Palatino Linotype" w:hAnsi="Palatino Linotype"/>
          <w:b/>
          <w:sz w:val="36"/>
          <w:szCs w:val="24"/>
        </w:rPr>
        <w:t>MCA1006</w:t>
      </w:r>
    </w:p>
    <w:p w14:paraId="21116AD0" w14:textId="0E925E8C" w:rsidR="0046197F" w:rsidRPr="00220C2B" w:rsidRDefault="0046197F" w:rsidP="00220C2B">
      <w:pPr>
        <w:ind w:left="360"/>
        <w:jc w:val="center"/>
        <w:rPr>
          <w:rFonts w:ascii="Palatino Linotype" w:hAnsi="Palatino Linotype"/>
          <w:b/>
          <w:sz w:val="40"/>
          <w:szCs w:val="28"/>
        </w:rPr>
      </w:pPr>
      <w:r>
        <w:rPr>
          <w:rFonts w:ascii="Palatino Linotype" w:hAnsi="Palatino Linotype"/>
          <w:b/>
          <w:sz w:val="36"/>
          <w:szCs w:val="24"/>
        </w:rPr>
        <w:t xml:space="preserve">Class </w:t>
      </w:r>
      <w:proofErr w:type="gramStart"/>
      <w:r>
        <w:rPr>
          <w:rFonts w:ascii="Palatino Linotype" w:hAnsi="Palatino Linotype"/>
          <w:b/>
          <w:sz w:val="36"/>
          <w:szCs w:val="24"/>
        </w:rPr>
        <w:t>Number :</w:t>
      </w:r>
      <w:proofErr w:type="gramEnd"/>
      <w:r>
        <w:rPr>
          <w:rFonts w:ascii="Palatino Linotype" w:hAnsi="Palatino Linotype"/>
          <w:b/>
          <w:sz w:val="36"/>
          <w:szCs w:val="24"/>
        </w:rPr>
        <w:t xml:space="preserve"> </w:t>
      </w:r>
      <w:r w:rsidRPr="002C6F91">
        <w:rPr>
          <w:rFonts w:ascii="Palatino Linotype" w:hAnsi="Palatino Linotype"/>
          <w:b/>
          <w:sz w:val="28"/>
          <w:szCs w:val="28"/>
        </w:rPr>
        <w:t>BL</w:t>
      </w:r>
      <w:proofErr w:type="gramStart"/>
      <w:r w:rsidRPr="002C6F91">
        <w:rPr>
          <w:rFonts w:ascii="Palatino Linotype" w:hAnsi="Palatino Linotype"/>
          <w:b/>
          <w:sz w:val="28"/>
          <w:szCs w:val="28"/>
        </w:rPr>
        <w:t>2025260100061  Slot</w:t>
      </w:r>
      <w:proofErr w:type="gramEnd"/>
      <w:r w:rsidRPr="002C6F91">
        <w:rPr>
          <w:rFonts w:ascii="Palatino Linotype" w:hAnsi="Palatino Linotype"/>
          <w:b/>
          <w:sz w:val="28"/>
          <w:szCs w:val="28"/>
        </w:rPr>
        <w:t xml:space="preserve"> : A11+A12+D22+E12</w:t>
      </w:r>
    </w:p>
    <w:p w14:paraId="230A6AF2" w14:textId="77777777" w:rsidR="00220C2B" w:rsidRDefault="00220C2B" w:rsidP="00732AEF">
      <w:pPr>
        <w:spacing w:after="0" w:line="240" w:lineRule="auto"/>
        <w:jc w:val="center"/>
        <w:rPr>
          <w:rFonts w:ascii="Times New Roman" w:hAnsi="Times New Roman"/>
          <w:b/>
          <w:i/>
          <w:sz w:val="28"/>
          <w:szCs w:val="28"/>
        </w:rPr>
      </w:pPr>
    </w:p>
    <w:p w14:paraId="0DD186F8" w14:textId="77777777" w:rsidR="00220C2B" w:rsidRDefault="00220C2B" w:rsidP="00732AEF">
      <w:pPr>
        <w:spacing w:after="0" w:line="240" w:lineRule="auto"/>
        <w:jc w:val="center"/>
        <w:rPr>
          <w:rFonts w:ascii="Times New Roman" w:hAnsi="Times New Roman"/>
          <w:b/>
          <w:i/>
          <w:sz w:val="28"/>
          <w:szCs w:val="28"/>
        </w:rPr>
      </w:pPr>
    </w:p>
    <w:p w14:paraId="054BA05E" w14:textId="61B592E7" w:rsidR="00732AEF" w:rsidRDefault="00867F05" w:rsidP="00732AEF">
      <w:pPr>
        <w:spacing w:after="0" w:line="240" w:lineRule="auto"/>
        <w:jc w:val="center"/>
        <w:rPr>
          <w:rFonts w:ascii="Times New Roman" w:hAnsi="Times New Roman"/>
          <w:b/>
          <w:i/>
          <w:sz w:val="28"/>
          <w:szCs w:val="28"/>
        </w:rPr>
      </w:pPr>
      <w:r w:rsidRPr="00646547">
        <w:rPr>
          <w:rFonts w:ascii="Times New Roman" w:hAnsi="Times New Roman"/>
          <w:b/>
          <w:i/>
          <w:sz w:val="28"/>
          <w:szCs w:val="28"/>
        </w:rPr>
        <w:t>Submitted by</w:t>
      </w:r>
    </w:p>
    <w:p w14:paraId="625CB7F7" w14:textId="77777777" w:rsidR="00732AEF" w:rsidRDefault="00732AEF" w:rsidP="00732AEF">
      <w:pPr>
        <w:spacing w:after="0" w:line="240" w:lineRule="auto"/>
        <w:jc w:val="center"/>
        <w:rPr>
          <w:rFonts w:ascii="Times New Roman" w:hAnsi="Times New Roman"/>
          <w:b/>
          <w:i/>
          <w:sz w:val="28"/>
          <w:szCs w:val="28"/>
        </w:rPr>
      </w:pPr>
    </w:p>
    <w:p w14:paraId="5E14B430" w14:textId="26708050" w:rsidR="00732AEF" w:rsidRPr="00732AEF" w:rsidRDefault="00FF36FE" w:rsidP="00732AEF">
      <w:pPr>
        <w:spacing w:after="0" w:line="240" w:lineRule="auto"/>
        <w:jc w:val="center"/>
        <w:rPr>
          <w:rFonts w:ascii="Times New Roman" w:hAnsi="Times New Roman"/>
          <w:b/>
          <w:i/>
          <w:iCs/>
          <w:sz w:val="28"/>
          <w:szCs w:val="28"/>
        </w:rPr>
      </w:pPr>
      <w:r>
        <w:rPr>
          <w:rFonts w:ascii="Times New Roman" w:hAnsi="Times New Roman"/>
          <w:b/>
          <w:i/>
          <w:iCs/>
          <w:sz w:val="36"/>
          <w:szCs w:val="32"/>
        </w:rPr>
        <w:t>STUDENT-1</w:t>
      </w:r>
      <w:r w:rsidR="009F2CC1">
        <w:rPr>
          <w:rFonts w:ascii="Times New Roman" w:hAnsi="Times New Roman"/>
          <w:b/>
          <w:i/>
          <w:iCs/>
          <w:sz w:val="36"/>
          <w:szCs w:val="32"/>
        </w:rPr>
        <w:t>:</w:t>
      </w:r>
      <w:r w:rsidR="00E960D6">
        <w:rPr>
          <w:rFonts w:ascii="Times New Roman" w:hAnsi="Times New Roman"/>
          <w:b/>
          <w:i/>
          <w:iCs/>
          <w:sz w:val="36"/>
          <w:szCs w:val="32"/>
        </w:rPr>
        <w:t xml:space="preserve"> </w:t>
      </w:r>
      <w:r w:rsidR="007A1B78">
        <w:rPr>
          <w:rFonts w:ascii="Times New Roman" w:hAnsi="Times New Roman"/>
          <w:b/>
          <w:i/>
          <w:iCs/>
          <w:sz w:val="36"/>
          <w:szCs w:val="32"/>
        </w:rPr>
        <w:t>S</w:t>
      </w:r>
      <w:r w:rsidR="00E960D6">
        <w:rPr>
          <w:rFonts w:ascii="Times New Roman" w:hAnsi="Times New Roman"/>
          <w:b/>
          <w:i/>
          <w:iCs/>
          <w:sz w:val="36"/>
          <w:szCs w:val="32"/>
        </w:rPr>
        <w:t>ATYAM SHIVAM</w:t>
      </w:r>
      <w:r>
        <w:rPr>
          <w:rFonts w:ascii="Times New Roman" w:hAnsi="Times New Roman"/>
          <w:b/>
          <w:i/>
          <w:iCs/>
          <w:sz w:val="36"/>
          <w:szCs w:val="32"/>
        </w:rPr>
        <w:t xml:space="preserve"> (24MCA10082)</w:t>
      </w:r>
    </w:p>
    <w:p w14:paraId="38D9C430" w14:textId="4DB6C85B" w:rsidR="000F4B78" w:rsidRPr="00732AEF" w:rsidRDefault="00FF36FE" w:rsidP="00732AEF">
      <w:pPr>
        <w:spacing w:after="0" w:line="240" w:lineRule="auto"/>
        <w:jc w:val="center"/>
        <w:rPr>
          <w:rFonts w:ascii="Times New Roman" w:hAnsi="Times New Roman"/>
          <w:b/>
          <w:i/>
          <w:iCs/>
          <w:sz w:val="28"/>
          <w:szCs w:val="28"/>
        </w:rPr>
      </w:pPr>
      <w:r>
        <w:rPr>
          <w:rFonts w:ascii="Times New Roman" w:hAnsi="Times New Roman"/>
          <w:b/>
          <w:i/>
          <w:iCs/>
          <w:sz w:val="36"/>
          <w:szCs w:val="32"/>
        </w:rPr>
        <w:t>STUDENT-2</w:t>
      </w:r>
      <w:r w:rsidR="009F2CC1">
        <w:rPr>
          <w:rFonts w:ascii="Times New Roman" w:hAnsi="Times New Roman"/>
          <w:b/>
          <w:i/>
          <w:iCs/>
          <w:sz w:val="36"/>
          <w:szCs w:val="32"/>
        </w:rPr>
        <w:t xml:space="preserve">: </w:t>
      </w:r>
      <w:r>
        <w:rPr>
          <w:rFonts w:ascii="Times New Roman" w:hAnsi="Times New Roman"/>
          <w:b/>
          <w:i/>
          <w:iCs/>
          <w:sz w:val="36"/>
          <w:szCs w:val="32"/>
        </w:rPr>
        <w:t>SIDDHANT KUMAR (24MCA10142)</w:t>
      </w:r>
    </w:p>
    <w:p w14:paraId="02FBFEBE" w14:textId="77777777" w:rsidR="00867F05" w:rsidRPr="00646547" w:rsidRDefault="00867F05" w:rsidP="00867F05">
      <w:pPr>
        <w:spacing w:after="0" w:line="360" w:lineRule="auto"/>
        <w:rPr>
          <w:rFonts w:ascii="Times New Roman" w:hAnsi="Times New Roman"/>
          <w:b/>
          <w:sz w:val="32"/>
          <w:szCs w:val="32"/>
        </w:rPr>
      </w:pPr>
    </w:p>
    <w:p w14:paraId="6D292676" w14:textId="1C4B510A" w:rsidR="00220C2B" w:rsidRPr="00220C2B" w:rsidRDefault="00220C2B" w:rsidP="00220C2B">
      <w:pPr>
        <w:jc w:val="center"/>
        <w:rPr>
          <w:rFonts w:ascii="Palatino Linotype" w:hAnsi="Palatino Linotype"/>
          <w:b/>
          <w:sz w:val="36"/>
          <w:szCs w:val="28"/>
        </w:rPr>
      </w:pPr>
      <w:r w:rsidRPr="00220C2B">
        <w:rPr>
          <w:rFonts w:ascii="Palatino Linotype" w:hAnsi="Palatino Linotype"/>
          <w:b/>
          <w:sz w:val="36"/>
          <w:szCs w:val="28"/>
        </w:rPr>
        <w:t>Master of Computer Application</w:t>
      </w:r>
    </w:p>
    <w:p w14:paraId="5EB55ECC" w14:textId="77777777" w:rsidR="00220C2B" w:rsidRPr="00067205" w:rsidRDefault="00220C2B" w:rsidP="00220C2B">
      <w:pPr>
        <w:pStyle w:val="Heading7"/>
        <w:rPr>
          <w:b/>
          <w:i w:val="0"/>
        </w:rPr>
      </w:pPr>
      <w:r w:rsidRPr="00067205">
        <w:t>in</w:t>
      </w:r>
    </w:p>
    <w:p w14:paraId="18686A7C" w14:textId="78802533" w:rsidR="00867F05" w:rsidRPr="00646547" w:rsidRDefault="00220C2B" w:rsidP="00867F05">
      <w:pPr>
        <w:spacing w:line="360" w:lineRule="auto"/>
        <w:jc w:val="center"/>
        <w:rPr>
          <w:rFonts w:ascii="Times New Roman" w:hAnsi="Times New Roman"/>
          <w:b/>
          <w:bCs/>
          <w:i/>
          <w:iCs/>
          <w:sz w:val="28"/>
          <w:szCs w:val="28"/>
        </w:rPr>
      </w:pPr>
      <w:r w:rsidRPr="00FE5FB2">
        <w:rPr>
          <w:noProof/>
        </w:rPr>
        <w:drawing>
          <wp:inline distT="0" distB="0" distL="0" distR="0" wp14:anchorId="67201162" wp14:editId="5447C02E">
            <wp:extent cx="1820545" cy="972185"/>
            <wp:effectExtent l="0" t="0" r="0" b="0"/>
            <wp:docPr id="1" name="image1.png" title="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png" title="Image"/>
                    <pic:cNvPicPr preferRelativeResize="0"/>
                  </pic:nvPicPr>
                  <pic:blipFill>
                    <a:blip r:embed="rId11" cstate="print"/>
                    <a:stretch>
                      <a:fillRect/>
                    </a:stretch>
                  </pic:blipFill>
                  <pic:spPr>
                    <a:xfrm>
                      <a:off x="0" y="0"/>
                      <a:ext cx="1820545" cy="972185"/>
                    </a:xfrm>
                    <a:prstGeom prst="rect">
                      <a:avLst/>
                    </a:prstGeom>
                    <a:noFill/>
                  </pic:spPr>
                </pic:pic>
              </a:graphicData>
            </a:graphic>
          </wp:inline>
        </w:drawing>
      </w:r>
    </w:p>
    <w:p w14:paraId="78C9D802" w14:textId="77777777" w:rsidR="00867F05" w:rsidRDefault="00867F05" w:rsidP="00867F05">
      <w:pPr>
        <w:spacing w:line="360" w:lineRule="auto"/>
        <w:jc w:val="center"/>
        <w:rPr>
          <w:rFonts w:ascii="Times New Roman" w:hAnsi="Times New Roman"/>
          <w:b/>
          <w:noProof/>
          <w:sz w:val="32"/>
          <w:szCs w:val="32"/>
          <w:lang w:eastAsia="en-IN"/>
        </w:rPr>
      </w:pPr>
    </w:p>
    <w:p w14:paraId="7270C813" w14:textId="77777777" w:rsidR="00867F05" w:rsidRDefault="00867F05" w:rsidP="00867F05">
      <w:pPr>
        <w:spacing w:line="360" w:lineRule="auto"/>
        <w:jc w:val="center"/>
        <w:rPr>
          <w:rFonts w:ascii="Times New Roman" w:hAnsi="Times New Roman"/>
          <w:b/>
          <w:noProof/>
          <w:sz w:val="32"/>
          <w:szCs w:val="32"/>
          <w:lang w:eastAsia="en-IN"/>
        </w:rPr>
      </w:pPr>
      <w:r>
        <w:rPr>
          <w:rFonts w:ascii="Times New Roman" w:hAnsi="Times New Roman"/>
          <w:b/>
          <w:noProof/>
          <w:sz w:val="32"/>
          <w:szCs w:val="32"/>
          <w:lang w:eastAsia="en-IN"/>
        </w:rPr>
        <w:t xml:space="preserve">Submited to </w:t>
      </w:r>
    </w:p>
    <w:p w14:paraId="6BB86AC6" w14:textId="77777777" w:rsidR="00867F05" w:rsidRPr="00646547" w:rsidRDefault="00867F05" w:rsidP="00867F05">
      <w:pPr>
        <w:spacing w:line="360" w:lineRule="auto"/>
        <w:jc w:val="center"/>
        <w:rPr>
          <w:rFonts w:ascii="Times New Roman" w:hAnsi="Times New Roman"/>
          <w:b/>
          <w:noProof/>
          <w:sz w:val="32"/>
          <w:szCs w:val="32"/>
          <w:lang w:eastAsia="en-IN"/>
        </w:rPr>
      </w:pPr>
      <w:r>
        <w:rPr>
          <w:rFonts w:ascii="Times New Roman" w:hAnsi="Times New Roman"/>
          <w:b/>
          <w:noProof/>
          <w:sz w:val="32"/>
          <w:szCs w:val="32"/>
          <w:lang w:eastAsia="en-IN"/>
        </w:rPr>
        <w:t>Dr.Swagat Kumar Samantaray</w:t>
      </w:r>
    </w:p>
    <w:p w14:paraId="459515EC" w14:textId="77777777" w:rsidR="00220C2B" w:rsidRPr="00220C2B" w:rsidRDefault="00220C2B" w:rsidP="00220C2B">
      <w:pPr>
        <w:spacing w:line="360" w:lineRule="auto"/>
        <w:jc w:val="center"/>
        <w:rPr>
          <w:rFonts w:ascii="Palatino Linotype" w:hAnsi="Palatino Linotype"/>
          <w:b/>
          <w:sz w:val="32"/>
          <w:szCs w:val="28"/>
        </w:rPr>
      </w:pPr>
      <w:r w:rsidRPr="00220C2B">
        <w:rPr>
          <w:rFonts w:ascii="Palatino Linotype" w:hAnsi="Palatino Linotype"/>
          <w:b/>
          <w:sz w:val="32"/>
          <w:szCs w:val="28"/>
        </w:rPr>
        <w:t>SCHOOL OF COMPUTING SCIENCE AND ENGINEERING</w:t>
      </w:r>
    </w:p>
    <w:p w14:paraId="74389473" w14:textId="0376D176" w:rsidR="00867F05" w:rsidRPr="00220C2B" w:rsidRDefault="00220C2B" w:rsidP="00220C2B">
      <w:pPr>
        <w:spacing w:after="0" w:line="240" w:lineRule="auto"/>
        <w:jc w:val="center"/>
        <w:rPr>
          <w:rFonts w:ascii="Palatino Linotype" w:hAnsi="Palatino Linotype"/>
          <w:b/>
          <w:sz w:val="36"/>
          <w:szCs w:val="28"/>
        </w:rPr>
      </w:pPr>
      <w:r w:rsidRPr="00220C2B">
        <w:rPr>
          <w:rFonts w:ascii="Palatino Linotype" w:hAnsi="Palatino Linotype"/>
          <w:b/>
          <w:sz w:val="36"/>
          <w:szCs w:val="28"/>
        </w:rPr>
        <w:t xml:space="preserve">   VIT BHOPAL UNIVERSITY</w:t>
      </w:r>
    </w:p>
    <w:p w14:paraId="39A40021" w14:textId="77777777" w:rsidR="00867F05" w:rsidRPr="00646547" w:rsidRDefault="00867F05" w:rsidP="00867F05">
      <w:pPr>
        <w:spacing w:after="0" w:line="240" w:lineRule="auto"/>
        <w:jc w:val="center"/>
        <w:rPr>
          <w:rFonts w:ascii="Times New Roman" w:hAnsi="Times New Roman"/>
          <w:b/>
          <w:noProof/>
          <w:sz w:val="32"/>
          <w:szCs w:val="32"/>
          <w:lang w:eastAsia="en-IN"/>
        </w:rPr>
      </w:pPr>
    </w:p>
    <w:p w14:paraId="63A5D1AB" w14:textId="77777777" w:rsidR="00867F05" w:rsidRPr="00646547" w:rsidRDefault="00867F05" w:rsidP="00867F05">
      <w:pPr>
        <w:spacing w:after="0" w:line="240" w:lineRule="auto"/>
        <w:jc w:val="center"/>
        <w:rPr>
          <w:rFonts w:ascii="Times New Roman" w:hAnsi="Times New Roman"/>
          <w:b/>
          <w:sz w:val="28"/>
          <w:szCs w:val="28"/>
        </w:rPr>
      </w:pPr>
    </w:p>
    <w:p w14:paraId="3B7F2F88" w14:textId="132330EE" w:rsidR="00F778D2" w:rsidRPr="00F778D2" w:rsidRDefault="00EA4C17" w:rsidP="00F778D2">
      <w:pPr>
        <w:spacing w:after="0" w:line="240" w:lineRule="auto"/>
        <w:jc w:val="center"/>
        <w:rPr>
          <w:rFonts w:ascii="Times New Roman" w:hAnsi="Times New Roman"/>
          <w:b/>
          <w:sz w:val="28"/>
          <w:szCs w:val="28"/>
        </w:rPr>
      </w:pPr>
      <w:r>
        <w:rPr>
          <w:rFonts w:ascii="Times New Roman" w:hAnsi="Times New Roman"/>
          <w:b/>
          <w:sz w:val="28"/>
          <w:szCs w:val="28"/>
        </w:rPr>
        <w:t>MAY</w:t>
      </w:r>
      <w:r w:rsidR="00810950">
        <w:rPr>
          <w:rFonts w:ascii="Times New Roman" w:hAnsi="Times New Roman"/>
          <w:b/>
          <w:sz w:val="28"/>
          <w:szCs w:val="28"/>
        </w:rPr>
        <w:t>,</w:t>
      </w:r>
      <w:r w:rsidR="00393861">
        <w:rPr>
          <w:rFonts w:ascii="Times New Roman" w:hAnsi="Times New Roman"/>
          <w:b/>
          <w:sz w:val="28"/>
          <w:szCs w:val="28"/>
        </w:rPr>
        <w:t xml:space="preserve"> </w:t>
      </w:r>
      <w:r w:rsidR="002C5A3D">
        <w:rPr>
          <w:rFonts w:ascii="Times New Roman" w:hAnsi="Times New Roman"/>
          <w:b/>
          <w:sz w:val="28"/>
          <w:szCs w:val="28"/>
        </w:rPr>
        <w:t>2025</w:t>
      </w:r>
    </w:p>
    <w:tbl>
      <w:tblPr>
        <w:tblStyle w:val="TableGrid"/>
        <w:tblW w:w="9640" w:type="dxa"/>
        <w:tblInd w:w="-289" w:type="dxa"/>
        <w:tblLook w:val="04A0" w:firstRow="1" w:lastRow="0" w:firstColumn="1" w:lastColumn="0" w:noHBand="0" w:noVBand="1"/>
      </w:tblPr>
      <w:tblGrid>
        <w:gridCol w:w="1277"/>
        <w:gridCol w:w="7087"/>
        <w:gridCol w:w="1276"/>
      </w:tblGrid>
      <w:tr w:rsidR="00745989" w14:paraId="27CFDBBD" w14:textId="77777777" w:rsidTr="00704A0A">
        <w:trPr>
          <w:trHeight w:val="834"/>
        </w:trPr>
        <w:tc>
          <w:tcPr>
            <w:tcW w:w="9640" w:type="dxa"/>
            <w:gridSpan w:val="3"/>
          </w:tcPr>
          <w:p w14:paraId="009323C5" w14:textId="087CEC3A" w:rsidR="00745989" w:rsidRDefault="00867F05" w:rsidP="00745989">
            <w:pPr>
              <w:spacing w:after="0" w:line="240" w:lineRule="auto"/>
              <w:jc w:val="center"/>
              <w:rPr>
                <w:rFonts w:ascii="Times New Roman" w:hAnsi="Times New Roman"/>
                <w:b/>
                <w:sz w:val="28"/>
                <w:szCs w:val="28"/>
              </w:rPr>
            </w:pPr>
            <w:r>
              <w:rPr>
                <w:rFonts w:ascii="Times New Roman" w:hAnsi="Times New Roman"/>
                <w:b/>
                <w:sz w:val="28"/>
                <w:szCs w:val="28"/>
              </w:rPr>
              <w:lastRenderedPageBreak/>
              <w:br w:type="page"/>
            </w:r>
            <w:r w:rsidR="00745989">
              <w:rPr>
                <w:rFonts w:ascii="Times New Roman" w:hAnsi="Times New Roman"/>
                <w:b/>
                <w:sz w:val="28"/>
                <w:szCs w:val="28"/>
              </w:rPr>
              <w:t>Table of Contents</w:t>
            </w:r>
          </w:p>
        </w:tc>
      </w:tr>
      <w:tr w:rsidR="00755365" w14:paraId="75630C45" w14:textId="77777777" w:rsidTr="00704A0A">
        <w:trPr>
          <w:trHeight w:val="412"/>
        </w:trPr>
        <w:tc>
          <w:tcPr>
            <w:tcW w:w="1277" w:type="dxa"/>
          </w:tcPr>
          <w:p w14:paraId="40A446A2" w14:textId="2D2CB141" w:rsidR="00755365" w:rsidRDefault="00755365" w:rsidP="000937C5">
            <w:pPr>
              <w:spacing w:after="0" w:line="240" w:lineRule="auto"/>
              <w:jc w:val="center"/>
              <w:rPr>
                <w:rFonts w:ascii="Times New Roman" w:hAnsi="Times New Roman"/>
                <w:b/>
                <w:sz w:val="28"/>
                <w:szCs w:val="28"/>
              </w:rPr>
            </w:pPr>
            <w:r>
              <w:rPr>
                <w:rFonts w:ascii="Times New Roman" w:hAnsi="Times New Roman"/>
                <w:b/>
                <w:sz w:val="28"/>
                <w:szCs w:val="28"/>
              </w:rPr>
              <w:t>S.</w:t>
            </w:r>
            <w:r w:rsidR="00704A0A">
              <w:rPr>
                <w:rFonts w:ascii="Times New Roman" w:hAnsi="Times New Roman"/>
                <w:b/>
                <w:sz w:val="28"/>
                <w:szCs w:val="28"/>
              </w:rPr>
              <w:t xml:space="preserve"> </w:t>
            </w:r>
            <w:r>
              <w:rPr>
                <w:rFonts w:ascii="Times New Roman" w:hAnsi="Times New Roman"/>
                <w:b/>
                <w:sz w:val="28"/>
                <w:szCs w:val="28"/>
              </w:rPr>
              <w:t>N</w:t>
            </w:r>
            <w:r w:rsidR="00A07B66">
              <w:rPr>
                <w:rFonts w:ascii="Times New Roman" w:hAnsi="Times New Roman"/>
                <w:b/>
                <w:sz w:val="28"/>
                <w:szCs w:val="28"/>
              </w:rPr>
              <w:t>o.</w:t>
            </w:r>
          </w:p>
        </w:tc>
        <w:tc>
          <w:tcPr>
            <w:tcW w:w="7087" w:type="dxa"/>
          </w:tcPr>
          <w:p w14:paraId="7936816D" w14:textId="1018743E" w:rsidR="00755365" w:rsidRDefault="00D160FA" w:rsidP="000937C5">
            <w:pPr>
              <w:spacing w:after="0" w:line="240" w:lineRule="auto"/>
              <w:jc w:val="center"/>
              <w:rPr>
                <w:rFonts w:ascii="Times New Roman" w:hAnsi="Times New Roman"/>
                <w:b/>
                <w:sz w:val="28"/>
                <w:szCs w:val="28"/>
              </w:rPr>
            </w:pPr>
            <w:r>
              <w:rPr>
                <w:rFonts w:ascii="Times New Roman" w:hAnsi="Times New Roman"/>
                <w:b/>
                <w:sz w:val="28"/>
                <w:szCs w:val="28"/>
              </w:rPr>
              <w:t>TOPICS</w:t>
            </w:r>
          </w:p>
        </w:tc>
        <w:tc>
          <w:tcPr>
            <w:tcW w:w="1276" w:type="dxa"/>
          </w:tcPr>
          <w:p w14:paraId="3B1024DD" w14:textId="18D460D6" w:rsidR="00755365" w:rsidRDefault="00D160FA" w:rsidP="000937C5">
            <w:pPr>
              <w:spacing w:after="0" w:line="240" w:lineRule="auto"/>
              <w:jc w:val="center"/>
              <w:rPr>
                <w:rFonts w:ascii="Times New Roman" w:hAnsi="Times New Roman"/>
                <w:b/>
                <w:sz w:val="28"/>
                <w:szCs w:val="28"/>
              </w:rPr>
            </w:pPr>
            <w:r>
              <w:rPr>
                <w:rFonts w:ascii="Times New Roman" w:hAnsi="Times New Roman"/>
                <w:b/>
                <w:sz w:val="28"/>
                <w:szCs w:val="28"/>
              </w:rPr>
              <w:t>PAGE NO.</w:t>
            </w:r>
          </w:p>
        </w:tc>
      </w:tr>
      <w:tr w:rsidR="00755365" w14:paraId="7156A36E" w14:textId="77777777" w:rsidTr="00704A0A">
        <w:trPr>
          <w:trHeight w:val="397"/>
        </w:trPr>
        <w:tc>
          <w:tcPr>
            <w:tcW w:w="1277" w:type="dxa"/>
          </w:tcPr>
          <w:p w14:paraId="73DAB909" w14:textId="43B3D1B4" w:rsidR="00755365" w:rsidRPr="00755365" w:rsidRDefault="007A1B78" w:rsidP="000937C5">
            <w:pPr>
              <w:spacing w:after="0" w:line="240" w:lineRule="auto"/>
              <w:jc w:val="center"/>
              <w:rPr>
                <w:rFonts w:ascii="Times New Roman" w:hAnsi="Times New Roman"/>
                <w:b/>
                <w:sz w:val="24"/>
                <w:szCs w:val="24"/>
              </w:rPr>
            </w:pPr>
            <w:r>
              <w:rPr>
                <w:rFonts w:ascii="Times New Roman" w:hAnsi="Times New Roman"/>
                <w:b/>
                <w:sz w:val="24"/>
                <w:szCs w:val="24"/>
              </w:rPr>
              <w:t>1</w:t>
            </w:r>
          </w:p>
        </w:tc>
        <w:tc>
          <w:tcPr>
            <w:tcW w:w="7087" w:type="dxa"/>
          </w:tcPr>
          <w:p w14:paraId="28F985C8" w14:textId="6522FA8E" w:rsidR="00755365" w:rsidRPr="00755365" w:rsidRDefault="0091683E" w:rsidP="000937C5">
            <w:pPr>
              <w:spacing w:after="0" w:line="240" w:lineRule="auto"/>
              <w:rPr>
                <w:rFonts w:ascii="Times New Roman" w:hAnsi="Times New Roman"/>
                <w:b/>
                <w:sz w:val="24"/>
                <w:szCs w:val="24"/>
              </w:rPr>
            </w:pPr>
            <w:r>
              <w:rPr>
                <w:rFonts w:ascii="Times New Roman" w:hAnsi="Times New Roman"/>
                <w:b/>
                <w:bCs/>
                <w:sz w:val="24"/>
                <w:szCs w:val="24"/>
              </w:rPr>
              <w:t>TITLE</w:t>
            </w:r>
          </w:p>
        </w:tc>
        <w:tc>
          <w:tcPr>
            <w:tcW w:w="1276" w:type="dxa"/>
            <w:vAlign w:val="center"/>
          </w:tcPr>
          <w:p w14:paraId="078E18B6" w14:textId="658CD9E4" w:rsidR="00755365" w:rsidRDefault="00D160FA" w:rsidP="00A07B66">
            <w:pPr>
              <w:spacing w:after="0" w:line="240" w:lineRule="auto"/>
              <w:jc w:val="center"/>
              <w:rPr>
                <w:rFonts w:ascii="Times New Roman" w:hAnsi="Times New Roman"/>
                <w:b/>
                <w:sz w:val="28"/>
                <w:szCs w:val="28"/>
              </w:rPr>
            </w:pPr>
            <w:r>
              <w:rPr>
                <w:rFonts w:ascii="Times New Roman" w:hAnsi="Times New Roman"/>
                <w:b/>
                <w:sz w:val="28"/>
                <w:szCs w:val="28"/>
              </w:rPr>
              <w:t>3</w:t>
            </w:r>
          </w:p>
        </w:tc>
      </w:tr>
      <w:tr w:rsidR="00732AEF" w14:paraId="40AABEAF" w14:textId="77777777" w:rsidTr="00704A0A">
        <w:trPr>
          <w:trHeight w:val="412"/>
        </w:trPr>
        <w:tc>
          <w:tcPr>
            <w:tcW w:w="1277" w:type="dxa"/>
          </w:tcPr>
          <w:p w14:paraId="2D5177A4" w14:textId="505AFDD4"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2</w:t>
            </w:r>
          </w:p>
        </w:tc>
        <w:tc>
          <w:tcPr>
            <w:tcW w:w="7087" w:type="dxa"/>
          </w:tcPr>
          <w:p w14:paraId="29678859" w14:textId="4ABBD3E3" w:rsidR="00325064" w:rsidRDefault="0091683E" w:rsidP="000937C5">
            <w:pPr>
              <w:spacing w:after="0" w:line="240" w:lineRule="auto"/>
              <w:rPr>
                <w:rFonts w:ascii="Times New Roman" w:hAnsi="Times New Roman"/>
                <w:b/>
                <w:sz w:val="24"/>
                <w:szCs w:val="24"/>
              </w:rPr>
            </w:pPr>
            <w:r w:rsidRPr="00F2176C">
              <w:rPr>
                <w:rFonts w:ascii="Times New Roman" w:hAnsi="Times New Roman"/>
                <w:b/>
                <w:sz w:val="24"/>
                <w:szCs w:val="24"/>
              </w:rPr>
              <w:t>ABSTRACT</w:t>
            </w:r>
          </w:p>
        </w:tc>
        <w:tc>
          <w:tcPr>
            <w:tcW w:w="1276" w:type="dxa"/>
            <w:vAlign w:val="center"/>
          </w:tcPr>
          <w:p w14:paraId="03E699E6" w14:textId="483415AD" w:rsidR="00732AEF" w:rsidRDefault="00D160FA" w:rsidP="00A07B66">
            <w:pPr>
              <w:spacing w:after="0" w:line="240" w:lineRule="auto"/>
              <w:jc w:val="center"/>
              <w:rPr>
                <w:rFonts w:ascii="Times New Roman" w:hAnsi="Times New Roman"/>
                <w:b/>
                <w:sz w:val="28"/>
                <w:szCs w:val="28"/>
              </w:rPr>
            </w:pPr>
            <w:r>
              <w:rPr>
                <w:rFonts w:ascii="Times New Roman" w:hAnsi="Times New Roman"/>
                <w:b/>
                <w:sz w:val="28"/>
                <w:szCs w:val="28"/>
              </w:rPr>
              <w:t>3</w:t>
            </w:r>
          </w:p>
        </w:tc>
      </w:tr>
      <w:tr w:rsidR="00732AEF" w14:paraId="64BDF4AF" w14:textId="77777777" w:rsidTr="00704A0A">
        <w:trPr>
          <w:trHeight w:val="397"/>
        </w:trPr>
        <w:tc>
          <w:tcPr>
            <w:tcW w:w="1277" w:type="dxa"/>
          </w:tcPr>
          <w:p w14:paraId="6CB20875" w14:textId="4DC88EF9"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3</w:t>
            </w:r>
          </w:p>
        </w:tc>
        <w:tc>
          <w:tcPr>
            <w:tcW w:w="7087" w:type="dxa"/>
          </w:tcPr>
          <w:p w14:paraId="04FB51FD" w14:textId="35C00E18" w:rsidR="00732AEF" w:rsidRDefault="0091683E" w:rsidP="000937C5">
            <w:pPr>
              <w:spacing w:after="0" w:line="240" w:lineRule="auto"/>
              <w:rPr>
                <w:rFonts w:ascii="Times New Roman" w:hAnsi="Times New Roman"/>
                <w:b/>
                <w:sz w:val="24"/>
                <w:szCs w:val="24"/>
              </w:rPr>
            </w:pPr>
            <w:r>
              <w:rPr>
                <w:rFonts w:ascii="Times New Roman" w:hAnsi="Times New Roman"/>
                <w:b/>
                <w:sz w:val="24"/>
                <w:szCs w:val="24"/>
              </w:rPr>
              <w:t>OBJECTIVE</w:t>
            </w:r>
          </w:p>
        </w:tc>
        <w:tc>
          <w:tcPr>
            <w:tcW w:w="1276" w:type="dxa"/>
            <w:vAlign w:val="center"/>
          </w:tcPr>
          <w:p w14:paraId="38851686" w14:textId="11306D62" w:rsidR="00732AEF" w:rsidRDefault="00D160FA" w:rsidP="00A07B66">
            <w:pPr>
              <w:spacing w:after="0" w:line="240" w:lineRule="auto"/>
              <w:jc w:val="center"/>
              <w:rPr>
                <w:rFonts w:ascii="Times New Roman" w:hAnsi="Times New Roman"/>
                <w:b/>
                <w:sz w:val="28"/>
                <w:szCs w:val="28"/>
              </w:rPr>
            </w:pPr>
            <w:r>
              <w:rPr>
                <w:rFonts w:ascii="Times New Roman" w:hAnsi="Times New Roman"/>
                <w:b/>
                <w:sz w:val="28"/>
                <w:szCs w:val="28"/>
              </w:rPr>
              <w:t>3</w:t>
            </w:r>
          </w:p>
        </w:tc>
      </w:tr>
      <w:tr w:rsidR="00732AEF" w14:paraId="200BA8BF" w14:textId="77777777" w:rsidTr="00704A0A">
        <w:trPr>
          <w:trHeight w:val="397"/>
        </w:trPr>
        <w:tc>
          <w:tcPr>
            <w:tcW w:w="1277" w:type="dxa"/>
          </w:tcPr>
          <w:p w14:paraId="15DCA350" w14:textId="2221C1F2"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4</w:t>
            </w:r>
          </w:p>
        </w:tc>
        <w:tc>
          <w:tcPr>
            <w:tcW w:w="7087" w:type="dxa"/>
          </w:tcPr>
          <w:p w14:paraId="4C71EF68" w14:textId="509EADD4" w:rsidR="00732AEF" w:rsidRDefault="0091683E" w:rsidP="000937C5">
            <w:pPr>
              <w:spacing w:after="0" w:line="240" w:lineRule="auto"/>
              <w:rPr>
                <w:rFonts w:ascii="Times New Roman" w:hAnsi="Times New Roman"/>
                <w:b/>
                <w:sz w:val="24"/>
                <w:szCs w:val="24"/>
              </w:rPr>
            </w:pPr>
            <w:r w:rsidRPr="00F2176C">
              <w:rPr>
                <w:rFonts w:ascii="Times New Roman" w:hAnsi="Times New Roman"/>
                <w:b/>
                <w:sz w:val="24"/>
                <w:szCs w:val="24"/>
              </w:rPr>
              <w:t>FEATURES</w:t>
            </w:r>
          </w:p>
        </w:tc>
        <w:tc>
          <w:tcPr>
            <w:tcW w:w="1276" w:type="dxa"/>
            <w:vAlign w:val="center"/>
          </w:tcPr>
          <w:p w14:paraId="49FA3D3A" w14:textId="4437146E" w:rsidR="00732AEF" w:rsidRDefault="00BA1190" w:rsidP="00A07B66">
            <w:pPr>
              <w:spacing w:after="0" w:line="240" w:lineRule="auto"/>
              <w:jc w:val="center"/>
              <w:rPr>
                <w:rFonts w:ascii="Times New Roman" w:hAnsi="Times New Roman"/>
                <w:b/>
                <w:sz w:val="28"/>
                <w:szCs w:val="28"/>
              </w:rPr>
            </w:pPr>
            <w:r>
              <w:rPr>
                <w:rFonts w:ascii="Times New Roman" w:hAnsi="Times New Roman"/>
                <w:b/>
                <w:sz w:val="28"/>
                <w:szCs w:val="28"/>
              </w:rPr>
              <w:t>3</w:t>
            </w:r>
          </w:p>
        </w:tc>
      </w:tr>
      <w:tr w:rsidR="00732AEF" w14:paraId="6D4794F0" w14:textId="77777777" w:rsidTr="00704A0A">
        <w:trPr>
          <w:trHeight w:val="397"/>
        </w:trPr>
        <w:tc>
          <w:tcPr>
            <w:tcW w:w="1277" w:type="dxa"/>
          </w:tcPr>
          <w:p w14:paraId="7A557695" w14:textId="041A3271"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5</w:t>
            </w:r>
          </w:p>
        </w:tc>
        <w:tc>
          <w:tcPr>
            <w:tcW w:w="7087" w:type="dxa"/>
          </w:tcPr>
          <w:p w14:paraId="19E60BC1" w14:textId="77777777" w:rsidR="00732AEF" w:rsidRDefault="0091683E" w:rsidP="000937C5">
            <w:pPr>
              <w:spacing w:after="0" w:line="240" w:lineRule="auto"/>
              <w:rPr>
                <w:rFonts w:ascii="Times New Roman" w:hAnsi="Times New Roman"/>
                <w:b/>
                <w:sz w:val="24"/>
                <w:szCs w:val="24"/>
              </w:rPr>
            </w:pPr>
            <w:r w:rsidRPr="00F2176C">
              <w:rPr>
                <w:rFonts w:ascii="Times New Roman" w:hAnsi="Times New Roman"/>
                <w:b/>
                <w:sz w:val="24"/>
                <w:szCs w:val="24"/>
              </w:rPr>
              <w:t xml:space="preserve">CODE </w:t>
            </w:r>
            <w:r>
              <w:rPr>
                <w:rFonts w:ascii="Times New Roman" w:hAnsi="Times New Roman"/>
                <w:b/>
                <w:sz w:val="24"/>
                <w:szCs w:val="24"/>
              </w:rPr>
              <w:t>AND</w:t>
            </w:r>
            <w:r w:rsidRPr="00F2176C">
              <w:rPr>
                <w:rFonts w:ascii="Times New Roman" w:hAnsi="Times New Roman"/>
                <w:b/>
                <w:sz w:val="24"/>
                <w:szCs w:val="24"/>
              </w:rPr>
              <w:t xml:space="preserve"> </w:t>
            </w:r>
            <w:r>
              <w:rPr>
                <w:rFonts w:ascii="Times New Roman" w:hAnsi="Times New Roman"/>
                <w:b/>
                <w:sz w:val="24"/>
                <w:szCs w:val="24"/>
              </w:rPr>
              <w:t>METHODOLOGY</w:t>
            </w:r>
          </w:p>
          <w:p w14:paraId="00E39C26" w14:textId="77777777" w:rsidR="00A07B66" w:rsidRPr="00A07B66" w:rsidRDefault="00A07B66" w:rsidP="00A07B66">
            <w:pPr>
              <w:pStyle w:val="ListParagraph"/>
              <w:numPr>
                <w:ilvl w:val="0"/>
                <w:numId w:val="64"/>
              </w:numPr>
              <w:spacing w:after="0"/>
              <w:rPr>
                <w:rFonts w:ascii="Aptos" w:eastAsiaTheme="majorEastAsia" w:hAnsi="Aptos"/>
                <w:color w:val="0D0D0D" w:themeColor="text1" w:themeTint="F2"/>
                <w:sz w:val="20"/>
                <w:szCs w:val="20"/>
              </w:rPr>
            </w:pPr>
            <w:r w:rsidRPr="00A07B66">
              <w:rPr>
                <w:rFonts w:ascii="Aptos" w:eastAsiaTheme="majorEastAsia" w:hAnsi="Aptos"/>
                <w:color w:val="0D0D0D" w:themeColor="text1" w:themeTint="F2"/>
                <w:sz w:val="20"/>
                <w:szCs w:val="20"/>
              </w:rPr>
              <w:t>ExampleInstrumentedTest.java</w:t>
            </w:r>
          </w:p>
          <w:p w14:paraId="4A166651" w14:textId="77777777" w:rsidR="00A07B66" w:rsidRPr="00A07B66" w:rsidRDefault="00A07B66" w:rsidP="00A07B66">
            <w:pPr>
              <w:pStyle w:val="ListParagraph"/>
              <w:numPr>
                <w:ilvl w:val="0"/>
                <w:numId w:val="64"/>
              </w:numPr>
              <w:spacing w:after="0"/>
              <w:rPr>
                <w:rFonts w:ascii="Aptos" w:eastAsiaTheme="majorEastAsia" w:hAnsi="Aptos"/>
                <w:color w:val="0D0D0D" w:themeColor="text1" w:themeTint="F2"/>
                <w:sz w:val="20"/>
                <w:szCs w:val="20"/>
                <w:lang w:val="en-IN"/>
              </w:rPr>
            </w:pPr>
            <w:r w:rsidRPr="00A07B66">
              <w:rPr>
                <w:rFonts w:ascii="Aptos" w:eastAsiaTheme="majorEastAsia" w:hAnsi="Aptos"/>
                <w:color w:val="0D0D0D" w:themeColor="text1" w:themeTint="F2"/>
                <w:sz w:val="20"/>
                <w:szCs w:val="20"/>
                <w:lang w:val="en-IN"/>
              </w:rPr>
              <w:t>AndroidManifest.xml</w:t>
            </w:r>
          </w:p>
          <w:p w14:paraId="54B54922" w14:textId="77777777" w:rsidR="00A07B66" w:rsidRPr="00A07B66" w:rsidRDefault="00A07B66" w:rsidP="00A07B66">
            <w:pPr>
              <w:pStyle w:val="ListParagraph"/>
              <w:numPr>
                <w:ilvl w:val="0"/>
                <w:numId w:val="64"/>
              </w:numPr>
              <w:spacing w:after="0" w:line="259" w:lineRule="auto"/>
              <w:rPr>
                <w:rFonts w:ascii="Aptos" w:hAnsi="Aptos"/>
                <w:sz w:val="20"/>
                <w:szCs w:val="20"/>
              </w:rPr>
            </w:pPr>
            <w:r w:rsidRPr="00A07B66">
              <w:rPr>
                <w:rFonts w:ascii="Aptos" w:hAnsi="Aptos"/>
                <w:sz w:val="20"/>
                <w:szCs w:val="20"/>
              </w:rPr>
              <w:t>activity_main.xml</w:t>
            </w:r>
          </w:p>
          <w:p w14:paraId="3283B45D" w14:textId="77777777" w:rsidR="00A07B66" w:rsidRPr="00A07B66" w:rsidRDefault="00A07B66" w:rsidP="00A07B66">
            <w:pPr>
              <w:pStyle w:val="ListParagraph"/>
              <w:numPr>
                <w:ilvl w:val="0"/>
                <w:numId w:val="64"/>
              </w:numPr>
              <w:spacing w:after="0" w:line="259" w:lineRule="auto"/>
              <w:rPr>
                <w:rFonts w:ascii="Aptos" w:hAnsi="Aptos"/>
                <w:sz w:val="20"/>
                <w:szCs w:val="20"/>
              </w:rPr>
            </w:pPr>
            <w:r w:rsidRPr="00A07B66">
              <w:rPr>
                <w:rFonts w:ascii="Aptos" w:hAnsi="Aptos"/>
                <w:sz w:val="20"/>
                <w:szCs w:val="20"/>
              </w:rPr>
              <w:t>app/</w:t>
            </w:r>
            <w:proofErr w:type="spellStart"/>
            <w:r w:rsidRPr="00A07B66">
              <w:rPr>
                <w:rFonts w:ascii="Aptos" w:hAnsi="Aptos"/>
                <w:sz w:val="20"/>
                <w:szCs w:val="20"/>
              </w:rPr>
              <w:t>src</w:t>
            </w:r>
            <w:proofErr w:type="spellEnd"/>
            <w:r w:rsidRPr="00A07B66">
              <w:rPr>
                <w:rFonts w:ascii="Aptos" w:hAnsi="Aptos"/>
                <w:sz w:val="20"/>
                <w:szCs w:val="20"/>
              </w:rPr>
              <w:t>/main/java/com/example/</w:t>
            </w:r>
            <w:proofErr w:type="spellStart"/>
            <w:r w:rsidRPr="00A07B66">
              <w:rPr>
                <w:rFonts w:ascii="Aptos" w:hAnsi="Aptos"/>
                <w:sz w:val="20"/>
                <w:szCs w:val="20"/>
              </w:rPr>
              <w:t>mood_tunes</w:t>
            </w:r>
            <w:proofErr w:type="spellEnd"/>
            <w:r w:rsidRPr="00A07B66">
              <w:rPr>
                <w:rFonts w:ascii="Aptos" w:hAnsi="Aptos"/>
                <w:sz w:val="20"/>
                <w:szCs w:val="20"/>
              </w:rPr>
              <w:t>/</w:t>
            </w:r>
            <w:proofErr w:type="spellStart"/>
            <w:r w:rsidRPr="00A07B66">
              <w:rPr>
                <w:rFonts w:ascii="Aptos" w:hAnsi="Aptos"/>
                <w:sz w:val="20"/>
                <w:szCs w:val="20"/>
              </w:rPr>
              <w:t>CameraActivity.kt</w:t>
            </w:r>
            <w:proofErr w:type="spellEnd"/>
          </w:p>
          <w:p w14:paraId="33AF14DB" w14:textId="77777777" w:rsidR="00A07B66" w:rsidRPr="00A07B66" w:rsidRDefault="00A07B66" w:rsidP="00A07B66">
            <w:pPr>
              <w:pStyle w:val="ListParagraph"/>
              <w:numPr>
                <w:ilvl w:val="0"/>
                <w:numId w:val="64"/>
              </w:numPr>
              <w:spacing w:after="0"/>
              <w:rPr>
                <w:rFonts w:ascii="Aptos" w:eastAsiaTheme="majorEastAsia" w:hAnsi="Aptos"/>
                <w:color w:val="0D0D0D" w:themeColor="text1" w:themeTint="F2"/>
                <w:sz w:val="20"/>
                <w:szCs w:val="20"/>
              </w:rPr>
            </w:pPr>
            <w:r w:rsidRPr="00A07B66">
              <w:rPr>
                <w:rFonts w:ascii="Aptos" w:eastAsiaTheme="majorEastAsia" w:hAnsi="Aptos"/>
                <w:color w:val="0D0D0D" w:themeColor="text1" w:themeTint="F2"/>
                <w:sz w:val="20"/>
                <w:szCs w:val="20"/>
              </w:rPr>
              <w:t>app/</w:t>
            </w:r>
            <w:proofErr w:type="spellStart"/>
            <w:r w:rsidRPr="00A07B66">
              <w:rPr>
                <w:rFonts w:ascii="Aptos" w:eastAsiaTheme="majorEastAsia" w:hAnsi="Aptos"/>
                <w:color w:val="0D0D0D" w:themeColor="text1" w:themeTint="F2"/>
                <w:sz w:val="20"/>
                <w:szCs w:val="20"/>
              </w:rPr>
              <w:t>src</w:t>
            </w:r>
            <w:proofErr w:type="spellEnd"/>
            <w:r w:rsidRPr="00A07B66">
              <w:rPr>
                <w:rFonts w:ascii="Aptos" w:eastAsiaTheme="majorEastAsia" w:hAnsi="Aptos"/>
                <w:color w:val="0D0D0D" w:themeColor="text1" w:themeTint="F2"/>
                <w:sz w:val="20"/>
                <w:szCs w:val="20"/>
              </w:rPr>
              <w:t>/main/java/com/example/</w:t>
            </w:r>
            <w:proofErr w:type="spellStart"/>
            <w:r w:rsidRPr="00A07B66">
              <w:rPr>
                <w:rFonts w:ascii="Aptos" w:eastAsiaTheme="majorEastAsia" w:hAnsi="Aptos"/>
                <w:color w:val="0D0D0D" w:themeColor="text1" w:themeTint="F2"/>
                <w:sz w:val="20"/>
                <w:szCs w:val="20"/>
              </w:rPr>
              <w:t>mood_tunes</w:t>
            </w:r>
            <w:proofErr w:type="spellEnd"/>
            <w:r w:rsidRPr="00A07B66">
              <w:rPr>
                <w:rFonts w:ascii="Aptos" w:eastAsiaTheme="majorEastAsia" w:hAnsi="Aptos"/>
                <w:color w:val="0D0D0D" w:themeColor="text1" w:themeTint="F2"/>
                <w:sz w:val="20"/>
                <w:szCs w:val="20"/>
              </w:rPr>
              <w:t>/</w:t>
            </w:r>
            <w:proofErr w:type="spellStart"/>
            <w:r w:rsidRPr="00A07B66">
              <w:rPr>
                <w:rFonts w:ascii="Aptos" w:eastAsiaTheme="majorEastAsia" w:hAnsi="Aptos"/>
                <w:color w:val="0D0D0D" w:themeColor="text1" w:themeTint="F2"/>
                <w:sz w:val="20"/>
                <w:szCs w:val="20"/>
              </w:rPr>
              <w:t>MainActivity.kt</w:t>
            </w:r>
            <w:proofErr w:type="spellEnd"/>
          </w:p>
          <w:p w14:paraId="7973FAF1" w14:textId="77777777" w:rsidR="00A07B66" w:rsidRPr="00A07B66" w:rsidRDefault="00A07B66" w:rsidP="00A07B66">
            <w:pPr>
              <w:pStyle w:val="ListParagraph"/>
              <w:numPr>
                <w:ilvl w:val="0"/>
                <w:numId w:val="64"/>
              </w:numPr>
              <w:spacing w:after="0"/>
              <w:rPr>
                <w:rFonts w:ascii="Aptos" w:eastAsiaTheme="majorEastAsia" w:hAnsi="Aptos"/>
                <w:color w:val="0D0D0D" w:themeColor="text1" w:themeTint="F2"/>
                <w:sz w:val="20"/>
                <w:szCs w:val="20"/>
              </w:rPr>
            </w:pPr>
            <w:r w:rsidRPr="00A07B66">
              <w:rPr>
                <w:rFonts w:ascii="Aptos" w:eastAsiaTheme="majorEastAsia" w:hAnsi="Aptos"/>
                <w:color w:val="0D0D0D" w:themeColor="text1" w:themeTint="F2"/>
                <w:sz w:val="20"/>
                <w:szCs w:val="20"/>
              </w:rPr>
              <w:t>app/</w:t>
            </w:r>
            <w:proofErr w:type="spellStart"/>
            <w:r w:rsidRPr="00A07B66">
              <w:rPr>
                <w:rFonts w:ascii="Aptos" w:eastAsiaTheme="majorEastAsia" w:hAnsi="Aptos"/>
                <w:color w:val="0D0D0D" w:themeColor="text1" w:themeTint="F2"/>
                <w:sz w:val="20"/>
                <w:szCs w:val="20"/>
              </w:rPr>
              <w:t>src</w:t>
            </w:r>
            <w:proofErr w:type="spellEnd"/>
            <w:r w:rsidRPr="00A07B66">
              <w:rPr>
                <w:rFonts w:ascii="Aptos" w:eastAsiaTheme="majorEastAsia" w:hAnsi="Aptos"/>
                <w:color w:val="0D0D0D" w:themeColor="text1" w:themeTint="F2"/>
                <w:sz w:val="20"/>
                <w:szCs w:val="20"/>
              </w:rPr>
              <w:t>/main/java/com/example/</w:t>
            </w:r>
            <w:proofErr w:type="spellStart"/>
            <w:r w:rsidRPr="00A07B66">
              <w:rPr>
                <w:rFonts w:ascii="Aptos" w:eastAsiaTheme="majorEastAsia" w:hAnsi="Aptos"/>
                <w:color w:val="0D0D0D" w:themeColor="text1" w:themeTint="F2"/>
                <w:sz w:val="20"/>
                <w:szCs w:val="20"/>
              </w:rPr>
              <w:t>mood_tunes</w:t>
            </w:r>
            <w:proofErr w:type="spellEnd"/>
            <w:r w:rsidRPr="00A07B66">
              <w:rPr>
                <w:rFonts w:ascii="Aptos" w:eastAsiaTheme="majorEastAsia" w:hAnsi="Aptos"/>
                <w:color w:val="0D0D0D" w:themeColor="text1" w:themeTint="F2"/>
                <w:sz w:val="20"/>
                <w:szCs w:val="20"/>
              </w:rPr>
              <w:t>/</w:t>
            </w:r>
            <w:proofErr w:type="spellStart"/>
            <w:r w:rsidRPr="00A07B66">
              <w:rPr>
                <w:rFonts w:ascii="Aptos" w:eastAsiaTheme="majorEastAsia" w:hAnsi="Aptos"/>
                <w:color w:val="0D0D0D" w:themeColor="text1" w:themeTint="F2"/>
                <w:sz w:val="20"/>
                <w:szCs w:val="20"/>
              </w:rPr>
              <w:t>MusicPlayerActivity.kt</w:t>
            </w:r>
            <w:proofErr w:type="spellEnd"/>
          </w:p>
          <w:p w14:paraId="3BB3321B" w14:textId="3E00C05F" w:rsidR="00A07B66" w:rsidRPr="00A07B66" w:rsidRDefault="00A07B66" w:rsidP="00A07B66">
            <w:pPr>
              <w:pStyle w:val="ListParagraph"/>
              <w:numPr>
                <w:ilvl w:val="0"/>
                <w:numId w:val="64"/>
              </w:numPr>
              <w:spacing w:after="0"/>
              <w:rPr>
                <w:rFonts w:ascii="Aptos" w:eastAsiaTheme="majorEastAsia" w:hAnsi="Aptos"/>
                <w:b/>
                <w:bCs/>
                <w:color w:val="0D0D0D" w:themeColor="text1" w:themeTint="F2"/>
                <w:sz w:val="24"/>
                <w:szCs w:val="24"/>
              </w:rPr>
            </w:pPr>
            <w:r w:rsidRPr="00A07B66">
              <w:rPr>
                <w:rFonts w:ascii="Aptos" w:eastAsiaTheme="majorEastAsia" w:hAnsi="Aptos"/>
                <w:color w:val="0D0D0D" w:themeColor="text1" w:themeTint="F2"/>
                <w:sz w:val="20"/>
                <w:szCs w:val="20"/>
              </w:rPr>
              <w:t>app/</w:t>
            </w:r>
            <w:proofErr w:type="spellStart"/>
            <w:r w:rsidRPr="00A07B66">
              <w:rPr>
                <w:rFonts w:ascii="Aptos" w:eastAsiaTheme="majorEastAsia" w:hAnsi="Aptos"/>
                <w:color w:val="0D0D0D" w:themeColor="text1" w:themeTint="F2"/>
                <w:sz w:val="20"/>
                <w:szCs w:val="20"/>
              </w:rPr>
              <w:t>src</w:t>
            </w:r>
            <w:proofErr w:type="spellEnd"/>
            <w:r w:rsidRPr="00A07B66">
              <w:rPr>
                <w:rFonts w:ascii="Aptos" w:eastAsiaTheme="majorEastAsia" w:hAnsi="Aptos"/>
                <w:color w:val="0D0D0D" w:themeColor="text1" w:themeTint="F2"/>
                <w:sz w:val="20"/>
                <w:szCs w:val="20"/>
              </w:rPr>
              <w:t>/main/java/com/example/</w:t>
            </w:r>
            <w:proofErr w:type="spellStart"/>
            <w:r w:rsidRPr="00A07B66">
              <w:rPr>
                <w:rFonts w:ascii="Aptos" w:eastAsiaTheme="majorEastAsia" w:hAnsi="Aptos"/>
                <w:color w:val="0D0D0D" w:themeColor="text1" w:themeTint="F2"/>
                <w:sz w:val="20"/>
                <w:szCs w:val="20"/>
              </w:rPr>
              <w:t>mood_tunes</w:t>
            </w:r>
            <w:proofErr w:type="spellEnd"/>
            <w:r w:rsidRPr="00A07B66">
              <w:rPr>
                <w:rFonts w:ascii="Aptos" w:eastAsiaTheme="majorEastAsia" w:hAnsi="Aptos"/>
                <w:color w:val="0D0D0D" w:themeColor="text1" w:themeTint="F2"/>
                <w:sz w:val="20"/>
                <w:szCs w:val="20"/>
              </w:rPr>
              <w:t>/</w:t>
            </w:r>
            <w:proofErr w:type="spellStart"/>
            <w:r w:rsidRPr="00A07B66">
              <w:rPr>
                <w:rFonts w:ascii="Aptos" w:eastAsiaTheme="majorEastAsia" w:hAnsi="Aptos"/>
                <w:color w:val="0D0D0D" w:themeColor="text1" w:themeTint="F2"/>
                <w:sz w:val="20"/>
                <w:szCs w:val="20"/>
              </w:rPr>
              <w:t>PlaylistAdapter.kt</w:t>
            </w:r>
            <w:proofErr w:type="spellEnd"/>
          </w:p>
        </w:tc>
        <w:tc>
          <w:tcPr>
            <w:tcW w:w="1276" w:type="dxa"/>
            <w:vAlign w:val="center"/>
          </w:tcPr>
          <w:p w14:paraId="649618F0" w14:textId="4B7E0DA0" w:rsidR="00A07B66" w:rsidRDefault="00A07B66" w:rsidP="00A07B66">
            <w:pPr>
              <w:spacing w:after="0" w:line="240" w:lineRule="auto"/>
              <w:jc w:val="center"/>
              <w:rPr>
                <w:rFonts w:ascii="Times New Roman" w:hAnsi="Times New Roman"/>
                <w:b/>
                <w:sz w:val="28"/>
                <w:szCs w:val="28"/>
              </w:rPr>
            </w:pPr>
            <w:r>
              <w:rPr>
                <w:rFonts w:ascii="Times New Roman" w:hAnsi="Times New Roman"/>
                <w:b/>
                <w:sz w:val="28"/>
                <w:szCs w:val="28"/>
              </w:rPr>
              <w:t>4</w:t>
            </w:r>
          </w:p>
        </w:tc>
      </w:tr>
      <w:tr w:rsidR="00732AEF" w14:paraId="786C0BD7" w14:textId="77777777" w:rsidTr="00704A0A">
        <w:trPr>
          <w:trHeight w:val="397"/>
        </w:trPr>
        <w:tc>
          <w:tcPr>
            <w:tcW w:w="1277" w:type="dxa"/>
          </w:tcPr>
          <w:p w14:paraId="6E29AEA6" w14:textId="7C0DBE23"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6</w:t>
            </w:r>
          </w:p>
        </w:tc>
        <w:tc>
          <w:tcPr>
            <w:tcW w:w="7087" w:type="dxa"/>
          </w:tcPr>
          <w:p w14:paraId="501E130F" w14:textId="78D1D591" w:rsidR="00732AEF" w:rsidRDefault="0091683E" w:rsidP="000937C5">
            <w:pPr>
              <w:spacing w:after="0" w:line="240" w:lineRule="auto"/>
              <w:rPr>
                <w:rFonts w:ascii="Times New Roman" w:hAnsi="Times New Roman"/>
                <w:b/>
                <w:sz w:val="24"/>
                <w:szCs w:val="24"/>
              </w:rPr>
            </w:pPr>
            <w:r>
              <w:rPr>
                <w:rFonts w:ascii="Times New Roman" w:hAnsi="Times New Roman"/>
                <w:b/>
                <w:sz w:val="24"/>
                <w:szCs w:val="24"/>
              </w:rPr>
              <w:t>WORKING</w:t>
            </w:r>
          </w:p>
        </w:tc>
        <w:tc>
          <w:tcPr>
            <w:tcW w:w="1276" w:type="dxa"/>
            <w:vAlign w:val="center"/>
          </w:tcPr>
          <w:p w14:paraId="2CCE10EC" w14:textId="3B2A2B73" w:rsidR="00732AEF" w:rsidRDefault="00A07B66" w:rsidP="00A07B66">
            <w:pPr>
              <w:spacing w:after="0" w:line="240" w:lineRule="auto"/>
              <w:jc w:val="center"/>
              <w:rPr>
                <w:rFonts w:ascii="Times New Roman" w:hAnsi="Times New Roman"/>
                <w:b/>
                <w:sz w:val="28"/>
                <w:szCs w:val="28"/>
              </w:rPr>
            </w:pPr>
            <w:r>
              <w:rPr>
                <w:rFonts w:ascii="Times New Roman" w:hAnsi="Times New Roman"/>
                <w:b/>
                <w:sz w:val="28"/>
                <w:szCs w:val="28"/>
              </w:rPr>
              <w:t>15</w:t>
            </w:r>
          </w:p>
        </w:tc>
      </w:tr>
      <w:tr w:rsidR="00732AEF" w14:paraId="538900A2" w14:textId="77777777" w:rsidTr="00704A0A">
        <w:trPr>
          <w:trHeight w:val="397"/>
        </w:trPr>
        <w:tc>
          <w:tcPr>
            <w:tcW w:w="1277" w:type="dxa"/>
          </w:tcPr>
          <w:p w14:paraId="640F3CB3" w14:textId="3644418C"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7</w:t>
            </w:r>
          </w:p>
        </w:tc>
        <w:tc>
          <w:tcPr>
            <w:tcW w:w="7087" w:type="dxa"/>
          </w:tcPr>
          <w:p w14:paraId="37989A23" w14:textId="4E023429" w:rsidR="00732AEF" w:rsidRDefault="0091683E" w:rsidP="000937C5">
            <w:pPr>
              <w:spacing w:after="0" w:line="240" w:lineRule="auto"/>
              <w:rPr>
                <w:rFonts w:ascii="Times New Roman" w:hAnsi="Times New Roman"/>
                <w:b/>
                <w:sz w:val="24"/>
                <w:szCs w:val="24"/>
              </w:rPr>
            </w:pPr>
            <w:r>
              <w:rPr>
                <w:rFonts w:ascii="Times New Roman" w:hAnsi="Times New Roman"/>
                <w:b/>
                <w:sz w:val="24"/>
                <w:szCs w:val="24"/>
              </w:rPr>
              <w:t>DRAWBACKS</w:t>
            </w:r>
          </w:p>
        </w:tc>
        <w:tc>
          <w:tcPr>
            <w:tcW w:w="1276" w:type="dxa"/>
            <w:vAlign w:val="center"/>
          </w:tcPr>
          <w:p w14:paraId="745DF4E6" w14:textId="17304164" w:rsidR="00732AEF" w:rsidRDefault="00A07B66" w:rsidP="00A07B66">
            <w:pPr>
              <w:spacing w:after="0" w:line="240" w:lineRule="auto"/>
              <w:jc w:val="center"/>
              <w:rPr>
                <w:rFonts w:ascii="Times New Roman" w:hAnsi="Times New Roman"/>
                <w:b/>
                <w:sz w:val="28"/>
                <w:szCs w:val="28"/>
              </w:rPr>
            </w:pPr>
            <w:r>
              <w:rPr>
                <w:rFonts w:ascii="Times New Roman" w:hAnsi="Times New Roman"/>
                <w:b/>
                <w:sz w:val="28"/>
                <w:szCs w:val="28"/>
              </w:rPr>
              <w:t>17</w:t>
            </w:r>
          </w:p>
        </w:tc>
      </w:tr>
      <w:tr w:rsidR="00732AEF" w14:paraId="4DAA8C4F" w14:textId="77777777" w:rsidTr="00704A0A">
        <w:trPr>
          <w:trHeight w:val="397"/>
        </w:trPr>
        <w:tc>
          <w:tcPr>
            <w:tcW w:w="1277" w:type="dxa"/>
          </w:tcPr>
          <w:p w14:paraId="2A8ACAB5" w14:textId="73936302" w:rsidR="00732AEF" w:rsidRPr="00755365" w:rsidRDefault="00D160FA" w:rsidP="000937C5">
            <w:pPr>
              <w:spacing w:after="0" w:line="240" w:lineRule="auto"/>
              <w:jc w:val="center"/>
              <w:rPr>
                <w:rFonts w:ascii="Times New Roman" w:hAnsi="Times New Roman"/>
                <w:b/>
                <w:sz w:val="24"/>
                <w:szCs w:val="24"/>
              </w:rPr>
            </w:pPr>
            <w:r>
              <w:rPr>
                <w:rFonts w:ascii="Times New Roman" w:hAnsi="Times New Roman"/>
                <w:b/>
                <w:sz w:val="24"/>
                <w:szCs w:val="24"/>
              </w:rPr>
              <w:t>8</w:t>
            </w:r>
          </w:p>
        </w:tc>
        <w:tc>
          <w:tcPr>
            <w:tcW w:w="7087" w:type="dxa"/>
          </w:tcPr>
          <w:p w14:paraId="298F5AD8" w14:textId="6FCAED7E" w:rsidR="00732AEF" w:rsidRDefault="0091683E" w:rsidP="000937C5">
            <w:pPr>
              <w:spacing w:after="0" w:line="240" w:lineRule="auto"/>
              <w:rPr>
                <w:rFonts w:ascii="Times New Roman" w:hAnsi="Times New Roman"/>
                <w:b/>
                <w:sz w:val="24"/>
                <w:szCs w:val="24"/>
              </w:rPr>
            </w:pPr>
            <w:r>
              <w:rPr>
                <w:rFonts w:ascii="Times New Roman" w:hAnsi="Times New Roman"/>
                <w:b/>
                <w:sz w:val="24"/>
                <w:szCs w:val="24"/>
              </w:rPr>
              <w:t>CONCLUSION</w:t>
            </w:r>
          </w:p>
        </w:tc>
        <w:tc>
          <w:tcPr>
            <w:tcW w:w="1276" w:type="dxa"/>
            <w:vAlign w:val="center"/>
          </w:tcPr>
          <w:p w14:paraId="7B9CE92E" w14:textId="677B4552" w:rsidR="00732AEF" w:rsidRDefault="00A07B66" w:rsidP="00A07B66">
            <w:pPr>
              <w:spacing w:after="0" w:line="240" w:lineRule="auto"/>
              <w:jc w:val="center"/>
              <w:rPr>
                <w:rFonts w:ascii="Times New Roman" w:hAnsi="Times New Roman"/>
                <w:b/>
                <w:sz w:val="28"/>
                <w:szCs w:val="28"/>
              </w:rPr>
            </w:pPr>
            <w:r>
              <w:rPr>
                <w:rFonts w:ascii="Times New Roman" w:hAnsi="Times New Roman"/>
                <w:b/>
                <w:sz w:val="28"/>
                <w:szCs w:val="28"/>
              </w:rPr>
              <w:t>17</w:t>
            </w:r>
          </w:p>
        </w:tc>
      </w:tr>
      <w:tr w:rsidR="00732AEF" w14:paraId="1FB348D3" w14:textId="77777777" w:rsidTr="00704A0A">
        <w:trPr>
          <w:trHeight w:val="397"/>
        </w:trPr>
        <w:tc>
          <w:tcPr>
            <w:tcW w:w="1277" w:type="dxa"/>
          </w:tcPr>
          <w:p w14:paraId="22D5A39E" w14:textId="361B0419" w:rsidR="00732AEF" w:rsidRPr="00755365" w:rsidRDefault="00732AEF" w:rsidP="000937C5">
            <w:pPr>
              <w:spacing w:after="0" w:line="240" w:lineRule="auto"/>
              <w:jc w:val="center"/>
              <w:rPr>
                <w:rFonts w:ascii="Times New Roman" w:hAnsi="Times New Roman"/>
                <w:b/>
                <w:sz w:val="24"/>
                <w:szCs w:val="24"/>
              </w:rPr>
            </w:pPr>
          </w:p>
        </w:tc>
        <w:tc>
          <w:tcPr>
            <w:tcW w:w="7087" w:type="dxa"/>
          </w:tcPr>
          <w:p w14:paraId="78F2B3F8" w14:textId="1B375DED" w:rsidR="00732AEF" w:rsidRDefault="00732AEF" w:rsidP="000937C5">
            <w:pPr>
              <w:spacing w:after="0" w:line="240" w:lineRule="auto"/>
              <w:rPr>
                <w:rFonts w:ascii="Times New Roman" w:hAnsi="Times New Roman"/>
                <w:b/>
                <w:sz w:val="24"/>
                <w:szCs w:val="24"/>
              </w:rPr>
            </w:pPr>
          </w:p>
        </w:tc>
        <w:tc>
          <w:tcPr>
            <w:tcW w:w="1276" w:type="dxa"/>
            <w:vAlign w:val="center"/>
          </w:tcPr>
          <w:p w14:paraId="11EF2D8E" w14:textId="2FBA5ABA" w:rsidR="00732AEF" w:rsidRDefault="00732AEF" w:rsidP="00A07B66">
            <w:pPr>
              <w:spacing w:after="0" w:line="240" w:lineRule="auto"/>
              <w:jc w:val="center"/>
              <w:rPr>
                <w:rFonts w:ascii="Times New Roman" w:hAnsi="Times New Roman"/>
                <w:b/>
                <w:sz w:val="28"/>
                <w:szCs w:val="28"/>
              </w:rPr>
            </w:pPr>
          </w:p>
        </w:tc>
      </w:tr>
      <w:tr w:rsidR="00732AEF" w14:paraId="50502E69" w14:textId="77777777" w:rsidTr="00704A0A">
        <w:trPr>
          <w:trHeight w:val="397"/>
        </w:trPr>
        <w:tc>
          <w:tcPr>
            <w:tcW w:w="1277" w:type="dxa"/>
          </w:tcPr>
          <w:p w14:paraId="3BFD8EE2" w14:textId="7552D000" w:rsidR="00732AEF" w:rsidRPr="00755365" w:rsidRDefault="00732AEF" w:rsidP="000937C5">
            <w:pPr>
              <w:spacing w:after="0" w:line="240" w:lineRule="auto"/>
              <w:jc w:val="center"/>
              <w:rPr>
                <w:rFonts w:ascii="Times New Roman" w:hAnsi="Times New Roman"/>
                <w:b/>
                <w:sz w:val="24"/>
                <w:szCs w:val="24"/>
              </w:rPr>
            </w:pPr>
          </w:p>
        </w:tc>
        <w:tc>
          <w:tcPr>
            <w:tcW w:w="7087" w:type="dxa"/>
          </w:tcPr>
          <w:p w14:paraId="095F51D7" w14:textId="4C0EF827" w:rsidR="00732AEF" w:rsidRDefault="00732AEF" w:rsidP="000937C5">
            <w:pPr>
              <w:spacing w:after="0" w:line="240" w:lineRule="auto"/>
              <w:rPr>
                <w:rFonts w:ascii="Times New Roman" w:hAnsi="Times New Roman"/>
                <w:b/>
                <w:sz w:val="24"/>
                <w:szCs w:val="24"/>
              </w:rPr>
            </w:pPr>
          </w:p>
        </w:tc>
        <w:tc>
          <w:tcPr>
            <w:tcW w:w="1276" w:type="dxa"/>
            <w:vAlign w:val="center"/>
          </w:tcPr>
          <w:p w14:paraId="28D36180" w14:textId="4578F2FF" w:rsidR="00732AEF" w:rsidRDefault="00732AEF" w:rsidP="00A07B66">
            <w:pPr>
              <w:spacing w:after="0" w:line="240" w:lineRule="auto"/>
              <w:jc w:val="center"/>
              <w:rPr>
                <w:rFonts w:ascii="Times New Roman" w:hAnsi="Times New Roman"/>
                <w:b/>
                <w:sz w:val="28"/>
                <w:szCs w:val="28"/>
              </w:rPr>
            </w:pPr>
          </w:p>
        </w:tc>
      </w:tr>
      <w:tr w:rsidR="00732AEF" w14:paraId="0FE17CD1" w14:textId="77777777" w:rsidTr="00704A0A">
        <w:trPr>
          <w:trHeight w:val="397"/>
        </w:trPr>
        <w:tc>
          <w:tcPr>
            <w:tcW w:w="1277" w:type="dxa"/>
          </w:tcPr>
          <w:p w14:paraId="2F1153DA" w14:textId="6E218D99" w:rsidR="00732AEF" w:rsidRPr="00755365" w:rsidRDefault="00732AEF" w:rsidP="000937C5">
            <w:pPr>
              <w:spacing w:after="0" w:line="240" w:lineRule="auto"/>
              <w:jc w:val="center"/>
              <w:rPr>
                <w:rFonts w:ascii="Times New Roman" w:hAnsi="Times New Roman"/>
                <w:b/>
                <w:sz w:val="24"/>
                <w:szCs w:val="24"/>
              </w:rPr>
            </w:pPr>
          </w:p>
        </w:tc>
        <w:tc>
          <w:tcPr>
            <w:tcW w:w="7087" w:type="dxa"/>
          </w:tcPr>
          <w:p w14:paraId="46CAA6A4" w14:textId="4A77B9D9" w:rsidR="00732AEF" w:rsidRDefault="00732AEF" w:rsidP="000937C5">
            <w:pPr>
              <w:spacing w:after="0" w:line="240" w:lineRule="auto"/>
              <w:rPr>
                <w:rFonts w:ascii="Times New Roman" w:hAnsi="Times New Roman"/>
                <w:b/>
                <w:sz w:val="24"/>
                <w:szCs w:val="24"/>
              </w:rPr>
            </w:pPr>
          </w:p>
        </w:tc>
        <w:tc>
          <w:tcPr>
            <w:tcW w:w="1276" w:type="dxa"/>
            <w:vAlign w:val="center"/>
          </w:tcPr>
          <w:p w14:paraId="6767B040" w14:textId="0502760E" w:rsidR="00732AEF" w:rsidRDefault="00732AEF" w:rsidP="00A07B66">
            <w:pPr>
              <w:spacing w:after="0" w:line="240" w:lineRule="auto"/>
              <w:jc w:val="center"/>
              <w:rPr>
                <w:rFonts w:ascii="Times New Roman" w:hAnsi="Times New Roman"/>
                <w:b/>
                <w:sz w:val="28"/>
                <w:szCs w:val="28"/>
              </w:rPr>
            </w:pPr>
          </w:p>
        </w:tc>
      </w:tr>
      <w:tr w:rsidR="008649C5" w14:paraId="452FC642" w14:textId="77777777" w:rsidTr="00704A0A">
        <w:trPr>
          <w:trHeight w:val="397"/>
        </w:trPr>
        <w:tc>
          <w:tcPr>
            <w:tcW w:w="1277" w:type="dxa"/>
          </w:tcPr>
          <w:p w14:paraId="25E7B7E0" w14:textId="73D4FD67" w:rsidR="008649C5" w:rsidRDefault="008649C5" w:rsidP="000937C5">
            <w:pPr>
              <w:spacing w:after="0" w:line="240" w:lineRule="auto"/>
              <w:jc w:val="center"/>
              <w:rPr>
                <w:rFonts w:ascii="Times New Roman" w:hAnsi="Times New Roman"/>
                <w:b/>
                <w:sz w:val="24"/>
                <w:szCs w:val="24"/>
              </w:rPr>
            </w:pPr>
          </w:p>
        </w:tc>
        <w:tc>
          <w:tcPr>
            <w:tcW w:w="7087" w:type="dxa"/>
          </w:tcPr>
          <w:p w14:paraId="4585C47F" w14:textId="3D43F9DA" w:rsidR="008649C5" w:rsidRDefault="008649C5" w:rsidP="000937C5">
            <w:pPr>
              <w:spacing w:after="0" w:line="240" w:lineRule="auto"/>
              <w:rPr>
                <w:rFonts w:ascii="Times New Roman" w:hAnsi="Times New Roman"/>
                <w:b/>
                <w:sz w:val="24"/>
                <w:szCs w:val="24"/>
              </w:rPr>
            </w:pPr>
          </w:p>
        </w:tc>
        <w:tc>
          <w:tcPr>
            <w:tcW w:w="1276" w:type="dxa"/>
            <w:vAlign w:val="center"/>
          </w:tcPr>
          <w:p w14:paraId="37D017DA" w14:textId="184229A2" w:rsidR="008649C5" w:rsidRDefault="008649C5" w:rsidP="00A07B66">
            <w:pPr>
              <w:spacing w:after="0" w:line="240" w:lineRule="auto"/>
              <w:jc w:val="center"/>
              <w:rPr>
                <w:rFonts w:ascii="Times New Roman" w:hAnsi="Times New Roman"/>
                <w:b/>
                <w:sz w:val="28"/>
                <w:szCs w:val="28"/>
              </w:rPr>
            </w:pPr>
          </w:p>
        </w:tc>
      </w:tr>
      <w:tr w:rsidR="007548B7" w14:paraId="605FE391" w14:textId="77777777" w:rsidTr="00704A0A">
        <w:trPr>
          <w:trHeight w:val="397"/>
        </w:trPr>
        <w:tc>
          <w:tcPr>
            <w:tcW w:w="1277" w:type="dxa"/>
          </w:tcPr>
          <w:p w14:paraId="004944CE" w14:textId="12851EC6" w:rsidR="007548B7" w:rsidRDefault="007548B7" w:rsidP="000937C5">
            <w:pPr>
              <w:spacing w:after="0" w:line="240" w:lineRule="auto"/>
              <w:jc w:val="center"/>
              <w:rPr>
                <w:rFonts w:ascii="Times New Roman" w:hAnsi="Times New Roman"/>
                <w:b/>
                <w:sz w:val="24"/>
                <w:szCs w:val="24"/>
              </w:rPr>
            </w:pPr>
          </w:p>
        </w:tc>
        <w:tc>
          <w:tcPr>
            <w:tcW w:w="7087" w:type="dxa"/>
          </w:tcPr>
          <w:p w14:paraId="15E13FCC" w14:textId="20BD2019" w:rsidR="007548B7" w:rsidRDefault="007548B7" w:rsidP="000937C5">
            <w:pPr>
              <w:spacing w:after="0" w:line="240" w:lineRule="auto"/>
              <w:rPr>
                <w:rFonts w:ascii="Times New Roman" w:hAnsi="Times New Roman"/>
                <w:b/>
                <w:sz w:val="24"/>
                <w:szCs w:val="24"/>
              </w:rPr>
            </w:pPr>
          </w:p>
        </w:tc>
        <w:tc>
          <w:tcPr>
            <w:tcW w:w="1276" w:type="dxa"/>
            <w:vAlign w:val="center"/>
          </w:tcPr>
          <w:p w14:paraId="7D5927FC" w14:textId="4D0A571F" w:rsidR="007548B7" w:rsidRDefault="007548B7" w:rsidP="00A07B66">
            <w:pPr>
              <w:spacing w:after="0" w:line="240" w:lineRule="auto"/>
              <w:jc w:val="center"/>
              <w:rPr>
                <w:rFonts w:ascii="Times New Roman" w:hAnsi="Times New Roman"/>
                <w:b/>
                <w:sz w:val="28"/>
                <w:szCs w:val="28"/>
              </w:rPr>
            </w:pPr>
          </w:p>
        </w:tc>
      </w:tr>
    </w:tbl>
    <w:p w14:paraId="0C347F1D" w14:textId="77777777" w:rsidR="00755365" w:rsidRDefault="00755365" w:rsidP="00867F05">
      <w:pPr>
        <w:spacing w:after="0" w:line="240" w:lineRule="auto"/>
        <w:rPr>
          <w:rFonts w:ascii="Times New Roman" w:hAnsi="Times New Roman"/>
          <w:b/>
          <w:sz w:val="28"/>
          <w:szCs w:val="28"/>
        </w:rPr>
      </w:pPr>
    </w:p>
    <w:p w14:paraId="54FD3142" w14:textId="77777777" w:rsidR="00755365" w:rsidRDefault="00755365" w:rsidP="00867F05">
      <w:pPr>
        <w:spacing w:after="0" w:line="240" w:lineRule="auto"/>
        <w:rPr>
          <w:rFonts w:ascii="Times New Roman" w:hAnsi="Times New Roman"/>
          <w:b/>
          <w:sz w:val="28"/>
          <w:szCs w:val="28"/>
        </w:rPr>
      </w:pPr>
    </w:p>
    <w:p w14:paraId="6938C184" w14:textId="77777777" w:rsidR="00F56A7B" w:rsidRDefault="00F56A7B" w:rsidP="00F56A7B">
      <w:pPr>
        <w:spacing w:after="0" w:line="240" w:lineRule="auto"/>
        <w:rPr>
          <w:rFonts w:ascii="Times New Roman" w:hAnsi="Times New Roman"/>
          <w:b/>
          <w:sz w:val="28"/>
          <w:szCs w:val="28"/>
        </w:rPr>
      </w:pPr>
    </w:p>
    <w:p w14:paraId="56AD073E" w14:textId="46FBC6AA" w:rsidR="00681C59" w:rsidRDefault="00F56A7B" w:rsidP="00681C59">
      <w:pPr>
        <w:spacing w:after="0" w:line="240" w:lineRule="auto"/>
        <w:rPr>
          <w:rFonts w:ascii="Times New Roman" w:hAnsi="Times New Roman"/>
          <w:b/>
          <w:sz w:val="28"/>
          <w:szCs w:val="28"/>
        </w:rPr>
      </w:pPr>
      <w:r>
        <w:rPr>
          <w:rFonts w:ascii="Times New Roman" w:hAnsi="Times New Roman"/>
          <w:b/>
          <w:sz w:val="28"/>
          <w:szCs w:val="28"/>
        </w:rPr>
        <w:t>Student-1: Name &amp; Sign:</w:t>
      </w:r>
    </w:p>
    <w:p w14:paraId="00D689E5" w14:textId="77777777" w:rsidR="00681C59" w:rsidRPr="00681C59" w:rsidRDefault="00681C59" w:rsidP="00681C59">
      <w:pPr>
        <w:spacing w:after="0" w:line="240" w:lineRule="auto"/>
        <w:rPr>
          <w:rFonts w:ascii="Times New Roman" w:hAnsi="Times New Roman"/>
          <w:b/>
          <w:sz w:val="28"/>
          <w:szCs w:val="28"/>
        </w:rPr>
      </w:pPr>
    </w:p>
    <w:p w14:paraId="38D1B40F" w14:textId="4174BF7A" w:rsidR="00F56A7B" w:rsidRPr="00681C59" w:rsidRDefault="00681C59" w:rsidP="00681C59">
      <w:pPr>
        <w:spacing w:after="0" w:line="240" w:lineRule="auto"/>
        <w:jc w:val="center"/>
        <w:rPr>
          <w:rFonts w:ascii="Times New Roman" w:hAnsi="Times New Roman"/>
          <w:bCs/>
          <w:sz w:val="28"/>
          <w:szCs w:val="28"/>
        </w:rPr>
      </w:pPr>
      <w:r>
        <w:rPr>
          <w:rFonts w:ascii="Times New Roman" w:hAnsi="Times New Roman"/>
          <w:bCs/>
          <w:sz w:val="28"/>
          <w:szCs w:val="28"/>
        </w:rPr>
        <w:t>Satyam Shivam – 24MCA10082</w:t>
      </w:r>
    </w:p>
    <w:p w14:paraId="7180D0F6" w14:textId="77777777" w:rsidR="00F56A7B" w:rsidRDefault="00F56A7B" w:rsidP="00F56A7B">
      <w:pPr>
        <w:spacing w:after="0" w:line="240" w:lineRule="auto"/>
        <w:rPr>
          <w:rFonts w:ascii="Times New Roman" w:hAnsi="Times New Roman"/>
          <w:b/>
          <w:sz w:val="28"/>
          <w:szCs w:val="28"/>
        </w:rPr>
      </w:pPr>
    </w:p>
    <w:p w14:paraId="102ED573" w14:textId="77777777" w:rsidR="00F56A7B" w:rsidRDefault="00F56A7B" w:rsidP="00F56A7B">
      <w:pPr>
        <w:spacing w:after="0" w:line="240" w:lineRule="auto"/>
        <w:rPr>
          <w:rFonts w:ascii="Times New Roman" w:hAnsi="Times New Roman"/>
          <w:b/>
          <w:sz w:val="28"/>
          <w:szCs w:val="28"/>
        </w:rPr>
      </w:pPr>
    </w:p>
    <w:p w14:paraId="56E92769" w14:textId="7DD23264" w:rsidR="00B950AB" w:rsidRDefault="00F56A7B" w:rsidP="00F56A7B">
      <w:pPr>
        <w:spacing w:after="0" w:line="240" w:lineRule="auto"/>
        <w:rPr>
          <w:rFonts w:ascii="Times New Roman" w:hAnsi="Times New Roman"/>
          <w:b/>
          <w:sz w:val="28"/>
          <w:szCs w:val="28"/>
        </w:rPr>
      </w:pPr>
      <w:r>
        <w:rPr>
          <w:rFonts w:ascii="Times New Roman" w:hAnsi="Times New Roman"/>
          <w:b/>
          <w:sz w:val="28"/>
          <w:szCs w:val="28"/>
        </w:rPr>
        <w:t>Student-2: Name &amp; Sign:</w:t>
      </w:r>
    </w:p>
    <w:p w14:paraId="2B96ED79" w14:textId="77777777" w:rsidR="00681C59" w:rsidRDefault="00681C59" w:rsidP="00F56A7B">
      <w:pPr>
        <w:spacing w:after="0" w:line="240" w:lineRule="auto"/>
        <w:rPr>
          <w:rFonts w:ascii="Times New Roman" w:hAnsi="Times New Roman"/>
          <w:b/>
          <w:sz w:val="28"/>
          <w:szCs w:val="28"/>
        </w:rPr>
      </w:pPr>
    </w:p>
    <w:p w14:paraId="03539F65" w14:textId="065CB662" w:rsidR="00681C59" w:rsidRPr="00681C59" w:rsidRDefault="00681C59" w:rsidP="00681C59">
      <w:pPr>
        <w:spacing w:after="0" w:line="240" w:lineRule="auto"/>
        <w:jc w:val="center"/>
        <w:rPr>
          <w:rFonts w:ascii="Times New Roman" w:hAnsi="Times New Roman"/>
          <w:bCs/>
          <w:sz w:val="28"/>
          <w:szCs w:val="28"/>
        </w:rPr>
      </w:pPr>
      <w:r>
        <w:rPr>
          <w:rFonts w:ascii="Times New Roman" w:hAnsi="Times New Roman"/>
          <w:bCs/>
          <w:sz w:val="28"/>
          <w:szCs w:val="28"/>
        </w:rPr>
        <w:t>Siddhant Kumar – 24MCA10142</w:t>
      </w:r>
    </w:p>
    <w:p w14:paraId="54BCCFBC" w14:textId="77777777" w:rsidR="00F56A7B" w:rsidRDefault="00F56A7B">
      <w:pPr>
        <w:spacing w:after="160" w:line="259" w:lineRule="auto"/>
        <w:rPr>
          <w:rFonts w:ascii="Liberation Serif" w:eastAsia="Noto Sans CJK SC Regular" w:hAnsi="Liberation Serif" w:cs="FreeSans"/>
          <w:b/>
          <w:bCs/>
          <w:kern w:val="1"/>
          <w:sz w:val="36"/>
          <w:szCs w:val="36"/>
          <w:lang w:eastAsia="zh-CN" w:bidi="hi-IN"/>
        </w:rPr>
      </w:pPr>
      <w:r>
        <w:br w:type="page"/>
      </w:r>
    </w:p>
    <w:p w14:paraId="4E06E799" w14:textId="649C2177" w:rsidR="00D160FA" w:rsidRDefault="00D160FA" w:rsidP="00704A0A">
      <w:pPr>
        <w:pStyle w:val="Heading2"/>
        <w:jc w:val="center"/>
      </w:pPr>
      <w:r>
        <w:lastRenderedPageBreak/>
        <w:t>TITLE:</w:t>
      </w:r>
    </w:p>
    <w:p w14:paraId="706E3E0A" w14:textId="5AFE3BBE" w:rsidR="00D160FA" w:rsidRPr="00BA1190" w:rsidRDefault="00F2176C" w:rsidP="00BA1190">
      <w:pPr>
        <w:pStyle w:val="BodyText"/>
        <w:jc w:val="center"/>
        <w:rPr>
          <w:rFonts w:ascii="Aptos" w:hAnsi="Aptos"/>
          <w:b/>
          <w:bCs/>
        </w:rPr>
      </w:pPr>
      <w:proofErr w:type="spellStart"/>
      <w:r w:rsidRPr="00BA1190">
        <w:rPr>
          <w:rFonts w:ascii="Aptos" w:hAnsi="Aptos"/>
          <w:b/>
          <w:bCs/>
        </w:rPr>
        <w:t>MoodTunes</w:t>
      </w:r>
      <w:proofErr w:type="spellEnd"/>
      <w:r w:rsidRPr="00BA1190">
        <w:rPr>
          <w:rFonts w:ascii="Aptos" w:hAnsi="Aptos"/>
          <w:b/>
          <w:bCs/>
        </w:rPr>
        <w:t xml:space="preserve">: </w:t>
      </w:r>
      <w:r w:rsidR="00BA1190" w:rsidRPr="00BA1190">
        <w:rPr>
          <w:rFonts w:ascii="Aptos" w:hAnsi="Aptos"/>
          <w:b/>
          <w:bCs/>
        </w:rPr>
        <w:t>AI-Powered Mood</w:t>
      </w:r>
      <w:r w:rsidRPr="00BA1190">
        <w:rPr>
          <w:rFonts w:ascii="Aptos" w:hAnsi="Aptos"/>
          <w:b/>
          <w:bCs/>
        </w:rPr>
        <w:t>-Based Music Recommendation App</w:t>
      </w:r>
    </w:p>
    <w:p w14:paraId="3B27637D" w14:textId="77777777" w:rsidR="00F2176C" w:rsidRPr="00D160FA" w:rsidRDefault="00F2176C" w:rsidP="00D160FA">
      <w:pPr>
        <w:pStyle w:val="BodyText"/>
        <w:rPr>
          <w:rFonts w:ascii="Aptos" w:hAnsi="Aptos"/>
        </w:rPr>
      </w:pPr>
    </w:p>
    <w:p w14:paraId="4999DB22" w14:textId="43D8CEB3" w:rsidR="00B950AB" w:rsidRPr="007363EC" w:rsidRDefault="00F2176C" w:rsidP="00F2176C">
      <w:pPr>
        <w:pStyle w:val="Heading2"/>
      </w:pPr>
      <w:r w:rsidRPr="00F2176C">
        <w:t>ABSTRACT</w:t>
      </w:r>
      <w:r w:rsidR="00B950AB" w:rsidRPr="007363EC">
        <w:t>:</w:t>
      </w:r>
    </w:p>
    <w:p w14:paraId="51AF0954" w14:textId="267B240F" w:rsidR="007363EC" w:rsidRDefault="00F2176C" w:rsidP="007363EC">
      <w:pPr>
        <w:pStyle w:val="BodyText"/>
        <w:jc w:val="both"/>
        <w:rPr>
          <w:rFonts w:ascii="Aptos" w:hAnsi="Aptos"/>
        </w:rPr>
      </w:pPr>
      <w:r w:rsidRPr="00F2176C">
        <w:rPr>
          <w:rFonts w:ascii="Aptos" w:hAnsi="Aptos"/>
        </w:rPr>
        <w:t>Mood Tunes is an innovative Android application designed to enhance the music listening experience by aligning song recommendations with the user's current emotional state. Utilizing facial emotion recognition technology, the app captures the user's mood through the device's camera and curates personalized playlists accordingly. Developed primarily in Kotlin, Mood Tunes integrates machine learning models for emotion detection and interfaces with music streaming services to deliver mood-congruent music selections. This report delves into the application's objectives, features, underlying methodologies, operational workflow, potential limitations, and concludes with insights on its impact and future enhancements.</w:t>
      </w:r>
    </w:p>
    <w:p w14:paraId="17F28C04" w14:textId="77777777" w:rsidR="00F2176C" w:rsidRPr="007363EC" w:rsidRDefault="00F2176C" w:rsidP="007363EC">
      <w:pPr>
        <w:pStyle w:val="BodyText"/>
        <w:jc w:val="both"/>
        <w:rPr>
          <w:rFonts w:ascii="Aptos" w:hAnsi="Aptos"/>
          <w:lang w:val="en-IN"/>
        </w:rPr>
      </w:pPr>
    </w:p>
    <w:p w14:paraId="3A0A274E" w14:textId="0D939D7D" w:rsidR="007363EC" w:rsidRDefault="007363EC" w:rsidP="007363EC">
      <w:pPr>
        <w:pStyle w:val="Heading2"/>
      </w:pPr>
      <w:r w:rsidRPr="007363EC">
        <w:t>OBJECTIVE</w:t>
      </w:r>
      <w:r w:rsidR="00B950AB" w:rsidRPr="007363EC">
        <w:t>:</w:t>
      </w:r>
    </w:p>
    <w:p w14:paraId="7932D589" w14:textId="77777777" w:rsidR="00F2176C" w:rsidRPr="00F2176C" w:rsidRDefault="00F2176C" w:rsidP="00704A0A">
      <w:pPr>
        <w:pStyle w:val="BodyText"/>
        <w:jc w:val="both"/>
        <w:rPr>
          <w:lang w:val="en-IN"/>
        </w:rPr>
      </w:pPr>
      <w:r w:rsidRPr="00F2176C">
        <w:rPr>
          <w:lang w:val="en-IN"/>
        </w:rPr>
        <w:t>The primary goal of Mood Tunes is to create a seamless and intuitive music recommendation system that responds to the user's emotional state in real-time. By leveraging facial emotion recognition, the application aims to:</w:t>
      </w:r>
    </w:p>
    <w:p w14:paraId="2E36F27D" w14:textId="77777777" w:rsidR="00F2176C" w:rsidRPr="00F2176C" w:rsidRDefault="00F2176C" w:rsidP="00704A0A">
      <w:pPr>
        <w:pStyle w:val="BodyText"/>
        <w:numPr>
          <w:ilvl w:val="0"/>
          <w:numId w:val="59"/>
        </w:numPr>
        <w:jc w:val="both"/>
        <w:rPr>
          <w:lang w:val="en-IN"/>
        </w:rPr>
      </w:pPr>
      <w:r w:rsidRPr="00F2176C">
        <w:rPr>
          <w:lang w:val="en-IN"/>
        </w:rPr>
        <w:t>Accurately detect and interpret the user's current mood using the device's camera.</w:t>
      </w:r>
    </w:p>
    <w:p w14:paraId="0D0179DC" w14:textId="77777777" w:rsidR="00F2176C" w:rsidRPr="00F2176C" w:rsidRDefault="00F2176C" w:rsidP="00704A0A">
      <w:pPr>
        <w:pStyle w:val="BodyText"/>
        <w:numPr>
          <w:ilvl w:val="0"/>
          <w:numId w:val="59"/>
        </w:numPr>
        <w:jc w:val="both"/>
        <w:rPr>
          <w:lang w:val="en-IN"/>
        </w:rPr>
      </w:pPr>
      <w:r w:rsidRPr="00F2176C">
        <w:rPr>
          <w:lang w:val="en-IN"/>
        </w:rPr>
        <w:t>Provide personalized music recommendations that resonate with the detected emotional state.</w:t>
      </w:r>
    </w:p>
    <w:p w14:paraId="0CAC953D" w14:textId="77777777" w:rsidR="00F2176C" w:rsidRPr="00F2176C" w:rsidRDefault="00F2176C" w:rsidP="00704A0A">
      <w:pPr>
        <w:pStyle w:val="BodyText"/>
        <w:numPr>
          <w:ilvl w:val="0"/>
          <w:numId w:val="59"/>
        </w:numPr>
        <w:jc w:val="both"/>
        <w:rPr>
          <w:lang w:val="en-IN"/>
        </w:rPr>
      </w:pPr>
      <w:r w:rsidRPr="00F2176C">
        <w:rPr>
          <w:lang w:val="en-IN"/>
        </w:rPr>
        <w:t>Enhance user engagement and satisfaction by offering a tailored auditory experience.</w:t>
      </w:r>
    </w:p>
    <w:p w14:paraId="696C123A" w14:textId="77777777" w:rsidR="00F2176C" w:rsidRPr="00F2176C" w:rsidRDefault="00F2176C" w:rsidP="00F2176C">
      <w:pPr>
        <w:pStyle w:val="BodyText"/>
      </w:pPr>
    </w:p>
    <w:p w14:paraId="48A3516F" w14:textId="5B60AB65" w:rsidR="00F2176C" w:rsidRDefault="00F2176C" w:rsidP="00F2176C">
      <w:pPr>
        <w:pStyle w:val="Heading2"/>
        <w:rPr>
          <w:lang w:val="en-IN"/>
        </w:rPr>
      </w:pPr>
      <w:r w:rsidRPr="00F2176C">
        <w:t>FEATURES:</w:t>
      </w:r>
      <w:r w:rsidRPr="00F2176C">
        <w:rPr>
          <w:lang w:val="en-IN"/>
        </w:rPr>
        <w:t xml:space="preserve"> </w:t>
      </w:r>
    </w:p>
    <w:p w14:paraId="62DD2A59" w14:textId="77777777" w:rsidR="00704A0A" w:rsidRDefault="00F2176C" w:rsidP="00704A0A">
      <w:pPr>
        <w:pStyle w:val="BodyText"/>
        <w:numPr>
          <w:ilvl w:val="0"/>
          <w:numId w:val="60"/>
        </w:numPr>
        <w:jc w:val="both"/>
        <w:rPr>
          <w:lang w:val="en-IN"/>
        </w:rPr>
      </w:pPr>
      <w:r w:rsidRPr="00F2176C">
        <w:rPr>
          <w:b/>
          <w:bCs/>
          <w:lang w:val="en-IN"/>
        </w:rPr>
        <w:t>Facial Emotion Recognition:</w:t>
      </w:r>
    </w:p>
    <w:p w14:paraId="49301111" w14:textId="643BBD61" w:rsidR="00F2176C" w:rsidRPr="00F2176C" w:rsidRDefault="00F2176C" w:rsidP="00704A0A">
      <w:pPr>
        <w:pStyle w:val="BodyText"/>
        <w:ind w:left="720"/>
        <w:jc w:val="both"/>
        <w:rPr>
          <w:lang w:val="en-IN"/>
        </w:rPr>
      </w:pPr>
      <w:r w:rsidRPr="00F2176C">
        <w:rPr>
          <w:lang w:val="en-IN"/>
        </w:rPr>
        <w:t>Utilizes the device's camera to capture the user's facial expressions and employs machine learning models to determine the emotional state.</w:t>
      </w:r>
    </w:p>
    <w:p w14:paraId="0ED8A9E9" w14:textId="77777777" w:rsidR="00704A0A" w:rsidRDefault="00F2176C" w:rsidP="00704A0A">
      <w:pPr>
        <w:pStyle w:val="BodyText"/>
        <w:numPr>
          <w:ilvl w:val="0"/>
          <w:numId w:val="60"/>
        </w:numPr>
        <w:jc w:val="both"/>
        <w:rPr>
          <w:lang w:val="en-IN"/>
        </w:rPr>
      </w:pPr>
      <w:r w:rsidRPr="00F2176C">
        <w:rPr>
          <w:b/>
          <w:bCs/>
          <w:lang w:val="en-IN"/>
        </w:rPr>
        <w:t>Mood-Based Music Recommendations:</w:t>
      </w:r>
    </w:p>
    <w:p w14:paraId="540B98B5" w14:textId="1558E868" w:rsidR="00F2176C" w:rsidRPr="00F2176C" w:rsidRDefault="00F2176C" w:rsidP="00704A0A">
      <w:pPr>
        <w:pStyle w:val="BodyText"/>
        <w:ind w:left="720"/>
        <w:jc w:val="both"/>
        <w:rPr>
          <w:lang w:val="en-IN"/>
        </w:rPr>
      </w:pPr>
      <w:r w:rsidRPr="00F2176C">
        <w:rPr>
          <w:lang w:val="en-IN"/>
        </w:rPr>
        <w:t>Based on the detected mood, the app curates and presents a playlist that aligns with the user's emotional context.</w:t>
      </w:r>
    </w:p>
    <w:p w14:paraId="605CB499" w14:textId="77777777" w:rsidR="00704A0A" w:rsidRDefault="00F2176C" w:rsidP="00704A0A">
      <w:pPr>
        <w:pStyle w:val="BodyText"/>
        <w:numPr>
          <w:ilvl w:val="0"/>
          <w:numId w:val="60"/>
        </w:numPr>
        <w:jc w:val="both"/>
        <w:rPr>
          <w:lang w:val="en-IN"/>
        </w:rPr>
      </w:pPr>
      <w:r w:rsidRPr="00F2176C">
        <w:rPr>
          <w:b/>
          <w:bCs/>
          <w:lang w:val="en-IN"/>
        </w:rPr>
        <w:t>User-Friendly Interface:</w:t>
      </w:r>
    </w:p>
    <w:p w14:paraId="5BEE484B" w14:textId="43D869B9" w:rsidR="00F2176C" w:rsidRPr="00F2176C" w:rsidRDefault="00F2176C" w:rsidP="00704A0A">
      <w:pPr>
        <w:pStyle w:val="BodyText"/>
        <w:ind w:left="720"/>
        <w:jc w:val="both"/>
        <w:rPr>
          <w:lang w:val="en-IN"/>
        </w:rPr>
      </w:pPr>
      <w:r w:rsidRPr="00F2176C">
        <w:rPr>
          <w:lang w:val="en-IN"/>
        </w:rPr>
        <w:lastRenderedPageBreak/>
        <w:t>Designed with an intuitive UI to ensure ease of use, allowing users to navigate through features effortlessly.</w:t>
      </w:r>
    </w:p>
    <w:p w14:paraId="51F3CA82" w14:textId="77777777" w:rsidR="00704A0A" w:rsidRDefault="00F2176C" w:rsidP="00704A0A">
      <w:pPr>
        <w:pStyle w:val="BodyText"/>
        <w:numPr>
          <w:ilvl w:val="0"/>
          <w:numId w:val="60"/>
        </w:numPr>
        <w:jc w:val="both"/>
        <w:rPr>
          <w:lang w:val="en-IN"/>
        </w:rPr>
      </w:pPr>
      <w:r w:rsidRPr="00F2176C">
        <w:rPr>
          <w:b/>
          <w:bCs/>
          <w:lang w:val="en-IN"/>
        </w:rPr>
        <w:t>Integration with Music Streaming Services:</w:t>
      </w:r>
    </w:p>
    <w:p w14:paraId="5F585EB4" w14:textId="2ECEE354" w:rsidR="00F2176C" w:rsidRPr="00F2176C" w:rsidRDefault="00F2176C" w:rsidP="00704A0A">
      <w:pPr>
        <w:pStyle w:val="BodyText"/>
        <w:ind w:left="720"/>
        <w:jc w:val="both"/>
        <w:rPr>
          <w:lang w:val="en-IN"/>
        </w:rPr>
      </w:pPr>
      <w:r w:rsidRPr="00F2176C">
        <w:rPr>
          <w:lang w:val="en-IN"/>
        </w:rPr>
        <w:t>Interfaces with platforms like Spotify to fetch and play recommended tracks seamlessly.</w:t>
      </w:r>
    </w:p>
    <w:p w14:paraId="7AEC3A4F" w14:textId="77777777" w:rsidR="00704A0A" w:rsidRDefault="00F2176C" w:rsidP="00704A0A">
      <w:pPr>
        <w:pStyle w:val="BodyText"/>
        <w:numPr>
          <w:ilvl w:val="0"/>
          <w:numId w:val="60"/>
        </w:numPr>
        <w:jc w:val="both"/>
        <w:rPr>
          <w:lang w:val="en-IN"/>
        </w:rPr>
      </w:pPr>
      <w:r w:rsidRPr="00F2176C">
        <w:rPr>
          <w:b/>
          <w:bCs/>
          <w:lang w:val="en-IN"/>
        </w:rPr>
        <w:t>Real-Time Mood Detection:</w:t>
      </w:r>
    </w:p>
    <w:p w14:paraId="5C360A16" w14:textId="4C23226B" w:rsidR="00F2176C" w:rsidRPr="00F2176C" w:rsidRDefault="00F2176C" w:rsidP="00704A0A">
      <w:pPr>
        <w:pStyle w:val="BodyText"/>
        <w:ind w:left="720"/>
        <w:jc w:val="both"/>
        <w:rPr>
          <w:lang w:val="en-IN"/>
        </w:rPr>
      </w:pPr>
      <w:r w:rsidRPr="00F2176C">
        <w:rPr>
          <w:lang w:val="en-IN"/>
        </w:rPr>
        <w:t>Offers instantaneous mood analysis and music suggestions, enhancing the immediacy of the user experience.</w:t>
      </w:r>
    </w:p>
    <w:p w14:paraId="160213D5" w14:textId="77777777" w:rsidR="00F2176C" w:rsidRPr="00F2176C" w:rsidRDefault="00F2176C" w:rsidP="00F2176C">
      <w:pPr>
        <w:pStyle w:val="BodyText"/>
        <w:rPr>
          <w:lang w:val="en-IN"/>
        </w:rPr>
      </w:pPr>
    </w:p>
    <w:p w14:paraId="65EEC9D1" w14:textId="6001C6A0" w:rsidR="00976D42" w:rsidRPr="007363EC" w:rsidRDefault="00391D41" w:rsidP="007363EC">
      <w:pPr>
        <w:pStyle w:val="Heading2"/>
        <w:rPr>
          <w:lang w:val="en-IN"/>
        </w:rPr>
      </w:pPr>
      <w:r w:rsidRPr="00391D41">
        <w:t>CODE AND METHODOLOGY:</w:t>
      </w:r>
    </w:p>
    <w:p w14:paraId="74B65468" w14:textId="77777777" w:rsidR="00704A0A" w:rsidRDefault="00391D41" w:rsidP="00704A0A">
      <w:pPr>
        <w:pStyle w:val="ListParagraph"/>
        <w:numPr>
          <w:ilvl w:val="0"/>
          <w:numId w:val="61"/>
        </w:numPr>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
          <w:bCs/>
          <w:color w:val="0D0D0D" w:themeColor="text1" w:themeTint="F2"/>
          <w:sz w:val="24"/>
          <w:szCs w:val="24"/>
          <w:lang w:val="en-IN"/>
        </w:rPr>
        <w:t>Programming Language:</w:t>
      </w:r>
    </w:p>
    <w:p w14:paraId="0A4A0BC2" w14:textId="531F596C" w:rsidR="00391D41" w:rsidRPr="00391D41"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The application is developed using Kotlin, known for its modern features and compatibility with Android development.</w:t>
      </w:r>
    </w:p>
    <w:p w14:paraId="5B735FAF" w14:textId="77777777" w:rsidR="00704A0A" w:rsidRDefault="00391D41" w:rsidP="00704A0A">
      <w:pPr>
        <w:pStyle w:val="ListParagraph"/>
        <w:numPr>
          <w:ilvl w:val="0"/>
          <w:numId w:val="61"/>
        </w:numPr>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
          <w:bCs/>
          <w:color w:val="0D0D0D" w:themeColor="text1" w:themeTint="F2"/>
          <w:sz w:val="24"/>
          <w:szCs w:val="24"/>
          <w:lang w:val="en-IN"/>
        </w:rPr>
        <w:t>Emotion Detection:</w:t>
      </w:r>
    </w:p>
    <w:p w14:paraId="55B1D49C" w14:textId="1A2A14F9" w:rsidR="00391D41" w:rsidRPr="00391D41"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 xml:space="preserve">Employs machine learning models trained to recognize various facial expressions corresponding to specific emotions. These models process images captured by the device's camera to determine the user's mood. </w:t>
      </w:r>
    </w:p>
    <w:p w14:paraId="431CABB2" w14:textId="77777777" w:rsidR="00704A0A" w:rsidRDefault="00391D41" w:rsidP="00704A0A">
      <w:pPr>
        <w:pStyle w:val="ListParagraph"/>
        <w:numPr>
          <w:ilvl w:val="0"/>
          <w:numId w:val="61"/>
        </w:numPr>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
          <w:bCs/>
          <w:color w:val="0D0D0D" w:themeColor="text1" w:themeTint="F2"/>
          <w:sz w:val="24"/>
          <w:szCs w:val="24"/>
          <w:lang w:val="en-IN"/>
        </w:rPr>
        <w:t>Music Recommendation System:</w:t>
      </w:r>
    </w:p>
    <w:p w14:paraId="22365B49" w14:textId="22F599DE" w:rsidR="00391D41" w:rsidRPr="00391D41"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Integrates with music streaming APIs to fetch playlists and tracks that match the detected emotional state. The recommendation logic maps specific emotions to music genres or moods available on the streaming platform.</w:t>
      </w:r>
      <w:r>
        <w:rPr>
          <w:rFonts w:ascii="Aptos" w:eastAsiaTheme="majorEastAsia" w:hAnsi="Aptos"/>
          <w:bCs/>
          <w:color w:val="0D0D0D" w:themeColor="text1" w:themeTint="F2"/>
          <w:sz w:val="24"/>
          <w:szCs w:val="24"/>
          <w:lang w:val="en-IN"/>
        </w:rPr>
        <w:t xml:space="preserve"> </w:t>
      </w:r>
    </w:p>
    <w:p w14:paraId="06FCCFF5" w14:textId="77777777" w:rsidR="00704A0A" w:rsidRDefault="00391D41" w:rsidP="00704A0A">
      <w:pPr>
        <w:pStyle w:val="ListParagraph"/>
        <w:numPr>
          <w:ilvl w:val="0"/>
          <w:numId w:val="61"/>
        </w:numPr>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
          <w:bCs/>
          <w:color w:val="0D0D0D" w:themeColor="text1" w:themeTint="F2"/>
          <w:sz w:val="24"/>
          <w:szCs w:val="24"/>
          <w:lang w:val="en-IN"/>
        </w:rPr>
        <w:t>Application Architecture:</w:t>
      </w:r>
    </w:p>
    <w:p w14:paraId="4D1FC697" w14:textId="6E613756" w:rsidR="00156596" w:rsidRPr="009823B8" w:rsidRDefault="00391D41" w:rsidP="009823B8">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Follows a modular architecture separating concerns such as data processing, UI rendering, and external API interactions to maintain code clarity and scalability.</w:t>
      </w:r>
    </w:p>
    <w:p w14:paraId="395DA841" w14:textId="43174A17" w:rsidR="00A07B66" w:rsidRDefault="00A07B66" w:rsidP="002D030A">
      <w:pPr>
        <w:spacing w:before="240"/>
        <w:rPr>
          <w:rFonts w:ascii="Aptos" w:eastAsiaTheme="majorEastAsia" w:hAnsi="Aptos"/>
          <w:b/>
          <w:bCs/>
          <w:color w:val="0D0D0D" w:themeColor="text1" w:themeTint="F2"/>
          <w:sz w:val="24"/>
          <w:szCs w:val="24"/>
        </w:rPr>
      </w:pPr>
      <w:r w:rsidRPr="00A07B66">
        <w:rPr>
          <w:rFonts w:ascii="Aptos" w:eastAsiaTheme="majorEastAsia" w:hAnsi="Aptos"/>
          <w:b/>
          <w:bCs/>
          <w:color w:val="0D0D0D" w:themeColor="text1" w:themeTint="F2"/>
          <w:sz w:val="24"/>
          <w:szCs w:val="24"/>
        </w:rPr>
        <w:t>ExampleInstrumentedTest.java</w:t>
      </w:r>
    </w:p>
    <w:p w14:paraId="13BE6A06"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_tunes</w:t>
      </w:r>
      <w:proofErr w:type="spellEnd"/>
      <w:r>
        <w:rPr>
          <w:rFonts w:ascii="Consolas" w:hAnsi="Consolas" w:cs="Courier New"/>
          <w:color w:val="666600"/>
          <w:sz w:val="17"/>
          <w:szCs w:val="17"/>
        </w:rPr>
        <w:t>;</w:t>
      </w:r>
    </w:p>
    <w:p w14:paraId="0AF61C7C"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EAF6C48"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r>
        <w:rPr>
          <w:rFonts w:ascii="Consolas" w:hAnsi="Consolas" w:cs="Courier New"/>
          <w:color w:val="660066"/>
          <w:sz w:val="17"/>
          <w:szCs w:val="17"/>
        </w:rPr>
        <w:t>Context</w:t>
      </w:r>
      <w:proofErr w:type="spellEnd"/>
      <w:r>
        <w:rPr>
          <w:rFonts w:ascii="Consolas" w:hAnsi="Consolas" w:cs="Courier New"/>
          <w:color w:val="666600"/>
          <w:sz w:val="17"/>
          <w:szCs w:val="17"/>
        </w:rPr>
        <w:t>;</w:t>
      </w:r>
    </w:p>
    <w:p w14:paraId="4AD9D894"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256781D"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platform</w:t>
      </w:r>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660066"/>
          <w:sz w:val="17"/>
          <w:szCs w:val="17"/>
        </w:rPr>
        <w:t>InstrumentationRegistry</w:t>
      </w:r>
      <w:proofErr w:type="spellEnd"/>
      <w:proofErr w:type="gramEnd"/>
      <w:r>
        <w:rPr>
          <w:rFonts w:ascii="Consolas" w:hAnsi="Consolas" w:cs="Courier New"/>
          <w:color w:val="666600"/>
          <w:sz w:val="17"/>
          <w:szCs w:val="17"/>
        </w:rPr>
        <w:t>;</w:t>
      </w:r>
    </w:p>
    <w:p w14:paraId="6A4ABBE9"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ext</w:t>
      </w:r>
      <w:r>
        <w:rPr>
          <w:rFonts w:ascii="Consolas" w:hAnsi="Consolas" w:cs="Courier New"/>
          <w:color w:val="666600"/>
          <w:sz w:val="17"/>
          <w:szCs w:val="17"/>
        </w:rPr>
        <w:t>.</w:t>
      </w:r>
      <w:r>
        <w:rPr>
          <w:rFonts w:ascii="Consolas" w:hAnsi="Consolas" w:cs="Courier New"/>
          <w:color w:val="000000"/>
          <w:sz w:val="17"/>
          <w:szCs w:val="17"/>
        </w:rPr>
        <w:t>junit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runners</w:t>
      </w:r>
      <w:r>
        <w:rPr>
          <w:rFonts w:ascii="Consolas" w:hAnsi="Consolas" w:cs="Courier New"/>
          <w:color w:val="666600"/>
          <w:sz w:val="17"/>
          <w:szCs w:val="17"/>
        </w:rPr>
        <w:t>.</w:t>
      </w:r>
      <w:r>
        <w:rPr>
          <w:rFonts w:ascii="Consolas" w:hAnsi="Consolas" w:cs="Courier New"/>
          <w:color w:val="660066"/>
          <w:sz w:val="17"/>
          <w:szCs w:val="17"/>
        </w:rPr>
        <w:t>AndroidJUnit</w:t>
      </w:r>
      <w:proofErr w:type="gramEnd"/>
      <w:r>
        <w:rPr>
          <w:rFonts w:ascii="Consolas" w:hAnsi="Consolas" w:cs="Courier New"/>
          <w:color w:val="660066"/>
          <w:sz w:val="17"/>
          <w:szCs w:val="17"/>
        </w:rPr>
        <w:t>4</w:t>
      </w:r>
      <w:r>
        <w:rPr>
          <w:rFonts w:ascii="Consolas" w:hAnsi="Consolas" w:cs="Courier New"/>
          <w:color w:val="666600"/>
          <w:sz w:val="17"/>
          <w:szCs w:val="17"/>
        </w:rPr>
        <w:t>;</w:t>
      </w:r>
    </w:p>
    <w:p w14:paraId="5017CF82"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C807D5A"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junit</w:t>
      </w:r>
      <w:proofErr w:type="gramEnd"/>
      <w:r>
        <w:rPr>
          <w:rFonts w:ascii="Consolas" w:hAnsi="Consolas" w:cs="Courier New"/>
          <w:color w:val="666600"/>
          <w:sz w:val="17"/>
          <w:szCs w:val="17"/>
        </w:rPr>
        <w:t>.</w:t>
      </w:r>
      <w:r>
        <w:rPr>
          <w:rFonts w:ascii="Consolas" w:hAnsi="Consolas" w:cs="Courier New"/>
          <w:color w:val="660066"/>
          <w:sz w:val="17"/>
          <w:szCs w:val="17"/>
        </w:rPr>
        <w:t>Test</w:t>
      </w:r>
      <w:proofErr w:type="spellEnd"/>
      <w:r>
        <w:rPr>
          <w:rFonts w:ascii="Consolas" w:hAnsi="Consolas" w:cs="Courier New"/>
          <w:color w:val="666600"/>
          <w:sz w:val="17"/>
          <w:szCs w:val="17"/>
        </w:rPr>
        <w:t>;</w:t>
      </w:r>
    </w:p>
    <w:p w14:paraId="2855B858"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junit</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runner</w:t>
      </w:r>
      <w:r>
        <w:rPr>
          <w:rFonts w:ascii="Consolas" w:hAnsi="Consolas" w:cs="Courier New"/>
          <w:color w:val="666600"/>
          <w:sz w:val="17"/>
          <w:szCs w:val="17"/>
        </w:rPr>
        <w:t>.</w:t>
      </w:r>
      <w:r>
        <w:rPr>
          <w:rFonts w:ascii="Consolas" w:hAnsi="Consolas" w:cs="Courier New"/>
          <w:color w:val="660066"/>
          <w:sz w:val="17"/>
          <w:szCs w:val="17"/>
        </w:rPr>
        <w:t>RunWith</w:t>
      </w:r>
      <w:proofErr w:type="spellEnd"/>
      <w:proofErr w:type="gramEnd"/>
      <w:r>
        <w:rPr>
          <w:rFonts w:ascii="Consolas" w:hAnsi="Consolas" w:cs="Courier New"/>
          <w:color w:val="666600"/>
          <w:sz w:val="17"/>
          <w:szCs w:val="17"/>
        </w:rPr>
        <w:t>;</w:t>
      </w:r>
    </w:p>
    <w:p w14:paraId="7B8DC8DA"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95F5EF1"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org</w:t>
      </w:r>
      <w:r>
        <w:rPr>
          <w:rFonts w:ascii="Consolas" w:hAnsi="Consolas" w:cs="Courier New"/>
          <w:color w:val="666600"/>
          <w:sz w:val="17"/>
          <w:szCs w:val="17"/>
        </w:rPr>
        <w:t>.</w:t>
      </w:r>
      <w:r>
        <w:rPr>
          <w:rFonts w:ascii="Consolas" w:hAnsi="Consolas" w:cs="Courier New"/>
          <w:color w:val="000000"/>
          <w:sz w:val="17"/>
          <w:szCs w:val="17"/>
        </w:rPr>
        <w:t>junit</w:t>
      </w:r>
      <w:proofErr w:type="gramEnd"/>
      <w:r>
        <w:rPr>
          <w:rFonts w:ascii="Consolas" w:hAnsi="Consolas" w:cs="Courier New"/>
          <w:color w:val="666600"/>
          <w:sz w:val="17"/>
          <w:szCs w:val="17"/>
        </w:rPr>
        <w:t>.</w:t>
      </w:r>
      <w:proofErr w:type="gramStart"/>
      <w:r>
        <w:rPr>
          <w:rFonts w:ascii="Consolas" w:hAnsi="Consolas" w:cs="Courier New"/>
          <w:color w:val="660066"/>
          <w:sz w:val="17"/>
          <w:szCs w:val="17"/>
        </w:rPr>
        <w:t>Assert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AC9EDE3"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FB7E8FF"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w:t>
      </w:r>
    </w:p>
    <w:p w14:paraId="6D7235B5"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xml:space="preserve"> * Instrumented </w:t>
      </w:r>
      <w:proofErr w:type="gramStart"/>
      <w:r>
        <w:rPr>
          <w:rFonts w:ascii="Consolas" w:hAnsi="Consolas" w:cs="Courier New"/>
          <w:color w:val="880000"/>
          <w:sz w:val="17"/>
          <w:szCs w:val="17"/>
        </w:rPr>
        <w:t>test</w:t>
      </w:r>
      <w:proofErr w:type="gramEnd"/>
      <w:r>
        <w:rPr>
          <w:rFonts w:ascii="Consolas" w:hAnsi="Consolas" w:cs="Courier New"/>
          <w:color w:val="880000"/>
          <w:sz w:val="17"/>
          <w:szCs w:val="17"/>
        </w:rPr>
        <w:t>, which will execute on an Android device.</w:t>
      </w:r>
    </w:p>
    <w:p w14:paraId="51834E00"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xml:space="preserve"> *</w:t>
      </w:r>
    </w:p>
    <w:p w14:paraId="3554298C"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 xml:space="preserve"> * @see &lt;a </w:t>
      </w:r>
      <w:proofErr w:type="spellStart"/>
      <w:r>
        <w:rPr>
          <w:rFonts w:ascii="Consolas" w:hAnsi="Consolas" w:cs="Courier New"/>
          <w:color w:val="880000"/>
          <w:sz w:val="17"/>
          <w:szCs w:val="17"/>
        </w:rPr>
        <w:t>href</w:t>
      </w:r>
      <w:proofErr w:type="spellEnd"/>
      <w:r>
        <w:rPr>
          <w:rFonts w:ascii="Consolas" w:hAnsi="Consolas" w:cs="Courier New"/>
          <w:color w:val="880000"/>
          <w:sz w:val="17"/>
          <w:szCs w:val="17"/>
        </w:rPr>
        <w:t>="http://d.android.com/tools/testing"&gt;Testing documentation&lt;/a&gt;</w:t>
      </w:r>
    </w:p>
    <w:p w14:paraId="78CAA7A3"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xml:space="preserve"> */</w:t>
      </w:r>
    </w:p>
    <w:p w14:paraId="118E18DF"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6666"/>
          <w:sz w:val="17"/>
          <w:szCs w:val="17"/>
        </w:rPr>
        <w:t>@</w:t>
      </w:r>
      <w:proofErr w:type="gramStart"/>
      <w:r>
        <w:rPr>
          <w:rFonts w:ascii="Consolas" w:hAnsi="Consolas" w:cs="Courier New"/>
          <w:color w:val="006666"/>
          <w:sz w:val="17"/>
          <w:szCs w:val="17"/>
        </w:rPr>
        <w:t>RunWith</w:t>
      </w:r>
      <w:r>
        <w:rPr>
          <w:rFonts w:ascii="Consolas" w:hAnsi="Consolas" w:cs="Courier New"/>
          <w:color w:val="666600"/>
          <w:sz w:val="17"/>
          <w:szCs w:val="17"/>
        </w:rPr>
        <w:t>(</w:t>
      </w:r>
      <w:proofErr w:type="gramEnd"/>
      <w:r>
        <w:rPr>
          <w:rFonts w:ascii="Consolas" w:hAnsi="Consolas" w:cs="Courier New"/>
          <w:color w:val="660066"/>
          <w:sz w:val="17"/>
          <w:szCs w:val="17"/>
        </w:rPr>
        <w:t>AndroidJUnit4</w:t>
      </w:r>
      <w:r>
        <w:rPr>
          <w:rFonts w:ascii="Consolas" w:hAnsi="Consolas" w:cs="Courier New"/>
          <w:color w:val="666600"/>
          <w:sz w:val="17"/>
          <w:szCs w:val="17"/>
        </w:rPr>
        <w:t>.</w:t>
      </w:r>
      <w:r>
        <w:rPr>
          <w:rFonts w:ascii="Consolas" w:hAnsi="Consolas" w:cs="Courier New"/>
          <w:color w:val="000088"/>
          <w:sz w:val="17"/>
          <w:szCs w:val="17"/>
        </w:rPr>
        <w:t>class</w:t>
      </w:r>
      <w:r>
        <w:rPr>
          <w:rFonts w:ascii="Consolas" w:hAnsi="Consolas" w:cs="Courier New"/>
          <w:color w:val="666600"/>
          <w:sz w:val="17"/>
          <w:szCs w:val="17"/>
        </w:rPr>
        <w:t>)</w:t>
      </w:r>
    </w:p>
    <w:p w14:paraId="135CD1D8"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ExampleInstrumentedTest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6AEB1319"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6666"/>
          <w:sz w:val="17"/>
          <w:szCs w:val="17"/>
        </w:rPr>
        <w:t>@Test</w:t>
      </w:r>
    </w:p>
    <w:p w14:paraId="574898CC"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useAppContext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1AA78C"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xml:space="preserve">        </w:t>
      </w:r>
      <w:r>
        <w:rPr>
          <w:rFonts w:ascii="Consolas" w:hAnsi="Consolas" w:cs="Courier New"/>
          <w:color w:val="880000"/>
          <w:sz w:val="17"/>
          <w:szCs w:val="17"/>
        </w:rPr>
        <w:t>// Context of the app under test.</w:t>
      </w:r>
    </w:p>
    <w:p w14:paraId="749A6CBD"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0066"/>
          <w:sz w:val="17"/>
          <w:szCs w:val="17"/>
        </w:rPr>
        <w:t>Context</w:t>
      </w:r>
      <w:r>
        <w:rPr>
          <w:rFonts w:ascii="Consolas" w:hAnsi="Consolas" w:cs="Courier New"/>
          <w:color w:val="000000"/>
          <w:sz w:val="17"/>
          <w:szCs w:val="17"/>
        </w:rPr>
        <w:t xml:space="preserve"> </w:t>
      </w:r>
      <w:proofErr w:type="spellStart"/>
      <w:r>
        <w:rPr>
          <w:rFonts w:ascii="Consolas" w:hAnsi="Consolas" w:cs="Courier New"/>
          <w:color w:val="000000"/>
          <w:sz w:val="17"/>
          <w:szCs w:val="17"/>
        </w:rPr>
        <w:t>appContext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InstrumentationRegistry</w:t>
      </w:r>
      <w:r>
        <w:rPr>
          <w:rFonts w:ascii="Consolas" w:hAnsi="Consolas" w:cs="Courier New"/>
          <w:color w:val="666600"/>
          <w:sz w:val="17"/>
          <w:szCs w:val="17"/>
        </w:rPr>
        <w:t>.</w:t>
      </w:r>
      <w:r>
        <w:rPr>
          <w:rFonts w:ascii="Consolas" w:hAnsi="Consolas" w:cs="Courier New"/>
          <w:color w:val="000000"/>
          <w:sz w:val="17"/>
          <w:szCs w:val="17"/>
        </w:rPr>
        <w:t>getInstrumentation</w:t>
      </w:r>
      <w:proofErr w:type="spellEnd"/>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getTargetContext</w:t>
      </w:r>
      <w:proofErr w:type="spellEnd"/>
      <w:proofErr w:type="gramEnd"/>
      <w:r>
        <w:rPr>
          <w:rFonts w:ascii="Consolas" w:hAnsi="Consolas" w:cs="Courier New"/>
          <w:color w:val="666600"/>
          <w:sz w:val="17"/>
          <w:szCs w:val="17"/>
        </w:rPr>
        <w:t>();</w:t>
      </w:r>
    </w:p>
    <w:p w14:paraId="634A886B"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assertEquals</w:t>
      </w:r>
      <w:proofErr w:type="spellEnd"/>
      <w:r>
        <w:rPr>
          <w:rFonts w:ascii="Consolas" w:hAnsi="Consolas" w:cs="Courier New"/>
          <w:color w:val="666600"/>
          <w:sz w:val="17"/>
          <w:szCs w:val="17"/>
        </w:rPr>
        <w:t>(</w:t>
      </w:r>
      <w:proofErr w:type="gramEnd"/>
      <w:r>
        <w:rPr>
          <w:rFonts w:ascii="Consolas" w:hAnsi="Consolas" w:cs="Courier New"/>
          <w:color w:val="008800"/>
          <w:sz w:val="17"/>
          <w:szCs w:val="17"/>
        </w:rPr>
        <w:t>"</w:t>
      </w:r>
      <w:proofErr w:type="spellStart"/>
      <w:r>
        <w:rPr>
          <w:rFonts w:ascii="Consolas" w:hAnsi="Consolas" w:cs="Courier New"/>
          <w:color w:val="008800"/>
          <w:sz w:val="17"/>
          <w:szCs w:val="17"/>
        </w:rPr>
        <w:t>com.</w:t>
      </w:r>
      <w:proofErr w:type="gramStart"/>
      <w:r>
        <w:rPr>
          <w:rFonts w:ascii="Consolas" w:hAnsi="Consolas" w:cs="Courier New"/>
          <w:color w:val="008800"/>
          <w:sz w:val="17"/>
          <w:szCs w:val="17"/>
        </w:rPr>
        <w:t>example.mood</w:t>
      </w:r>
      <w:proofErr w:type="gramEnd"/>
      <w:r>
        <w:rPr>
          <w:rFonts w:ascii="Consolas" w:hAnsi="Consolas" w:cs="Courier New"/>
          <w:color w:val="008800"/>
          <w:sz w:val="17"/>
          <w:szCs w:val="17"/>
        </w:rPr>
        <w:t>_tunes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appContext</w:t>
      </w:r>
      <w:r>
        <w:rPr>
          <w:rFonts w:ascii="Consolas" w:hAnsi="Consolas" w:cs="Courier New"/>
          <w:color w:val="666600"/>
          <w:sz w:val="17"/>
          <w:szCs w:val="17"/>
        </w:rPr>
        <w:t>.</w:t>
      </w:r>
      <w:r>
        <w:rPr>
          <w:rFonts w:ascii="Consolas" w:hAnsi="Consolas" w:cs="Courier New"/>
          <w:color w:val="000000"/>
          <w:sz w:val="17"/>
          <w:szCs w:val="17"/>
        </w:rPr>
        <w:t>getPackageName</w:t>
      </w:r>
      <w:proofErr w:type="spellEnd"/>
      <w:r>
        <w:rPr>
          <w:rFonts w:ascii="Consolas" w:hAnsi="Consolas" w:cs="Courier New"/>
          <w:color w:val="666600"/>
          <w:sz w:val="17"/>
          <w:szCs w:val="17"/>
        </w:rPr>
        <w:t>());</w:t>
      </w:r>
    </w:p>
    <w:p w14:paraId="3D605128"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162EAB"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7509265E" w14:textId="77777777" w:rsidR="00A07B66" w:rsidRDefault="00A07B6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276713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18012E4A" w14:textId="77777777" w:rsidR="00A07B66" w:rsidRDefault="00A07B66" w:rsidP="002D030A">
      <w:pPr>
        <w:spacing w:before="240"/>
        <w:rPr>
          <w:rFonts w:ascii="Aptos" w:eastAsiaTheme="majorEastAsia" w:hAnsi="Aptos"/>
          <w:bCs/>
          <w:color w:val="0D0D0D" w:themeColor="text1" w:themeTint="F2"/>
          <w:sz w:val="24"/>
          <w:szCs w:val="24"/>
          <w:lang w:val="en-IN"/>
        </w:rPr>
      </w:pPr>
    </w:p>
    <w:p w14:paraId="05F8DD21" w14:textId="77777777" w:rsidR="002D030A" w:rsidRPr="00C0667F" w:rsidRDefault="002D030A" w:rsidP="002D030A">
      <w:pPr>
        <w:spacing w:before="240"/>
        <w:rPr>
          <w:rFonts w:ascii="Aptos" w:eastAsiaTheme="majorEastAsia" w:hAnsi="Aptos"/>
          <w:b/>
          <w:color w:val="0D0D0D" w:themeColor="text1" w:themeTint="F2"/>
          <w:sz w:val="24"/>
          <w:szCs w:val="24"/>
          <w:lang w:val="en-IN"/>
        </w:rPr>
      </w:pPr>
      <w:r w:rsidRPr="00C0667F">
        <w:rPr>
          <w:rFonts w:ascii="Aptos" w:eastAsiaTheme="majorEastAsia" w:hAnsi="Aptos"/>
          <w:b/>
          <w:color w:val="0D0D0D" w:themeColor="text1" w:themeTint="F2"/>
          <w:sz w:val="24"/>
          <w:szCs w:val="24"/>
          <w:lang w:val="en-IN"/>
        </w:rPr>
        <w:t>AndroidManifest.xml</w:t>
      </w:r>
    </w:p>
    <w:p w14:paraId="0822131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Aptos" w:eastAsiaTheme="majorEastAsia" w:hAnsi="Aptos"/>
          <w:b/>
          <w:color w:val="0D0D0D" w:themeColor="text1" w:themeTint="F2"/>
          <w:u w:val="single"/>
          <w:lang w:val="en-IN"/>
        </w:rPr>
        <w:br/>
      </w:r>
      <w:r>
        <w:rPr>
          <w:rFonts w:ascii="Consolas" w:hAnsi="Consolas" w:cs="Courier New"/>
          <w:sz w:val="17"/>
          <w:szCs w:val="17"/>
        </w:rPr>
        <w:t xml:space="preserve"> 1. </w:t>
      </w:r>
      <w:r>
        <w:rPr>
          <w:rFonts w:ascii="Consolas" w:hAnsi="Consolas" w:cs="Courier New"/>
          <w:color w:val="666600"/>
          <w:sz w:val="17"/>
          <w:szCs w:val="17"/>
        </w:rPr>
        <w:t>&lt;?</w:t>
      </w:r>
      <w:r>
        <w:rPr>
          <w:rFonts w:ascii="Consolas" w:hAnsi="Consolas" w:cs="Courier New"/>
          <w:color w:val="000000"/>
          <w:sz w:val="17"/>
          <w:szCs w:val="17"/>
        </w:rPr>
        <w:t>xml version</w:t>
      </w:r>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?&gt;</w:t>
      </w:r>
    </w:p>
    <w:p w14:paraId="1E436A4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2. &lt;manifest</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xmlns:android</w:t>
      </w:r>
      <w:proofErr w:type="spellEnd"/>
      <w:proofErr w:type="gramEnd"/>
      <w:r>
        <w:rPr>
          <w:rFonts w:ascii="Consolas" w:hAnsi="Consolas" w:cs="Courier New"/>
          <w:color w:val="666600"/>
          <w:sz w:val="17"/>
          <w:szCs w:val="17"/>
        </w:rPr>
        <w:t>=</w:t>
      </w:r>
      <w:r>
        <w:rPr>
          <w:rFonts w:ascii="Consolas" w:hAnsi="Consolas" w:cs="Courier New"/>
          <w:sz w:val="17"/>
          <w:szCs w:val="17"/>
        </w:rPr>
        <w:t>"http://schemas.android.com/</w:t>
      </w:r>
      <w:proofErr w:type="spellStart"/>
      <w:r>
        <w:rPr>
          <w:rFonts w:ascii="Consolas" w:hAnsi="Consolas" w:cs="Courier New"/>
          <w:sz w:val="17"/>
          <w:szCs w:val="17"/>
        </w:rPr>
        <w:t>apk</w:t>
      </w:r>
      <w:proofErr w:type="spellEnd"/>
      <w:r>
        <w:rPr>
          <w:rFonts w:ascii="Consolas" w:hAnsi="Consolas" w:cs="Courier New"/>
          <w:sz w:val="17"/>
          <w:szCs w:val="17"/>
        </w:rPr>
        <w:t>/res/android"</w:t>
      </w:r>
    </w:p>
    <w:p w14:paraId="1B5097C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xmlns:tools</w:t>
      </w:r>
      <w:proofErr w:type="spellEnd"/>
      <w:proofErr w:type="gramEnd"/>
      <w:r>
        <w:rPr>
          <w:rFonts w:ascii="Consolas" w:hAnsi="Consolas" w:cs="Courier New"/>
          <w:color w:val="666600"/>
          <w:sz w:val="17"/>
          <w:szCs w:val="17"/>
        </w:rPr>
        <w:t>=</w:t>
      </w:r>
      <w:r>
        <w:rPr>
          <w:rFonts w:ascii="Consolas" w:hAnsi="Consolas" w:cs="Courier New"/>
          <w:sz w:val="17"/>
          <w:szCs w:val="17"/>
        </w:rPr>
        <w:t>"http://schemas.android.com/tools"&gt;</w:t>
      </w:r>
    </w:p>
    <w:p w14:paraId="7DDBAEC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
    <w:p w14:paraId="6FCC909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sz w:val="17"/>
          <w:szCs w:val="17"/>
        </w:rPr>
        <w:t>&lt;uses-permission</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android.permission</w:t>
      </w:r>
      <w:proofErr w:type="gramEnd"/>
      <w:r>
        <w:rPr>
          <w:rFonts w:ascii="Consolas" w:hAnsi="Consolas" w:cs="Courier New"/>
          <w:sz w:val="17"/>
          <w:szCs w:val="17"/>
        </w:rPr>
        <w:t>.INTERNET</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15D490C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sz w:val="17"/>
          <w:szCs w:val="17"/>
        </w:rPr>
        <w:t>&lt;uses-permission</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android.permission</w:t>
      </w:r>
      <w:proofErr w:type="gramEnd"/>
      <w:r>
        <w:rPr>
          <w:rFonts w:ascii="Consolas" w:hAnsi="Consolas" w:cs="Courier New"/>
          <w:sz w:val="17"/>
          <w:szCs w:val="17"/>
        </w:rPr>
        <w:t>.FOREGROUND_SERVICE</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16C40A7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9D2A36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880000"/>
          <w:sz w:val="17"/>
          <w:szCs w:val="17"/>
        </w:rPr>
        <w:t>&lt;!--</w:t>
      </w:r>
      <w:proofErr w:type="gramEnd"/>
      <w:r>
        <w:rPr>
          <w:rFonts w:ascii="Consolas" w:hAnsi="Consolas" w:cs="Courier New"/>
          <w:color w:val="880000"/>
          <w:sz w:val="17"/>
          <w:szCs w:val="17"/>
        </w:rPr>
        <w:t xml:space="preserve"> Permissions --&gt;</w:t>
      </w:r>
    </w:p>
    <w:p w14:paraId="20D4031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sz w:val="17"/>
          <w:szCs w:val="17"/>
        </w:rPr>
        <w:t>&lt;uses-permission</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android.permission</w:t>
      </w:r>
      <w:proofErr w:type="gramEnd"/>
      <w:r>
        <w:rPr>
          <w:rFonts w:ascii="Consolas" w:hAnsi="Consolas" w:cs="Courier New"/>
          <w:sz w:val="17"/>
          <w:szCs w:val="17"/>
        </w:rPr>
        <w:t>.INTERNET</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008713E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sz w:val="17"/>
          <w:szCs w:val="17"/>
        </w:rPr>
        <w:t>&lt;uses-permission</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android.permission</w:t>
      </w:r>
      <w:proofErr w:type="gramEnd"/>
      <w:r>
        <w:rPr>
          <w:rFonts w:ascii="Consolas" w:hAnsi="Consolas" w:cs="Courier New"/>
          <w:sz w:val="17"/>
          <w:szCs w:val="17"/>
        </w:rPr>
        <w:t>.CAMERA</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59140FA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sz w:val="17"/>
          <w:szCs w:val="17"/>
        </w:rPr>
        <w:t>&lt;uses-feature</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android.hardware</w:t>
      </w:r>
      <w:proofErr w:type="gramEnd"/>
      <w:r>
        <w:rPr>
          <w:rFonts w:ascii="Consolas" w:hAnsi="Consolas" w:cs="Courier New"/>
          <w:sz w:val="17"/>
          <w:szCs w:val="17"/>
        </w:rPr>
        <w:t>.camera</w:t>
      </w:r>
      <w:proofErr w:type="spellEnd"/>
      <w:r>
        <w:rPr>
          <w:rFonts w:ascii="Consolas" w:hAnsi="Consolas" w:cs="Courier New"/>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android:required</w:t>
      </w:r>
      <w:proofErr w:type="spellEnd"/>
      <w:proofErr w:type="gramEnd"/>
      <w:r>
        <w:rPr>
          <w:rFonts w:ascii="Consolas" w:hAnsi="Consolas" w:cs="Courier New"/>
          <w:color w:val="666600"/>
          <w:sz w:val="17"/>
          <w:szCs w:val="17"/>
        </w:rPr>
        <w:t>=</w:t>
      </w:r>
      <w:r>
        <w:rPr>
          <w:rFonts w:ascii="Consolas" w:hAnsi="Consolas" w:cs="Courier New"/>
          <w:sz w:val="17"/>
          <w:szCs w:val="17"/>
        </w:rPr>
        <w:t>"true"</w:t>
      </w:r>
      <w:r>
        <w:rPr>
          <w:rFonts w:ascii="Consolas" w:hAnsi="Consolas" w:cs="Courier New"/>
          <w:color w:val="000000"/>
          <w:sz w:val="17"/>
          <w:szCs w:val="17"/>
        </w:rPr>
        <w:t xml:space="preserve"> </w:t>
      </w:r>
      <w:r>
        <w:rPr>
          <w:rFonts w:ascii="Consolas" w:hAnsi="Consolas" w:cs="Courier New"/>
          <w:sz w:val="17"/>
          <w:szCs w:val="17"/>
        </w:rPr>
        <w:t>/&gt;</w:t>
      </w:r>
    </w:p>
    <w:p w14:paraId="71A9B8C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723D08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sz w:val="17"/>
          <w:szCs w:val="17"/>
        </w:rPr>
        <w:t>&lt;application</w:t>
      </w:r>
    </w:p>
    <w:p w14:paraId="5403206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android:allowBackup</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16FF286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android:dataExtractionRules</w:t>
      </w:r>
      <w:proofErr w:type="spellEnd"/>
      <w:proofErr w:type="gramEnd"/>
      <w:r>
        <w:rPr>
          <w:rFonts w:ascii="Consolas" w:hAnsi="Consolas" w:cs="Courier New"/>
          <w:color w:val="666600"/>
          <w:sz w:val="17"/>
          <w:szCs w:val="17"/>
        </w:rPr>
        <w:t>=</w:t>
      </w:r>
      <w:r>
        <w:rPr>
          <w:rFonts w:ascii="Consolas" w:hAnsi="Consolas" w:cs="Courier New"/>
          <w:sz w:val="17"/>
          <w:szCs w:val="17"/>
        </w:rPr>
        <w:t>"@xml/</w:t>
      </w:r>
      <w:proofErr w:type="spellStart"/>
      <w:r>
        <w:rPr>
          <w:rFonts w:ascii="Consolas" w:hAnsi="Consolas" w:cs="Courier New"/>
          <w:sz w:val="17"/>
          <w:szCs w:val="17"/>
        </w:rPr>
        <w:t>data_extraction_rules</w:t>
      </w:r>
      <w:proofErr w:type="spellEnd"/>
      <w:r>
        <w:rPr>
          <w:rFonts w:ascii="Consolas" w:hAnsi="Consolas" w:cs="Courier New"/>
          <w:sz w:val="17"/>
          <w:szCs w:val="17"/>
        </w:rPr>
        <w:t>"</w:t>
      </w:r>
    </w:p>
    <w:p w14:paraId="55BE8DA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android:fullBackupContent</w:t>
      </w:r>
      <w:proofErr w:type="spellEnd"/>
      <w:proofErr w:type="gramEnd"/>
      <w:r>
        <w:rPr>
          <w:rFonts w:ascii="Consolas" w:hAnsi="Consolas" w:cs="Courier New"/>
          <w:color w:val="666600"/>
          <w:sz w:val="17"/>
          <w:szCs w:val="17"/>
        </w:rPr>
        <w:t>=</w:t>
      </w:r>
      <w:r>
        <w:rPr>
          <w:rFonts w:ascii="Consolas" w:hAnsi="Consolas" w:cs="Courier New"/>
          <w:sz w:val="17"/>
          <w:szCs w:val="17"/>
        </w:rPr>
        <w:t>"@xml/</w:t>
      </w:r>
      <w:proofErr w:type="spellStart"/>
      <w:r>
        <w:rPr>
          <w:rFonts w:ascii="Consolas" w:hAnsi="Consolas" w:cs="Courier New"/>
          <w:sz w:val="17"/>
          <w:szCs w:val="17"/>
        </w:rPr>
        <w:t>backup_rules</w:t>
      </w:r>
      <w:proofErr w:type="spellEnd"/>
      <w:r>
        <w:rPr>
          <w:rFonts w:ascii="Consolas" w:hAnsi="Consolas" w:cs="Courier New"/>
          <w:sz w:val="17"/>
          <w:szCs w:val="17"/>
        </w:rPr>
        <w:t>"</w:t>
      </w:r>
    </w:p>
    <w:p w14:paraId="0A4C1D8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android:icon</w:t>
      </w:r>
      <w:proofErr w:type="spellEnd"/>
      <w:proofErr w:type="gramEnd"/>
      <w:r>
        <w:rPr>
          <w:rFonts w:ascii="Consolas" w:hAnsi="Consolas" w:cs="Courier New"/>
          <w:color w:val="666600"/>
          <w:sz w:val="17"/>
          <w:szCs w:val="17"/>
        </w:rPr>
        <w:t>=</w:t>
      </w:r>
      <w:r>
        <w:rPr>
          <w:rFonts w:ascii="Consolas" w:hAnsi="Consolas" w:cs="Courier New"/>
          <w:sz w:val="17"/>
          <w:szCs w:val="17"/>
        </w:rPr>
        <w:t>"@mipmap/</w:t>
      </w:r>
      <w:proofErr w:type="spellStart"/>
      <w:r>
        <w:rPr>
          <w:rFonts w:ascii="Consolas" w:hAnsi="Consolas" w:cs="Courier New"/>
          <w:sz w:val="17"/>
          <w:szCs w:val="17"/>
        </w:rPr>
        <w:t>ic_launcher</w:t>
      </w:r>
      <w:proofErr w:type="spellEnd"/>
      <w:r>
        <w:rPr>
          <w:rFonts w:ascii="Consolas" w:hAnsi="Consolas" w:cs="Courier New"/>
          <w:sz w:val="17"/>
          <w:szCs w:val="17"/>
        </w:rPr>
        <w:t>"</w:t>
      </w:r>
    </w:p>
    <w:p w14:paraId="251574D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android:label</w:t>
      </w:r>
      <w:proofErr w:type="spellEnd"/>
      <w:proofErr w:type="gramEnd"/>
      <w:r>
        <w:rPr>
          <w:rFonts w:ascii="Consolas" w:hAnsi="Consolas" w:cs="Courier New"/>
          <w:color w:val="666600"/>
          <w:sz w:val="17"/>
          <w:szCs w:val="17"/>
        </w:rPr>
        <w:t>=</w:t>
      </w:r>
      <w:r>
        <w:rPr>
          <w:rFonts w:ascii="Consolas" w:hAnsi="Consolas" w:cs="Courier New"/>
          <w:sz w:val="17"/>
          <w:szCs w:val="17"/>
        </w:rPr>
        <w:t>"@string/</w:t>
      </w:r>
      <w:proofErr w:type="spellStart"/>
      <w:r>
        <w:rPr>
          <w:rFonts w:ascii="Consolas" w:hAnsi="Consolas" w:cs="Courier New"/>
          <w:sz w:val="17"/>
          <w:szCs w:val="17"/>
        </w:rPr>
        <w:t>app_name</w:t>
      </w:r>
      <w:proofErr w:type="spellEnd"/>
      <w:r>
        <w:rPr>
          <w:rFonts w:ascii="Consolas" w:hAnsi="Consolas" w:cs="Courier New"/>
          <w:sz w:val="17"/>
          <w:szCs w:val="17"/>
        </w:rPr>
        <w:t>"</w:t>
      </w:r>
    </w:p>
    <w:p w14:paraId="432F7FA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android:roundIcon</w:t>
      </w:r>
      <w:proofErr w:type="spellEnd"/>
      <w:proofErr w:type="gramEnd"/>
      <w:r>
        <w:rPr>
          <w:rFonts w:ascii="Consolas" w:hAnsi="Consolas" w:cs="Courier New"/>
          <w:color w:val="666600"/>
          <w:sz w:val="17"/>
          <w:szCs w:val="17"/>
        </w:rPr>
        <w:t>=</w:t>
      </w:r>
      <w:r>
        <w:rPr>
          <w:rFonts w:ascii="Consolas" w:hAnsi="Consolas" w:cs="Courier New"/>
          <w:sz w:val="17"/>
          <w:szCs w:val="17"/>
        </w:rPr>
        <w:t>"@mipmap/</w:t>
      </w:r>
      <w:proofErr w:type="spellStart"/>
      <w:r>
        <w:rPr>
          <w:rFonts w:ascii="Consolas" w:hAnsi="Consolas" w:cs="Courier New"/>
          <w:sz w:val="17"/>
          <w:szCs w:val="17"/>
        </w:rPr>
        <w:t>ic_launcher_round</w:t>
      </w:r>
      <w:proofErr w:type="spellEnd"/>
      <w:r>
        <w:rPr>
          <w:rFonts w:ascii="Consolas" w:hAnsi="Consolas" w:cs="Courier New"/>
          <w:sz w:val="17"/>
          <w:szCs w:val="17"/>
        </w:rPr>
        <w:t>"</w:t>
      </w:r>
    </w:p>
    <w:p w14:paraId="1040B13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android:supportsRtl</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1CDC31E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android:theme</w:t>
      </w:r>
      <w:proofErr w:type="spellEnd"/>
      <w:proofErr w:type="gramEnd"/>
      <w:r>
        <w:rPr>
          <w:rFonts w:ascii="Consolas" w:hAnsi="Consolas" w:cs="Courier New"/>
          <w:color w:val="666600"/>
          <w:sz w:val="17"/>
          <w:szCs w:val="17"/>
        </w:rPr>
        <w:t>=</w:t>
      </w:r>
      <w:r>
        <w:rPr>
          <w:rFonts w:ascii="Consolas" w:hAnsi="Consolas" w:cs="Courier New"/>
          <w:sz w:val="17"/>
          <w:szCs w:val="17"/>
        </w:rPr>
        <w:t>"@style/</w:t>
      </w:r>
      <w:proofErr w:type="spellStart"/>
      <w:r>
        <w:rPr>
          <w:rFonts w:ascii="Consolas" w:hAnsi="Consolas" w:cs="Courier New"/>
          <w:sz w:val="17"/>
          <w:szCs w:val="17"/>
        </w:rPr>
        <w:t>Theme.Mood_Tunes</w:t>
      </w:r>
      <w:proofErr w:type="spellEnd"/>
      <w:r>
        <w:rPr>
          <w:rFonts w:ascii="Consolas" w:hAnsi="Consolas" w:cs="Courier New"/>
          <w:sz w:val="17"/>
          <w:szCs w:val="17"/>
        </w:rPr>
        <w:t>"</w:t>
      </w:r>
    </w:p>
    <w:p w14:paraId="46731BF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android:usesCleartextTraffic</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4905DE8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tools:targetApi</w:t>
      </w:r>
      <w:proofErr w:type="spellEnd"/>
      <w:proofErr w:type="gramEnd"/>
      <w:r>
        <w:rPr>
          <w:rFonts w:ascii="Consolas" w:hAnsi="Consolas" w:cs="Courier New"/>
          <w:color w:val="666600"/>
          <w:sz w:val="17"/>
          <w:szCs w:val="17"/>
        </w:rPr>
        <w:t>=</w:t>
      </w:r>
      <w:r>
        <w:rPr>
          <w:rFonts w:ascii="Consolas" w:hAnsi="Consolas" w:cs="Courier New"/>
          <w:sz w:val="17"/>
          <w:szCs w:val="17"/>
        </w:rPr>
        <w:t>"31"&gt;</w:t>
      </w:r>
    </w:p>
    <w:p w14:paraId="0135BEA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5E0B51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sz w:val="17"/>
          <w:szCs w:val="17"/>
        </w:rPr>
        <w:t>&lt;activity</w:t>
      </w:r>
    </w:p>
    <w:p w14:paraId="188FD65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proofErr w:type="gramStart"/>
      <w:r>
        <w:rPr>
          <w:rFonts w:ascii="Consolas" w:hAnsi="Consolas" w:cs="Courier New"/>
          <w:sz w:val="17"/>
          <w:szCs w:val="17"/>
        </w:rPr>
        <w:t>".</w:t>
      </w:r>
      <w:proofErr w:type="spellStart"/>
      <w:r>
        <w:rPr>
          <w:rFonts w:ascii="Consolas" w:hAnsi="Consolas" w:cs="Courier New"/>
          <w:sz w:val="17"/>
          <w:szCs w:val="17"/>
        </w:rPr>
        <w:t>MainActivity</w:t>
      </w:r>
      <w:proofErr w:type="spellEnd"/>
      <w:proofErr w:type="gramEnd"/>
      <w:r>
        <w:rPr>
          <w:rFonts w:ascii="Consolas" w:hAnsi="Consolas" w:cs="Courier New"/>
          <w:sz w:val="17"/>
          <w:szCs w:val="17"/>
        </w:rPr>
        <w:t>"</w:t>
      </w:r>
    </w:p>
    <w:p w14:paraId="611EF2F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android:exported</w:t>
      </w:r>
      <w:proofErr w:type="spellEnd"/>
      <w:proofErr w:type="gramEnd"/>
      <w:r>
        <w:rPr>
          <w:rFonts w:ascii="Consolas" w:hAnsi="Consolas" w:cs="Courier New"/>
          <w:color w:val="666600"/>
          <w:sz w:val="17"/>
          <w:szCs w:val="17"/>
        </w:rPr>
        <w:t>=</w:t>
      </w:r>
      <w:r>
        <w:rPr>
          <w:rFonts w:ascii="Consolas" w:hAnsi="Consolas" w:cs="Courier New"/>
          <w:sz w:val="17"/>
          <w:szCs w:val="17"/>
        </w:rPr>
        <w:t>"true"&gt;</w:t>
      </w:r>
    </w:p>
    <w:p w14:paraId="7B5D195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sz w:val="17"/>
          <w:szCs w:val="17"/>
        </w:rPr>
        <w:t>&lt;intent-filter&gt;</w:t>
      </w:r>
    </w:p>
    <w:p w14:paraId="3DA17EC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sz w:val="17"/>
          <w:szCs w:val="17"/>
        </w:rPr>
        <w:t>&lt;action</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android.intent</w:t>
      </w:r>
      <w:proofErr w:type="gramEnd"/>
      <w:r>
        <w:rPr>
          <w:rFonts w:ascii="Consolas" w:hAnsi="Consolas" w:cs="Courier New"/>
          <w:sz w:val="17"/>
          <w:szCs w:val="17"/>
        </w:rPr>
        <w:t>.</w:t>
      </w:r>
      <w:proofErr w:type="gramStart"/>
      <w:r>
        <w:rPr>
          <w:rFonts w:ascii="Consolas" w:hAnsi="Consolas" w:cs="Courier New"/>
          <w:sz w:val="17"/>
          <w:szCs w:val="17"/>
        </w:rPr>
        <w:t>action.MAIN</w:t>
      </w:r>
      <w:proofErr w:type="spellEnd"/>
      <w:proofErr w:type="gram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7788D12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56CDE9D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sz w:val="17"/>
          <w:szCs w:val="17"/>
        </w:rPr>
        <w:t>&lt;category</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android.intent</w:t>
      </w:r>
      <w:proofErr w:type="gramEnd"/>
      <w:r>
        <w:rPr>
          <w:rFonts w:ascii="Consolas" w:hAnsi="Consolas" w:cs="Courier New"/>
          <w:sz w:val="17"/>
          <w:szCs w:val="17"/>
        </w:rPr>
        <w:t>.</w:t>
      </w:r>
      <w:proofErr w:type="gramStart"/>
      <w:r>
        <w:rPr>
          <w:rFonts w:ascii="Consolas" w:hAnsi="Consolas" w:cs="Courier New"/>
          <w:sz w:val="17"/>
          <w:szCs w:val="17"/>
        </w:rPr>
        <w:t>category.LAUNCHER</w:t>
      </w:r>
      <w:proofErr w:type="spellEnd"/>
      <w:proofErr w:type="gram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348FC69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sz w:val="17"/>
          <w:szCs w:val="17"/>
        </w:rPr>
        <w:t>&lt;/intent-filter&gt;</w:t>
      </w:r>
    </w:p>
    <w:p w14:paraId="0AC1D27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sz w:val="17"/>
          <w:szCs w:val="17"/>
        </w:rPr>
        <w:t>&lt;/activity&gt;</w:t>
      </w:r>
    </w:p>
    <w:p w14:paraId="48B3E9A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916D3D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sz w:val="17"/>
          <w:szCs w:val="17"/>
        </w:rPr>
        <w:t>&lt;activity</w:t>
      </w:r>
    </w:p>
    <w:p w14:paraId="3BCA308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proofErr w:type="gramStart"/>
      <w:r>
        <w:rPr>
          <w:rFonts w:ascii="Consolas" w:hAnsi="Consolas" w:cs="Courier New"/>
          <w:sz w:val="17"/>
          <w:szCs w:val="17"/>
        </w:rPr>
        <w:t>".</w:t>
      </w:r>
      <w:proofErr w:type="spellStart"/>
      <w:r>
        <w:rPr>
          <w:rFonts w:ascii="Consolas" w:hAnsi="Consolas" w:cs="Courier New"/>
          <w:sz w:val="17"/>
          <w:szCs w:val="17"/>
        </w:rPr>
        <w:t>CameraActivity</w:t>
      </w:r>
      <w:proofErr w:type="spellEnd"/>
      <w:proofErr w:type="gramEnd"/>
      <w:r>
        <w:rPr>
          <w:rFonts w:ascii="Consolas" w:hAnsi="Consolas" w:cs="Courier New"/>
          <w:sz w:val="17"/>
          <w:szCs w:val="17"/>
        </w:rPr>
        <w:t>"</w:t>
      </w:r>
    </w:p>
    <w:p w14:paraId="56B49F2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android:screenOrientation</w:t>
      </w:r>
      <w:proofErr w:type="spellEnd"/>
      <w:proofErr w:type="gramEnd"/>
      <w:r>
        <w:rPr>
          <w:rFonts w:ascii="Consolas" w:hAnsi="Consolas" w:cs="Courier New"/>
          <w:color w:val="666600"/>
          <w:sz w:val="17"/>
          <w:szCs w:val="17"/>
        </w:rPr>
        <w:t>=</w:t>
      </w:r>
      <w:r>
        <w:rPr>
          <w:rFonts w:ascii="Consolas" w:hAnsi="Consolas" w:cs="Courier New"/>
          <w:sz w:val="17"/>
          <w:szCs w:val="17"/>
        </w:rPr>
        <w:t>"portrait"</w:t>
      </w:r>
      <w:r>
        <w:rPr>
          <w:rFonts w:ascii="Consolas" w:hAnsi="Consolas" w:cs="Courier New"/>
          <w:color w:val="000000"/>
          <w:sz w:val="17"/>
          <w:szCs w:val="17"/>
        </w:rPr>
        <w:t xml:space="preserve"> </w:t>
      </w:r>
      <w:r>
        <w:rPr>
          <w:rFonts w:ascii="Consolas" w:hAnsi="Consolas" w:cs="Courier New"/>
          <w:sz w:val="17"/>
          <w:szCs w:val="17"/>
        </w:rPr>
        <w:t>/&gt;</w:t>
      </w:r>
    </w:p>
    <w:p w14:paraId="6A4B966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70D4EBF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sz w:val="17"/>
          <w:szCs w:val="17"/>
        </w:rPr>
        <w:t>&lt;activity</w:t>
      </w:r>
    </w:p>
    <w:p w14:paraId="336C5B3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sz w:val="17"/>
          <w:szCs w:val="17"/>
        </w:rPr>
        <w:t>android:name</w:t>
      </w:r>
      <w:proofErr w:type="spellEnd"/>
      <w:r>
        <w:rPr>
          <w:rFonts w:ascii="Consolas" w:hAnsi="Consolas" w:cs="Courier New"/>
          <w:color w:val="666600"/>
          <w:sz w:val="17"/>
          <w:szCs w:val="17"/>
        </w:rPr>
        <w:t>=</w:t>
      </w:r>
      <w:proofErr w:type="gramStart"/>
      <w:r>
        <w:rPr>
          <w:rFonts w:ascii="Consolas" w:hAnsi="Consolas" w:cs="Courier New"/>
          <w:sz w:val="17"/>
          <w:szCs w:val="17"/>
        </w:rPr>
        <w:t>".</w:t>
      </w:r>
      <w:proofErr w:type="spellStart"/>
      <w:r>
        <w:rPr>
          <w:rFonts w:ascii="Consolas" w:hAnsi="Consolas" w:cs="Courier New"/>
          <w:sz w:val="17"/>
          <w:szCs w:val="17"/>
        </w:rPr>
        <w:t>MusicPlayerActivity</w:t>
      </w:r>
      <w:proofErr w:type="spellEnd"/>
      <w:proofErr w:type="gramEnd"/>
      <w:r>
        <w:rPr>
          <w:rFonts w:ascii="Consolas" w:hAnsi="Consolas" w:cs="Courier New"/>
          <w:sz w:val="17"/>
          <w:szCs w:val="17"/>
        </w:rPr>
        <w:t>"</w:t>
      </w:r>
    </w:p>
    <w:p w14:paraId="5EF303C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android:configChanges</w:t>
      </w:r>
      <w:proofErr w:type="spellEnd"/>
      <w:proofErr w:type="gram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orientation|screenSize</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2BE58E4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08F826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sz w:val="17"/>
          <w:szCs w:val="17"/>
        </w:rPr>
        <w:t>&lt;/application&gt;</w:t>
      </w:r>
    </w:p>
    <w:p w14:paraId="3C8B3A2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4442F0F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45. &lt;/manifest&gt;</w:t>
      </w:r>
    </w:p>
    <w:p w14:paraId="572304C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742441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3B98C71B" w14:textId="77777777" w:rsidR="002D030A" w:rsidRDefault="002D030A">
      <w:pPr>
        <w:spacing w:after="160" w:line="259" w:lineRule="auto"/>
      </w:pPr>
    </w:p>
    <w:p w14:paraId="1BD9B0A7" w14:textId="77777777" w:rsidR="00704A0A" w:rsidRDefault="00704A0A" w:rsidP="002D030A">
      <w:pPr>
        <w:spacing w:after="160" w:line="259" w:lineRule="auto"/>
        <w:rPr>
          <w:rFonts w:ascii="Aptos" w:hAnsi="Aptos"/>
          <w:b/>
          <w:bCs/>
          <w:sz w:val="24"/>
          <w:szCs w:val="24"/>
        </w:rPr>
      </w:pPr>
    </w:p>
    <w:p w14:paraId="3C301591" w14:textId="26A8267F" w:rsidR="002D030A" w:rsidRDefault="002D030A" w:rsidP="002D030A">
      <w:pPr>
        <w:spacing w:after="160" w:line="259" w:lineRule="auto"/>
        <w:rPr>
          <w:rFonts w:ascii="Aptos" w:hAnsi="Aptos"/>
          <w:b/>
          <w:bCs/>
          <w:sz w:val="24"/>
          <w:szCs w:val="24"/>
        </w:rPr>
      </w:pPr>
      <w:r w:rsidRPr="002D030A">
        <w:rPr>
          <w:rFonts w:ascii="Aptos" w:hAnsi="Aptos"/>
          <w:b/>
          <w:bCs/>
          <w:sz w:val="24"/>
          <w:szCs w:val="24"/>
        </w:rPr>
        <w:t>activity_main.xml</w:t>
      </w:r>
    </w:p>
    <w:p w14:paraId="3D7291F2" w14:textId="128D6A44"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Aptos" w:hAnsi="Aptos"/>
        </w:rPr>
        <w:lastRenderedPageBreak/>
        <w:br/>
      </w:r>
      <w:r>
        <w:rPr>
          <w:rFonts w:ascii="Consolas" w:hAnsi="Consolas" w:cs="Courier New"/>
          <w:sz w:val="17"/>
          <w:szCs w:val="17"/>
        </w:rPr>
        <w:t xml:space="preserve">  1. </w:t>
      </w:r>
      <w:r>
        <w:rPr>
          <w:rFonts w:ascii="Consolas" w:hAnsi="Consolas" w:cs="Courier New"/>
          <w:color w:val="666600"/>
          <w:sz w:val="17"/>
          <w:szCs w:val="17"/>
        </w:rPr>
        <w:t>&lt;?</w:t>
      </w:r>
      <w:r>
        <w:rPr>
          <w:rFonts w:ascii="Consolas" w:hAnsi="Consolas" w:cs="Courier New"/>
          <w:color w:val="000000"/>
          <w:sz w:val="17"/>
          <w:szCs w:val="17"/>
        </w:rPr>
        <w:t>xml version</w:t>
      </w:r>
      <w:r>
        <w:rPr>
          <w:rFonts w:ascii="Consolas" w:hAnsi="Consolas" w:cs="Courier New"/>
          <w:color w:val="666600"/>
          <w:sz w:val="17"/>
          <w:szCs w:val="17"/>
        </w:rPr>
        <w:t>=</w:t>
      </w:r>
      <w:r>
        <w:rPr>
          <w:rFonts w:ascii="Consolas" w:hAnsi="Consolas" w:cs="Courier New"/>
          <w:color w:val="008800"/>
          <w:sz w:val="17"/>
          <w:szCs w:val="17"/>
        </w:rPr>
        <w:t>"1.0"</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?&gt;</w:t>
      </w:r>
    </w:p>
    <w:p w14:paraId="6F55C0A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 &lt;</w:t>
      </w:r>
      <w:proofErr w:type="spellStart"/>
      <w:proofErr w:type="gramStart"/>
      <w:r>
        <w:rPr>
          <w:rFonts w:ascii="Consolas" w:hAnsi="Consolas" w:cs="Courier New"/>
          <w:sz w:val="17"/>
          <w:szCs w:val="17"/>
        </w:rPr>
        <w:t>androidx.constraintlayout</w:t>
      </w:r>
      <w:proofErr w:type="gramEnd"/>
      <w:r>
        <w:rPr>
          <w:rFonts w:ascii="Consolas" w:hAnsi="Consolas" w:cs="Courier New"/>
          <w:sz w:val="17"/>
          <w:szCs w:val="17"/>
        </w:rPr>
        <w:t>.</w:t>
      </w:r>
      <w:proofErr w:type="gramStart"/>
      <w:r>
        <w:rPr>
          <w:rFonts w:ascii="Consolas" w:hAnsi="Consolas" w:cs="Courier New"/>
          <w:sz w:val="17"/>
          <w:szCs w:val="17"/>
        </w:rPr>
        <w:t>widget.ConstraintLayout</w:t>
      </w:r>
      <w:proofErr w:type="spellEnd"/>
      <w:proofErr w:type="gramEnd"/>
      <w:r>
        <w:rPr>
          <w:rFonts w:ascii="Consolas" w:hAnsi="Consolas" w:cs="Courier New"/>
          <w:color w:val="000000"/>
          <w:sz w:val="17"/>
          <w:szCs w:val="17"/>
        </w:rPr>
        <w:t xml:space="preserve"> </w:t>
      </w:r>
      <w:proofErr w:type="spellStart"/>
      <w:proofErr w:type="gramStart"/>
      <w:r>
        <w:rPr>
          <w:rFonts w:ascii="Consolas" w:hAnsi="Consolas" w:cs="Courier New"/>
          <w:sz w:val="17"/>
          <w:szCs w:val="17"/>
        </w:rPr>
        <w:t>xmlns:android</w:t>
      </w:r>
      <w:proofErr w:type="spellEnd"/>
      <w:proofErr w:type="gramEnd"/>
      <w:r>
        <w:rPr>
          <w:rFonts w:ascii="Consolas" w:hAnsi="Consolas" w:cs="Courier New"/>
          <w:color w:val="666600"/>
          <w:sz w:val="17"/>
          <w:szCs w:val="17"/>
        </w:rPr>
        <w:t>=</w:t>
      </w:r>
      <w:r>
        <w:rPr>
          <w:rFonts w:ascii="Consolas" w:hAnsi="Consolas" w:cs="Courier New"/>
          <w:sz w:val="17"/>
          <w:szCs w:val="17"/>
        </w:rPr>
        <w:t>"http://schemas.android.com/</w:t>
      </w:r>
      <w:proofErr w:type="spellStart"/>
      <w:r>
        <w:rPr>
          <w:rFonts w:ascii="Consolas" w:hAnsi="Consolas" w:cs="Courier New"/>
          <w:sz w:val="17"/>
          <w:szCs w:val="17"/>
        </w:rPr>
        <w:t>apk</w:t>
      </w:r>
      <w:proofErr w:type="spellEnd"/>
      <w:r>
        <w:rPr>
          <w:rFonts w:ascii="Consolas" w:hAnsi="Consolas" w:cs="Courier New"/>
          <w:sz w:val="17"/>
          <w:szCs w:val="17"/>
        </w:rPr>
        <w:t>/res/android"</w:t>
      </w:r>
    </w:p>
    <w:p w14:paraId="47CC113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sz w:val="17"/>
          <w:szCs w:val="17"/>
        </w:rPr>
        <w:t>xmlns:app</w:t>
      </w:r>
      <w:proofErr w:type="spellEnd"/>
      <w:r>
        <w:rPr>
          <w:rFonts w:ascii="Consolas" w:hAnsi="Consolas" w:cs="Courier New"/>
          <w:color w:val="666600"/>
          <w:sz w:val="17"/>
          <w:szCs w:val="17"/>
        </w:rPr>
        <w:t>=</w:t>
      </w:r>
      <w:r>
        <w:rPr>
          <w:rFonts w:ascii="Consolas" w:hAnsi="Consolas" w:cs="Courier New"/>
          <w:sz w:val="17"/>
          <w:szCs w:val="17"/>
        </w:rPr>
        <w:t>"http://schemas.android.com/</w:t>
      </w:r>
      <w:proofErr w:type="spellStart"/>
      <w:r>
        <w:rPr>
          <w:rFonts w:ascii="Consolas" w:hAnsi="Consolas" w:cs="Courier New"/>
          <w:sz w:val="17"/>
          <w:szCs w:val="17"/>
        </w:rPr>
        <w:t>apk</w:t>
      </w:r>
      <w:proofErr w:type="spellEnd"/>
      <w:r>
        <w:rPr>
          <w:rFonts w:ascii="Consolas" w:hAnsi="Consolas" w:cs="Courier New"/>
          <w:sz w:val="17"/>
          <w:szCs w:val="17"/>
        </w:rPr>
        <w:t>/res-auto"</w:t>
      </w:r>
    </w:p>
    <w:p w14:paraId="7ABE643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xmlns:tools</w:t>
      </w:r>
      <w:proofErr w:type="spellEnd"/>
      <w:proofErr w:type="gramEnd"/>
      <w:r>
        <w:rPr>
          <w:rFonts w:ascii="Consolas" w:hAnsi="Consolas" w:cs="Courier New"/>
          <w:color w:val="666600"/>
          <w:sz w:val="17"/>
          <w:szCs w:val="17"/>
        </w:rPr>
        <w:t>=</w:t>
      </w:r>
      <w:r>
        <w:rPr>
          <w:rFonts w:ascii="Consolas" w:hAnsi="Consolas" w:cs="Courier New"/>
          <w:sz w:val="17"/>
          <w:szCs w:val="17"/>
        </w:rPr>
        <w:t>"http://schemas.android.com/tools"</w:t>
      </w:r>
    </w:p>
    <w:p w14:paraId="75188DD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"@+id/main"</w:t>
      </w:r>
    </w:p>
    <w:p w14:paraId="4A07547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16412D5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5D74DB4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android:padding</w:t>
      </w:r>
      <w:proofErr w:type="spellEnd"/>
      <w:proofErr w:type="gramEnd"/>
      <w:r>
        <w:rPr>
          <w:rFonts w:ascii="Consolas" w:hAnsi="Consolas" w:cs="Courier New"/>
          <w:color w:val="666600"/>
          <w:sz w:val="17"/>
          <w:szCs w:val="17"/>
        </w:rPr>
        <w:t>=</w:t>
      </w:r>
      <w:r>
        <w:rPr>
          <w:rFonts w:ascii="Consolas" w:hAnsi="Consolas" w:cs="Courier New"/>
          <w:sz w:val="17"/>
          <w:szCs w:val="17"/>
        </w:rPr>
        <w:t>"16dp"</w:t>
      </w:r>
    </w:p>
    <w:p w14:paraId="670C7AD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tools:context</w:t>
      </w:r>
      <w:proofErr w:type="spellEnd"/>
      <w:proofErr w:type="gramEnd"/>
      <w:r>
        <w:rPr>
          <w:rFonts w:ascii="Consolas" w:hAnsi="Consolas" w:cs="Courier New"/>
          <w:color w:val="666600"/>
          <w:sz w:val="17"/>
          <w:szCs w:val="17"/>
        </w:rPr>
        <w:t>=</w:t>
      </w:r>
      <w:proofErr w:type="gramStart"/>
      <w:r>
        <w:rPr>
          <w:rFonts w:ascii="Consolas" w:hAnsi="Consolas" w:cs="Courier New"/>
          <w:sz w:val="17"/>
          <w:szCs w:val="17"/>
        </w:rPr>
        <w:t>".</w:t>
      </w:r>
      <w:proofErr w:type="spellStart"/>
      <w:r>
        <w:rPr>
          <w:rFonts w:ascii="Consolas" w:hAnsi="Consolas" w:cs="Courier New"/>
          <w:sz w:val="17"/>
          <w:szCs w:val="17"/>
        </w:rPr>
        <w:t>MainActivity</w:t>
      </w:r>
      <w:proofErr w:type="spellEnd"/>
      <w:proofErr w:type="gramEnd"/>
      <w:r>
        <w:rPr>
          <w:rFonts w:ascii="Consolas" w:hAnsi="Consolas" w:cs="Courier New"/>
          <w:sz w:val="17"/>
          <w:szCs w:val="17"/>
        </w:rPr>
        <w:t>"&gt;</w:t>
      </w:r>
    </w:p>
    <w:p w14:paraId="64D0B03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350422D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7AB9602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tvTitle</w:t>
      </w:r>
      <w:proofErr w:type="spellEnd"/>
      <w:r>
        <w:rPr>
          <w:rFonts w:ascii="Consolas" w:hAnsi="Consolas" w:cs="Courier New"/>
          <w:sz w:val="17"/>
          <w:szCs w:val="17"/>
        </w:rPr>
        <w:t>"</w:t>
      </w:r>
    </w:p>
    <w:p w14:paraId="34ABA8E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387B072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2CD175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MoodTunes</w:t>
      </w:r>
      <w:proofErr w:type="spellEnd"/>
      <w:r>
        <w:rPr>
          <w:rFonts w:ascii="Consolas" w:hAnsi="Consolas" w:cs="Courier New"/>
          <w:sz w:val="17"/>
          <w:szCs w:val="17"/>
        </w:rPr>
        <w:t xml:space="preserve"> </w:t>
      </w:r>
      <w:r>
        <w:rPr>
          <w:rFonts w:ascii="Segoe UI Emoji" w:hAnsi="Segoe UI Emoji" w:cs="Segoe UI Emoji"/>
          <w:sz w:val="17"/>
          <w:szCs w:val="17"/>
        </w:rPr>
        <w:t>🎵</w:t>
      </w:r>
      <w:r>
        <w:rPr>
          <w:rFonts w:ascii="Consolas" w:hAnsi="Consolas" w:cs="Courier New"/>
          <w:sz w:val="17"/>
          <w:szCs w:val="17"/>
        </w:rPr>
        <w:t>"</w:t>
      </w:r>
    </w:p>
    <w:p w14:paraId="7106223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"24sp"</w:t>
      </w:r>
    </w:p>
    <w:p w14:paraId="135BE3F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android:textStyle</w:t>
      </w:r>
      <w:proofErr w:type="spellEnd"/>
      <w:proofErr w:type="gramEnd"/>
      <w:r>
        <w:rPr>
          <w:rFonts w:ascii="Consolas" w:hAnsi="Consolas" w:cs="Courier New"/>
          <w:color w:val="666600"/>
          <w:sz w:val="17"/>
          <w:szCs w:val="17"/>
        </w:rPr>
        <w:t>=</w:t>
      </w:r>
      <w:r>
        <w:rPr>
          <w:rFonts w:ascii="Consolas" w:hAnsi="Consolas" w:cs="Courier New"/>
          <w:sz w:val="17"/>
          <w:szCs w:val="17"/>
        </w:rPr>
        <w:t>"bold"</w:t>
      </w:r>
    </w:p>
    <w:p w14:paraId="4744322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_constraintEnd_toEndOf</w:t>
      </w:r>
      <w:proofErr w:type="spellEnd"/>
      <w:r>
        <w:rPr>
          <w:rFonts w:ascii="Consolas" w:hAnsi="Consolas" w:cs="Courier New"/>
          <w:color w:val="666600"/>
          <w:sz w:val="17"/>
          <w:szCs w:val="17"/>
        </w:rPr>
        <w:t>=</w:t>
      </w:r>
      <w:r>
        <w:rPr>
          <w:rFonts w:ascii="Consolas" w:hAnsi="Consolas" w:cs="Courier New"/>
          <w:sz w:val="17"/>
          <w:szCs w:val="17"/>
        </w:rPr>
        <w:t>"parent"</w:t>
      </w:r>
    </w:p>
    <w:p w14:paraId="1E44ABF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_constraintStart_toStartOf</w:t>
      </w:r>
      <w:proofErr w:type="spellEnd"/>
      <w:r>
        <w:rPr>
          <w:rFonts w:ascii="Consolas" w:hAnsi="Consolas" w:cs="Courier New"/>
          <w:color w:val="666600"/>
          <w:sz w:val="17"/>
          <w:szCs w:val="17"/>
        </w:rPr>
        <w:t>=</w:t>
      </w:r>
      <w:r>
        <w:rPr>
          <w:rFonts w:ascii="Consolas" w:hAnsi="Consolas" w:cs="Courier New"/>
          <w:sz w:val="17"/>
          <w:szCs w:val="17"/>
        </w:rPr>
        <w:t>"parent"</w:t>
      </w:r>
    </w:p>
    <w:p w14:paraId="4B867D4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_constraintTop_toTopOf</w:t>
      </w:r>
      <w:proofErr w:type="spellEnd"/>
      <w:r>
        <w:rPr>
          <w:rFonts w:ascii="Consolas" w:hAnsi="Consolas" w:cs="Courier New"/>
          <w:color w:val="666600"/>
          <w:sz w:val="17"/>
          <w:szCs w:val="17"/>
        </w:rPr>
        <w:t>=</w:t>
      </w:r>
      <w:r>
        <w:rPr>
          <w:rFonts w:ascii="Consolas" w:hAnsi="Consolas" w:cs="Courier New"/>
          <w:sz w:val="17"/>
          <w:szCs w:val="17"/>
        </w:rPr>
        <w:t>"parent"</w:t>
      </w:r>
      <w:r>
        <w:rPr>
          <w:rFonts w:ascii="Consolas" w:hAnsi="Consolas" w:cs="Courier New"/>
          <w:color w:val="000000"/>
          <w:sz w:val="17"/>
          <w:szCs w:val="17"/>
        </w:rPr>
        <w:t xml:space="preserve"> </w:t>
      </w:r>
      <w:r>
        <w:rPr>
          <w:rFonts w:ascii="Consolas" w:hAnsi="Consolas" w:cs="Courier New"/>
          <w:sz w:val="17"/>
          <w:szCs w:val="17"/>
        </w:rPr>
        <w:t>/&gt;</w:t>
      </w:r>
    </w:p>
    <w:p w14:paraId="0181A08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64F845A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button.MaterialButton</w:t>
      </w:r>
      <w:proofErr w:type="spellEnd"/>
      <w:proofErr w:type="gramEnd"/>
    </w:p>
    <w:p w14:paraId="239576C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btnCaptureMood</w:t>
      </w:r>
      <w:proofErr w:type="spellEnd"/>
      <w:r>
        <w:rPr>
          <w:rFonts w:ascii="Consolas" w:hAnsi="Consolas" w:cs="Courier New"/>
          <w:sz w:val="17"/>
          <w:szCs w:val="17"/>
        </w:rPr>
        <w:t>"</w:t>
      </w:r>
    </w:p>
    <w:p w14:paraId="37FB9F4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4B1ACDA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E50252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_marginTop</w:t>
      </w:r>
      <w:proofErr w:type="spellEnd"/>
      <w:r>
        <w:rPr>
          <w:rFonts w:ascii="Consolas" w:hAnsi="Consolas" w:cs="Courier New"/>
          <w:color w:val="666600"/>
          <w:sz w:val="17"/>
          <w:szCs w:val="17"/>
        </w:rPr>
        <w:t>=</w:t>
      </w:r>
      <w:r>
        <w:rPr>
          <w:rFonts w:ascii="Consolas" w:hAnsi="Consolas" w:cs="Courier New"/>
          <w:sz w:val="17"/>
          <w:szCs w:val="17"/>
        </w:rPr>
        <w:t>"24dp"</w:t>
      </w:r>
    </w:p>
    <w:p w14:paraId="43AD5C4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"Capture Mood with Selfie"</w:t>
      </w:r>
    </w:p>
    <w:p w14:paraId="6CBAAC5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app:icon</w:t>
      </w:r>
      <w:proofErr w:type="spellEnd"/>
      <w:proofErr w:type="gramEnd"/>
      <w:r>
        <w:rPr>
          <w:rFonts w:ascii="Consolas" w:hAnsi="Consolas" w:cs="Courier New"/>
          <w:color w:val="666600"/>
          <w:sz w:val="17"/>
          <w:szCs w:val="17"/>
        </w:rPr>
        <w:t>=</w:t>
      </w:r>
      <w:r>
        <w:rPr>
          <w:rFonts w:ascii="Consolas" w:hAnsi="Consolas" w:cs="Courier New"/>
          <w:sz w:val="17"/>
          <w:szCs w:val="17"/>
        </w:rPr>
        <w:t>"@</w:t>
      </w:r>
      <w:proofErr w:type="spellStart"/>
      <w:proofErr w:type="gramStart"/>
      <w:r>
        <w:rPr>
          <w:rFonts w:ascii="Consolas" w:hAnsi="Consolas" w:cs="Courier New"/>
          <w:sz w:val="17"/>
          <w:szCs w:val="17"/>
        </w:rPr>
        <w:t>android:drawable</w:t>
      </w:r>
      <w:proofErr w:type="spellEnd"/>
      <w:proofErr w:type="gramEnd"/>
      <w:r>
        <w:rPr>
          <w:rFonts w:ascii="Consolas" w:hAnsi="Consolas" w:cs="Courier New"/>
          <w:sz w:val="17"/>
          <w:szCs w:val="17"/>
        </w:rPr>
        <w:t>/</w:t>
      </w:r>
      <w:proofErr w:type="spellStart"/>
      <w:r>
        <w:rPr>
          <w:rFonts w:ascii="Consolas" w:hAnsi="Consolas" w:cs="Courier New"/>
          <w:sz w:val="17"/>
          <w:szCs w:val="17"/>
        </w:rPr>
        <w:t>ic_menu_camera</w:t>
      </w:r>
      <w:proofErr w:type="spellEnd"/>
      <w:r>
        <w:rPr>
          <w:rFonts w:ascii="Consolas" w:hAnsi="Consolas" w:cs="Courier New"/>
          <w:sz w:val="17"/>
          <w:szCs w:val="17"/>
        </w:rPr>
        <w:t>"</w:t>
      </w:r>
    </w:p>
    <w:p w14:paraId="50738D6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_constraintTop_toBottomOf</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tvTitle</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7C04A0F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58A07AA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1F8D23D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tvOr</w:t>
      </w:r>
      <w:proofErr w:type="spellEnd"/>
      <w:r>
        <w:rPr>
          <w:rFonts w:ascii="Consolas" w:hAnsi="Consolas" w:cs="Courier New"/>
          <w:sz w:val="17"/>
          <w:szCs w:val="17"/>
        </w:rPr>
        <w:t>"</w:t>
      </w:r>
    </w:p>
    <w:p w14:paraId="04A5CA0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74421D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3BD42BB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_marginTop</w:t>
      </w:r>
      <w:proofErr w:type="spellEnd"/>
      <w:r>
        <w:rPr>
          <w:rFonts w:ascii="Consolas" w:hAnsi="Consolas" w:cs="Courier New"/>
          <w:color w:val="666600"/>
          <w:sz w:val="17"/>
          <w:szCs w:val="17"/>
        </w:rPr>
        <w:t>=</w:t>
      </w:r>
      <w:r>
        <w:rPr>
          <w:rFonts w:ascii="Consolas" w:hAnsi="Consolas" w:cs="Courier New"/>
          <w:sz w:val="17"/>
          <w:szCs w:val="17"/>
        </w:rPr>
        <w:t>"16dp"</w:t>
      </w:r>
    </w:p>
    <w:p w14:paraId="559F200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"OR"</w:t>
      </w:r>
    </w:p>
    <w:p w14:paraId="549C2D4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android:textStyle</w:t>
      </w:r>
      <w:proofErr w:type="spellEnd"/>
      <w:proofErr w:type="gramEnd"/>
      <w:r>
        <w:rPr>
          <w:rFonts w:ascii="Consolas" w:hAnsi="Consolas" w:cs="Courier New"/>
          <w:color w:val="666600"/>
          <w:sz w:val="17"/>
          <w:szCs w:val="17"/>
        </w:rPr>
        <w:t>=</w:t>
      </w:r>
      <w:r>
        <w:rPr>
          <w:rFonts w:ascii="Consolas" w:hAnsi="Consolas" w:cs="Courier New"/>
          <w:sz w:val="17"/>
          <w:szCs w:val="17"/>
        </w:rPr>
        <w:t>"bold"</w:t>
      </w:r>
    </w:p>
    <w:p w14:paraId="0682690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_constraintEnd_toEndOf</w:t>
      </w:r>
      <w:proofErr w:type="spellEnd"/>
      <w:r>
        <w:rPr>
          <w:rFonts w:ascii="Consolas" w:hAnsi="Consolas" w:cs="Courier New"/>
          <w:color w:val="666600"/>
          <w:sz w:val="17"/>
          <w:szCs w:val="17"/>
        </w:rPr>
        <w:t>=</w:t>
      </w:r>
      <w:r>
        <w:rPr>
          <w:rFonts w:ascii="Consolas" w:hAnsi="Consolas" w:cs="Courier New"/>
          <w:sz w:val="17"/>
          <w:szCs w:val="17"/>
        </w:rPr>
        <w:t>"parent"</w:t>
      </w:r>
    </w:p>
    <w:p w14:paraId="540499D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_constraintStart_toStartOf</w:t>
      </w:r>
      <w:proofErr w:type="spellEnd"/>
      <w:r>
        <w:rPr>
          <w:rFonts w:ascii="Consolas" w:hAnsi="Consolas" w:cs="Courier New"/>
          <w:color w:val="666600"/>
          <w:sz w:val="17"/>
          <w:szCs w:val="17"/>
        </w:rPr>
        <w:t>=</w:t>
      </w:r>
      <w:r>
        <w:rPr>
          <w:rFonts w:ascii="Consolas" w:hAnsi="Consolas" w:cs="Courier New"/>
          <w:sz w:val="17"/>
          <w:szCs w:val="17"/>
        </w:rPr>
        <w:t>"parent"</w:t>
      </w:r>
    </w:p>
    <w:p w14:paraId="4F8DEA6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_constraintTop_toBottomOf</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btnCaptureMood</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126728F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1A9B95F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5DD5502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tvSelectMood</w:t>
      </w:r>
      <w:proofErr w:type="spellEnd"/>
      <w:r>
        <w:rPr>
          <w:rFonts w:ascii="Consolas" w:hAnsi="Consolas" w:cs="Courier New"/>
          <w:sz w:val="17"/>
          <w:szCs w:val="17"/>
        </w:rPr>
        <w:t>"</w:t>
      </w:r>
    </w:p>
    <w:p w14:paraId="5B714BE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2478AA7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442F714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_marginTop</w:t>
      </w:r>
      <w:proofErr w:type="spellEnd"/>
      <w:r>
        <w:rPr>
          <w:rFonts w:ascii="Consolas" w:hAnsi="Consolas" w:cs="Courier New"/>
          <w:color w:val="666600"/>
          <w:sz w:val="17"/>
          <w:szCs w:val="17"/>
        </w:rPr>
        <w:t>=</w:t>
      </w:r>
      <w:r>
        <w:rPr>
          <w:rFonts w:ascii="Consolas" w:hAnsi="Consolas" w:cs="Courier New"/>
          <w:sz w:val="17"/>
          <w:szCs w:val="17"/>
        </w:rPr>
        <w:t>"16dp"</w:t>
      </w:r>
    </w:p>
    <w:p w14:paraId="6B190AB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"Select Your Mood"</w:t>
      </w:r>
    </w:p>
    <w:p w14:paraId="3ABD774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"18sp"</w:t>
      </w:r>
    </w:p>
    <w:p w14:paraId="1195ECC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_constraintEnd_toEndOf</w:t>
      </w:r>
      <w:proofErr w:type="spellEnd"/>
      <w:r>
        <w:rPr>
          <w:rFonts w:ascii="Consolas" w:hAnsi="Consolas" w:cs="Courier New"/>
          <w:color w:val="666600"/>
          <w:sz w:val="17"/>
          <w:szCs w:val="17"/>
        </w:rPr>
        <w:t>=</w:t>
      </w:r>
      <w:r>
        <w:rPr>
          <w:rFonts w:ascii="Consolas" w:hAnsi="Consolas" w:cs="Courier New"/>
          <w:sz w:val="17"/>
          <w:szCs w:val="17"/>
        </w:rPr>
        <w:t>"parent"</w:t>
      </w:r>
    </w:p>
    <w:p w14:paraId="3FA9968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_constraintStart_toStartOf</w:t>
      </w:r>
      <w:proofErr w:type="spellEnd"/>
      <w:r>
        <w:rPr>
          <w:rFonts w:ascii="Consolas" w:hAnsi="Consolas" w:cs="Courier New"/>
          <w:color w:val="666600"/>
          <w:sz w:val="17"/>
          <w:szCs w:val="17"/>
        </w:rPr>
        <w:t>=</w:t>
      </w:r>
      <w:r>
        <w:rPr>
          <w:rFonts w:ascii="Consolas" w:hAnsi="Consolas" w:cs="Courier New"/>
          <w:sz w:val="17"/>
          <w:szCs w:val="17"/>
        </w:rPr>
        <w:t>"parent"</w:t>
      </w:r>
    </w:p>
    <w:p w14:paraId="680001F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_constraintTop_toBottomOf</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tvOr</w:t>
      </w:r>
      <w:proofErr w:type="spellEnd"/>
      <w:r>
        <w:rPr>
          <w:rFonts w:ascii="Consolas" w:hAnsi="Consolas" w:cs="Courier New"/>
          <w:sz w:val="17"/>
          <w:szCs w:val="17"/>
        </w:rPr>
        <w:t>"</w:t>
      </w:r>
      <w:r>
        <w:rPr>
          <w:rFonts w:ascii="Consolas" w:hAnsi="Consolas" w:cs="Courier New"/>
          <w:color w:val="000000"/>
          <w:sz w:val="17"/>
          <w:szCs w:val="17"/>
        </w:rPr>
        <w:t xml:space="preserve"> </w:t>
      </w:r>
      <w:r>
        <w:rPr>
          <w:rFonts w:ascii="Consolas" w:hAnsi="Consolas" w:cs="Courier New"/>
          <w:sz w:val="17"/>
          <w:szCs w:val="17"/>
        </w:rPr>
        <w:t>/&gt;</w:t>
      </w:r>
    </w:p>
    <w:p w14:paraId="635873E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5362C1C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GridLayout</w:t>
      </w:r>
      <w:proofErr w:type="spellEnd"/>
    </w:p>
    <w:p w14:paraId="0EB0C1D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moodGrid</w:t>
      </w:r>
      <w:proofErr w:type="spellEnd"/>
      <w:r>
        <w:rPr>
          <w:rFonts w:ascii="Consolas" w:hAnsi="Consolas" w:cs="Courier New"/>
          <w:sz w:val="17"/>
          <w:szCs w:val="17"/>
        </w:rPr>
        <w:t>"</w:t>
      </w:r>
    </w:p>
    <w:p w14:paraId="2E0A1B9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54D0732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BDF559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_marginTop</w:t>
      </w:r>
      <w:proofErr w:type="spellEnd"/>
      <w:r>
        <w:rPr>
          <w:rFonts w:ascii="Consolas" w:hAnsi="Consolas" w:cs="Courier New"/>
          <w:color w:val="666600"/>
          <w:sz w:val="17"/>
          <w:szCs w:val="17"/>
        </w:rPr>
        <w:t>=</w:t>
      </w:r>
      <w:r>
        <w:rPr>
          <w:rFonts w:ascii="Consolas" w:hAnsi="Consolas" w:cs="Courier New"/>
          <w:sz w:val="17"/>
          <w:szCs w:val="17"/>
        </w:rPr>
        <w:t>"16dp"</w:t>
      </w:r>
    </w:p>
    <w:p w14:paraId="21E396A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android:columnCount</w:t>
      </w:r>
      <w:proofErr w:type="spellEnd"/>
      <w:proofErr w:type="gramEnd"/>
      <w:r>
        <w:rPr>
          <w:rFonts w:ascii="Consolas" w:hAnsi="Consolas" w:cs="Courier New"/>
          <w:color w:val="666600"/>
          <w:sz w:val="17"/>
          <w:szCs w:val="17"/>
        </w:rPr>
        <w:t>=</w:t>
      </w:r>
      <w:r>
        <w:rPr>
          <w:rFonts w:ascii="Consolas" w:hAnsi="Consolas" w:cs="Courier New"/>
          <w:sz w:val="17"/>
          <w:szCs w:val="17"/>
        </w:rPr>
        <w:t>"2"</w:t>
      </w:r>
    </w:p>
    <w:p w14:paraId="3317C78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app:layout</w:t>
      </w:r>
      <w:proofErr w:type="gramEnd"/>
      <w:r>
        <w:rPr>
          <w:rFonts w:ascii="Consolas" w:hAnsi="Consolas" w:cs="Courier New"/>
          <w:sz w:val="17"/>
          <w:szCs w:val="17"/>
        </w:rPr>
        <w:t>_constraintTop_toBottomOf</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tvSelectMood</w:t>
      </w:r>
      <w:proofErr w:type="spellEnd"/>
      <w:r>
        <w:rPr>
          <w:rFonts w:ascii="Consolas" w:hAnsi="Consolas" w:cs="Courier New"/>
          <w:sz w:val="17"/>
          <w:szCs w:val="17"/>
        </w:rPr>
        <w:t>"&gt;</w:t>
      </w:r>
    </w:p>
    <w:p w14:paraId="324F7D9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w:t>
      </w:r>
    </w:p>
    <w:p w14:paraId="2E91A5A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p>
    <w:p w14:paraId="248CE06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cardHappy</w:t>
      </w:r>
      <w:proofErr w:type="spellEnd"/>
      <w:r>
        <w:rPr>
          <w:rFonts w:ascii="Consolas" w:hAnsi="Consolas" w:cs="Courier New"/>
          <w:sz w:val="17"/>
          <w:szCs w:val="17"/>
        </w:rPr>
        <w:t>"</w:t>
      </w:r>
    </w:p>
    <w:p w14:paraId="4B8A402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sz w:val="17"/>
          <w:szCs w:val="17"/>
        </w:rPr>
        <w:t>style</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6666"/>
          <w:sz w:val="17"/>
          <w:szCs w:val="17"/>
        </w:rPr>
        <w:t>@style</w:t>
      </w:r>
      <w:r>
        <w:rPr>
          <w:rFonts w:ascii="Consolas" w:hAnsi="Consolas" w:cs="Courier New"/>
          <w:color w:val="666600"/>
          <w:sz w:val="17"/>
          <w:szCs w:val="17"/>
        </w:rPr>
        <w:t>/</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660066"/>
          <w:sz w:val="17"/>
          <w:szCs w:val="17"/>
        </w:rPr>
        <w:t>Material3</w:t>
      </w:r>
      <w:r>
        <w:rPr>
          <w:rFonts w:ascii="Consolas" w:hAnsi="Consolas" w:cs="Courier New"/>
          <w:color w:val="666600"/>
          <w:sz w:val="17"/>
          <w:szCs w:val="17"/>
        </w:rPr>
        <w:t>.</w:t>
      </w:r>
      <w:r>
        <w:rPr>
          <w:rFonts w:ascii="Consolas" w:hAnsi="Consolas" w:cs="Courier New"/>
          <w:color w:val="660066"/>
          <w:sz w:val="17"/>
          <w:szCs w:val="17"/>
        </w:rPr>
        <w:t>CardView</w:t>
      </w:r>
      <w:r>
        <w:rPr>
          <w:rFonts w:ascii="Consolas" w:hAnsi="Consolas" w:cs="Courier New"/>
          <w:color w:val="666600"/>
          <w:sz w:val="17"/>
          <w:szCs w:val="17"/>
        </w:rPr>
        <w:t>.</w:t>
      </w:r>
      <w:r>
        <w:rPr>
          <w:rFonts w:ascii="Consolas" w:hAnsi="Consolas" w:cs="Courier New"/>
          <w:color w:val="660066"/>
          <w:sz w:val="17"/>
          <w:szCs w:val="17"/>
        </w:rPr>
        <w:t>Elevated</w:t>
      </w:r>
      <w:r>
        <w:rPr>
          <w:rFonts w:ascii="Consolas" w:hAnsi="Consolas" w:cs="Courier New"/>
          <w:sz w:val="17"/>
          <w:szCs w:val="17"/>
        </w:rPr>
        <w:t>"</w:t>
      </w:r>
    </w:p>
    <w:p w14:paraId="11CC563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"0dp"</w:t>
      </w:r>
    </w:p>
    <w:p w14:paraId="67133B7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67DE124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_columnWeight</w:t>
      </w:r>
      <w:proofErr w:type="spellEnd"/>
      <w:r>
        <w:rPr>
          <w:rFonts w:ascii="Consolas" w:hAnsi="Consolas" w:cs="Courier New"/>
          <w:color w:val="666600"/>
          <w:sz w:val="17"/>
          <w:szCs w:val="17"/>
        </w:rPr>
        <w:t>=</w:t>
      </w:r>
      <w:r>
        <w:rPr>
          <w:rFonts w:ascii="Consolas" w:hAnsi="Consolas" w:cs="Courier New"/>
          <w:sz w:val="17"/>
          <w:szCs w:val="17"/>
        </w:rPr>
        <w:t>"1"</w:t>
      </w:r>
    </w:p>
    <w:p w14:paraId="4D6F64B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w:t>
      </w:r>
      <w:proofErr w:type="spellEnd"/>
      <w:r>
        <w:rPr>
          <w:rFonts w:ascii="Consolas" w:hAnsi="Consolas" w:cs="Courier New"/>
          <w:color w:val="666600"/>
          <w:sz w:val="17"/>
          <w:szCs w:val="17"/>
        </w:rPr>
        <w:t>=</w:t>
      </w:r>
      <w:r>
        <w:rPr>
          <w:rFonts w:ascii="Consolas" w:hAnsi="Consolas" w:cs="Courier New"/>
          <w:sz w:val="17"/>
          <w:szCs w:val="17"/>
        </w:rPr>
        <w:t>"8dp"</w:t>
      </w:r>
    </w:p>
    <w:p w14:paraId="45787CA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lastRenderedPageBreak/>
        <w:t xml:space="preserve"> 68.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android:clickable</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3A53E6C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android:focusable</w:t>
      </w:r>
      <w:proofErr w:type="spellEnd"/>
      <w:proofErr w:type="gramEnd"/>
      <w:r>
        <w:rPr>
          <w:rFonts w:ascii="Consolas" w:hAnsi="Consolas" w:cs="Courier New"/>
          <w:color w:val="666600"/>
          <w:sz w:val="17"/>
          <w:szCs w:val="17"/>
        </w:rPr>
        <w:t>=</w:t>
      </w:r>
      <w:r>
        <w:rPr>
          <w:rFonts w:ascii="Consolas" w:hAnsi="Consolas" w:cs="Courier New"/>
          <w:sz w:val="17"/>
          <w:szCs w:val="17"/>
        </w:rPr>
        <w:t>"true"&gt;</w:t>
      </w:r>
    </w:p>
    <w:p w14:paraId="3FC8D8F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1737C3C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515DCF6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16E9974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1A5D4CD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android:gravity</w:t>
      </w:r>
      <w:proofErr w:type="spellEnd"/>
      <w:proofErr w:type="gramEnd"/>
      <w:r>
        <w:rPr>
          <w:rFonts w:ascii="Consolas" w:hAnsi="Consolas" w:cs="Courier New"/>
          <w:color w:val="666600"/>
          <w:sz w:val="17"/>
          <w:szCs w:val="17"/>
        </w:rPr>
        <w:t>=</w:t>
      </w:r>
      <w:r>
        <w:rPr>
          <w:rFonts w:ascii="Consolas" w:hAnsi="Consolas" w:cs="Courier New"/>
          <w:sz w:val="17"/>
          <w:szCs w:val="17"/>
        </w:rPr>
        <w:t>"center"</w:t>
      </w:r>
    </w:p>
    <w:p w14:paraId="085AC4D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android:padding</w:t>
      </w:r>
      <w:proofErr w:type="spellEnd"/>
      <w:proofErr w:type="gramEnd"/>
      <w:r>
        <w:rPr>
          <w:rFonts w:ascii="Consolas" w:hAnsi="Consolas" w:cs="Courier New"/>
          <w:color w:val="666600"/>
          <w:sz w:val="17"/>
          <w:szCs w:val="17"/>
        </w:rPr>
        <w:t>=</w:t>
      </w:r>
      <w:r>
        <w:rPr>
          <w:rFonts w:ascii="Consolas" w:hAnsi="Consolas" w:cs="Courier New"/>
          <w:sz w:val="17"/>
          <w:szCs w:val="17"/>
        </w:rPr>
        <w:t>"16dp"</w:t>
      </w:r>
    </w:p>
    <w:p w14:paraId="1D3DCD3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 xml:space="preserve">"Happy </w:t>
      </w:r>
      <w:r>
        <w:rPr>
          <w:rFonts w:ascii="Segoe UI Emoji" w:hAnsi="Segoe UI Emoji" w:cs="Segoe UI Emoji"/>
          <w:sz w:val="17"/>
          <w:szCs w:val="17"/>
        </w:rPr>
        <w:t>😊</w:t>
      </w:r>
      <w:r>
        <w:rPr>
          <w:rFonts w:ascii="Consolas" w:hAnsi="Consolas" w:cs="Courier New"/>
          <w:sz w:val="17"/>
          <w:szCs w:val="17"/>
        </w:rPr>
        <w:t>"</w:t>
      </w:r>
    </w:p>
    <w:p w14:paraId="66F756E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"16sp"</w:t>
      </w:r>
      <w:r>
        <w:rPr>
          <w:rFonts w:ascii="Consolas" w:hAnsi="Consolas" w:cs="Courier New"/>
          <w:color w:val="000000"/>
          <w:sz w:val="17"/>
          <w:szCs w:val="17"/>
        </w:rPr>
        <w:t xml:space="preserve"> </w:t>
      </w:r>
      <w:r>
        <w:rPr>
          <w:rFonts w:ascii="Consolas" w:hAnsi="Consolas" w:cs="Courier New"/>
          <w:sz w:val="17"/>
          <w:szCs w:val="17"/>
        </w:rPr>
        <w:t>/&gt;</w:t>
      </w:r>
    </w:p>
    <w:p w14:paraId="39CEC40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r>
        <w:rPr>
          <w:rFonts w:ascii="Consolas" w:hAnsi="Consolas" w:cs="Courier New"/>
          <w:sz w:val="17"/>
          <w:szCs w:val="17"/>
        </w:rPr>
        <w:t>&gt;</w:t>
      </w:r>
    </w:p>
    <w:p w14:paraId="4C42F2A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3F6477D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p>
    <w:p w14:paraId="0C5563C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cardSad</w:t>
      </w:r>
      <w:proofErr w:type="spellEnd"/>
      <w:r>
        <w:rPr>
          <w:rFonts w:ascii="Consolas" w:hAnsi="Consolas" w:cs="Courier New"/>
          <w:sz w:val="17"/>
          <w:szCs w:val="17"/>
        </w:rPr>
        <w:t>"</w:t>
      </w:r>
    </w:p>
    <w:p w14:paraId="42E1440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sz w:val="17"/>
          <w:szCs w:val="17"/>
        </w:rPr>
        <w:t>style</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6666"/>
          <w:sz w:val="17"/>
          <w:szCs w:val="17"/>
        </w:rPr>
        <w:t>@style</w:t>
      </w:r>
      <w:r>
        <w:rPr>
          <w:rFonts w:ascii="Consolas" w:hAnsi="Consolas" w:cs="Courier New"/>
          <w:color w:val="666600"/>
          <w:sz w:val="17"/>
          <w:szCs w:val="17"/>
        </w:rPr>
        <w:t>/</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660066"/>
          <w:sz w:val="17"/>
          <w:szCs w:val="17"/>
        </w:rPr>
        <w:t>Material3</w:t>
      </w:r>
      <w:r>
        <w:rPr>
          <w:rFonts w:ascii="Consolas" w:hAnsi="Consolas" w:cs="Courier New"/>
          <w:color w:val="666600"/>
          <w:sz w:val="17"/>
          <w:szCs w:val="17"/>
        </w:rPr>
        <w:t>.</w:t>
      </w:r>
      <w:r>
        <w:rPr>
          <w:rFonts w:ascii="Consolas" w:hAnsi="Consolas" w:cs="Courier New"/>
          <w:color w:val="660066"/>
          <w:sz w:val="17"/>
          <w:szCs w:val="17"/>
        </w:rPr>
        <w:t>CardView</w:t>
      </w:r>
      <w:r>
        <w:rPr>
          <w:rFonts w:ascii="Consolas" w:hAnsi="Consolas" w:cs="Courier New"/>
          <w:color w:val="666600"/>
          <w:sz w:val="17"/>
          <w:szCs w:val="17"/>
        </w:rPr>
        <w:t>.</w:t>
      </w:r>
      <w:r>
        <w:rPr>
          <w:rFonts w:ascii="Consolas" w:hAnsi="Consolas" w:cs="Courier New"/>
          <w:color w:val="660066"/>
          <w:sz w:val="17"/>
          <w:szCs w:val="17"/>
        </w:rPr>
        <w:t>Elevated</w:t>
      </w:r>
      <w:r>
        <w:rPr>
          <w:rFonts w:ascii="Consolas" w:hAnsi="Consolas" w:cs="Courier New"/>
          <w:sz w:val="17"/>
          <w:szCs w:val="17"/>
        </w:rPr>
        <w:t>"</w:t>
      </w:r>
    </w:p>
    <w:p w14:paraId="56FC652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"0dp"</w:t>
      </w:r>
    </w:p>
    <w:p w14:paraId="2BC0D55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1FC469F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_columnWeight</w:t>
      </w:r>
      <w:proofErr w:type="spellEnd"/>
      <w:r>
        <w:rPr>
          <w:rFonts w:ascii="Consolas" w:hAnsi="Consolas" w:cs="Courier New"/>
          <w:color w:val="666600"/>
          <w:sz w:val="17"/>
          <w:szCs w:val="17"/>
        </w:rPr>
        <w:t>=</w:t>
      </w:r>
      <w:r>
        <w:rPr>
          <w:rFonts w:ascii="Consolas" w:hAnsi="Consolas" w:cs="Courier New"/>
          <w:sz w:val="17"/>
          <w:szCs w:val="17"/>
        </w:rPr>
        <w:t>"1"</w:t>
      </w:r>
    </w:p>
    <w:p w14:paraId="4D21943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w:t>
      </w:r>
      <w:proofErr w:type="spellEnd"/>
      <w:r>
        <w:rPr>
          <w:rFonts w:ascii="Consolas" w:hAnsi="Consolas" w:cs="Courier New"/>
          <w:color w:val="666600"/>
          <w:sz w:val="17"/>
          <w:szCs w:val="17"/>
        </w:rPr>
        <w:t>=</w:t>
      </w:r>
      <w:r>
        <w:rPr>
          <w:rFonts w:ascii="Consolas" w:hAnsi="Consolas" w:cs="Courier New"/>
          <w:sz w:val="17"/>
          <w:szCs w:val="17"/>
        </w:rPr>
        <w:t>"8dp"</w:t>
      </w:r>
    </w:p>
    <w:p w14:paraId="1C3F4B3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android:clickable</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4335128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android:focusable</w:t>
      </w:r>
      <w:proofErr w:type="spellEnd"/>
      <w:proofErr w:type="gramEnd"/>
      <w:r>
        <w:rPr>
          <w:rFonts w:ascii="Consolas" w:hAnsi="Consolas" w:cs="Courier New"/>
          <w:color w:val="666600"/>
          <w:sz w:val="17"/>
          <w:szCs w:val="17"/>
        </w:rPr>
        <w:t>=</w:t>
      </w:r>
      <w:r>
        <w:rPr>
          <w:rFonts w:ascii="Consolas" w:hAnsi="Consolas" w:cs="Courier New"/>
          <w:sz w:val="17"/>
          <w:szCs w:val="17"/>
        </w:rPr>
        <w:t>"true"&gt;</w:t>
      </w:r>
    </w:p>
    <w:p w14:paraId="6615DDC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6FE9EF5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7C9094F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51B0451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7256559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android:gravity</w:t>
      </w:r>
      <w:proofErr w:type="spellEnd"/>
      <w:proofErr w:type="gramEnd"/>
      <w:r>
        <w:rPr>
          <w:rFonts w:ascii="Consolas" w:hAnsi="Consolas" w:cs="Courier New"/>
          <w:color w:val="666600"/>
          <w:sz w:val="17"/>
          <w:szCs w:val="17"/>
        </w:rPr>
        <w:t>=</w:t>
      </w:r>
      <w:r>
        <w:rPr>
          <w:rFonts w:ascii="Consolas" w:hAnsi="Consolas" w:cs="Courier New"/>
          <w:sz w:val="17"/>
          <w:szCs w:val="17"/>
        </w:rPr>
        <w:t>"center"</w:t>
      </w:r>
    </w:p>
    <w:p w14:paraId="751E9FC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android:padding</w:t>
      </w:r>
      <w:proofErr w:type="spellEnd"/>
      <w:proofErr w:type="gramEnd"/>
      <w:r>
        <w:rPr>
          <w:rFonts w:ascii="Consolas" w:hAnsi="Consolas" w:cs="Courier New"/>
          <w:color w:val="666600"/>
          <w:sz w:val="17"/>
          <w:szCs w:val="17"/>
        </w:rPr>
        <w:t>=</w:t>
      </w:r>
      <w:r>
        <w:rPr>
          <w:rFonts w:ascii="Consolas" w:hAnsi="Consolas" w:cs="Courier New"/>
          <w:sz w:val="17"/>
          <w:szCs w:val="17"/>
        </w:rPr>
        <w:t>"16dp"</w:t>
      </w:r>
    </w:p>
    <w:p w14:paraId="32E577C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 xml:space="preserve">"Sad </w:t>
      </w:r>
      <w:r>
        <w:rPr>
          <w:rFonts w:ascii="Segoe UI Emoji" w:hAnsi="Segoe UI Emoji" w:cs="Segoe UI Emoji"/>
          <w:sz w:val="17"/>
          <w:szCs w:val="17"/>
        </w:rPr>
        <w:t>😢</w:t>
      </w:r>
      <w:r>
        <w:rPr>
          <w:rFonts w:ascii="Consolas" w:hAnsi="Consolas" w:cs="Courier New"/>
          <w:sz w:val="17"/>
          <w:szCs w:val="17"/>
        </w:rPr>
        <w:t>"</w:t>
      </w:r>
    </w:p>
    <w:p w14:paraId="2830F45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"16sp"</w:t>
      </w:r>
      <w:r>
        <w:rPr>
          <w:rFonts w:ascii="Consolas" w:hAnsi="Consolas" w:cs="Courier New"/>
          <w:color w:val="000000"/>
          <w:sz w:val="17"/>
          <w:szCs w:val="17"/>
        </w:rPr>
        <w:t xml:space="preserve"> </w:t>
      </w:r>
      <w:r>
        <w:rPr>
          <w:rFonts w:ascii="Consolas" w:hAnsi="Consolas" w:cs="Courier New"/>
          <w:sz w:val="17"/>
          <w:szCs w:val="17"/>
        </w:rPr>
        <w:t>/&gt;</w:t>
      </w:r>
    </w:p>
    <w:p w14:paraId="7919BE4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r>
        <w:rPr>
          <w:rFonts w:ascii="Consolas" w:hAnsi="Consolas" w:cs="Courier New"/>
          <w:sz w:val="17"/>
          <w:szCs w:val="17"/>
        </w:rPr>
        <w:t>&gt;</w:t>
      </w:r>
    </w:p>
    <w:p w14:paraId="6BA4ED5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3131730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p>
    <w:p w14:paraId="5116A05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cardAngry</w:t>
      </w:r>
      <w:proofErr w:type="spellEnd"/>
      <w:r>
        <w:rPr>
          <w:rFonts w:ascii="Consolas" w:hAnsi="Consolas" w:cs="Courier New"/>
          <w:sz w:val="17"/>
          <w:szCs w:val="17"/>
        </w:rPr>
        <w:t>"</w:t>
      </w:r>
    </w:p>
    <w:p w14:paraId="6C1230C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sz w:val="17"/>
          <w:szCs w:val="17"/>
        </w:rPr>
        <w:t>style</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6666"/>
          <w:sz w:val="17"/>
          <w:szCs w:val="17"/>
        </w:rPr>
        <w:t>@style</w:t>
      </w:r>
      <w:r>
        <w:rPr>
          <w:rFonts w:ascii="Consolas" w:hAnsi="Consolas" w:cs="Courier New"/>
          <w:color w:val="666600"/>
          <w:sz w:val="17"/>
          <w:szCs w:val="17"/>
        </w:rPr>
        <w:t>/</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660066"/>
          <w:sz w:val="17"/>
          <w:szCs w:val="17"/>
        </w:rPr>
        <w:t>Material3</w:t>
      </w:r>
      <w:r>
        <w:rPr>
          <w:rFonts w:ascii="Consolas" w:hAnsi="Consolas" w:cs="Courier New"/>
          <w:color w:val="666600"/>
          <w:sz w:val="17"/>
          <w:szCs w:val="17"/>
        </w:rPr>
        <w:t>.</w:t>
      </w:r>
      <w:r>
        <w:rPr>
          <w:rFonts w:ascii="Consolas" w:hAnsi="Consolas" w:cs="Courier New"/>
          <w:color w:val="660066"/>
          <w:sz w:val="17"/>
          <w:szCs w:val="17"/>
        </w:rPr>
        <w:t>CardView</w:t>
      </w:r>
      <w:r>
        <w:rPr>
          <w:rFonts w:ascii="Consolas" w:hAnsi="Consolas" w:cs="Courier New"/>
          <w:color w:val="666600"/>
          <w:sz w:val="17"/>
          <w:szCs w:val="17"/>
        </w:rPr>
        <w:t>.</w:t>
      </w:r>
      <w:r>
        <w:rPr>
          <w:rFonts w:ascii="Consolas" w:hAnsi="Consolas" w:cs="Courier New"/>
          <w:color w:val="660066"/>
          <w:sz w:val="17"/>
          <w:szCs w:val="17"/>
        </w:rPr>
        <w:t>Elevated</w:t>
      </w:r>
      <w:r>
        <w:rPr>
          <w:rFonts w:ascii="Consolas" w:hAnsi="Consolas" w:cs="Courier New"/>
          <w:sz w:val="17"/>
          <w:szCs w:val="17"/>
        </w:rPr>
        <w:t>"</w:t>
      </w:r>
    </w:p>
    <w:p w14:paraId="10E60FD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"0dp"</w:t>
      </w:r>
    </w:p>
    <w:p w14:paraId="64FAAB4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7F8AC75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_columnWeight</w:t>
      </w:r>
      <w:proofErr w:type="spellEnd"/>
      <w:r>
        <w:rPr>
          <w:rFonts w:ascii="Consolas" w:hAnsi="Consolas" w:cs="Courier New"/>
          <w:color w:val="666600"/>
          <w:sz w:val="17"/>
          <w:szCs w:val="17"/>
        </w:rPr>
        <w:t>=</w:t>
      </w:r>
      <w:r>
        <w:rPr>
          <w:rFonts w:ascii="Consolas" w:hAnsi="Consolas" w:cs="Courier New"/>
          <w:sz w:val="17"/>
          <w:szCs w:val="17"/>
        </w:rPr>
        <w:t>"1"</w:t>
      </w:r>
    </w:p>
    <w:p w14:paraId="0A0F60E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w:t>
      </w:r>
      <w:proofErr w:type="spellEnd"/>
      <w:r>
        <w:rPr>
          <w:rFonts w:ascii="Consolas" w:hAnsi="Consolas" w:cs="Courier New"/>
          <w:color w:val="666600"/>
          <w:sz w:val="17"/>
          <w:szCs w:val="17"/>
        </w:rPr>
        <w:t>=</w:t>
      </w:r>
      <w:r>
        <w:rPr>
          <w:rFonts w:ascii="Consolas" w:hAnsi="Consolas" w:cs="Courier New"/>
          <w:sz w:val="17"/>
          <w:szCs w:val="17"/>
        </w:rPr>
        <w:t>"8dp"</w:t>
      </w:r>
    </w:p>
    <w:p w14:paraId="0B054C3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android:clickable</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6549D31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android:focusable</w:t>
      </w:r>
      <w:proofErr w:type="spellEnd"/>
      <w:proofErr w:type="gramEnd"/>
      <w:r>
        <w:rPr>
          <w:rFonts w:ascii="Consolas" w:hAnsi="Consolas" w:cs="Courier New"/>
          <w:color w:val="666600"/>
          <w:sz w:val="17"/>
          <w:szCs w:val="17"/>
        </w:rPr>
        <w:t>=</w:t>
      </w:r>
      <w:r>
        <w:rPr>
          <w:rFonts w:ascii="Consolas" w:hAnsi="Consolas" w:cs="Courier New"/>
          <w:sz w:val="17"/>
          <w:szCs w:val="17"/>
        </w:rPr>
        <w:t>"true"&gt;</w:t>
      </w:r>
    </w:p>
    <w:p w14:paraId="5C32FB0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2AD5432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527E734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58186C0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3BF4A26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android:gravity</w:t>
      </w:r>
      <w:proofErr w:type="spellEnd"/>
      <w:proofErr w:type="gramEnd"/>
      <w:r>
        <w:rPr>
          <w:rFonts w:ascii="Consolas" w:hAnsi="Consolas" w:cs="Courier New"/>
          <w:color w:val="666600"/>
          <w:sz w:val="17"/>
          <w:szCs w:val="17"/>
        </w:rPr>
        <w:t>=</w:t>
      </w:r>
      <w:r>
        <w:rPr>
          <w:rFonts w:ascii="Consolas" w:hAnsi="Consolas" w:cs="Courier New"/>
          <w:sz w:val="17"/>
          <w:szCs w:val="17"/>
        </w:rPr>
        <w:t>"center"</w:t>
      </w:r>
    </w:p>
    <w:p w14:paraId="3307382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android:padding</w:t>
      </w:r>
      <w:proofErr w:type="spellEnd"/>
      <w:proofErr w:type="gramEnd"/>
      <w:r>
        <w:rPr>
          <w:rFonts w:ascii="Consolas" w:hAnsi="Consolas" w:cs="Courier New"/>
          <w:color w:val="666600"/>
          <w:sz w:val="17"/>
          <w:szCs w:val="17"/>
        </w:rPr>
        <w:t>=</w:t>
      </w:r>
      <w:r>
        <w:rPr>
          <w:rFonts w:ascii="Consolas" w:hAnsi="Consolas" w:cs="Courier New"/>
          <w:sz w:val="17"/>
          <w:szCs w:val="17"/>
        </w:rPr>
        <w:t>"16dp"</w:t>
      </w:r>
    </w:p>
    <w:p w14:paraId="3702689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 xml:space="preserve">"Angry </w:t>
      </w:r>
      <w:r>
        <w:rPr>
          <w:rFonts w:ascii="Segoe UI Emoji" w:hAnsi="Segoe UI Emoji" w:cs="Segoe UI Emoji"/>
          <w:sz w:val="17"/>
          <w:szCs w:val="17"/>
        </w:rPr>
        <w:t>😠</w:t>
      </w:r>
      <w:r>
        <w:rPr>
          <w:rFonts w:ascii="Consolas" w:hAnsi="Consolas" w:cs="Courier New"/>
          <w:sz w:val="17"/>
          <w:szCs w:val="17"/>
        </w:rPr>
        <w:t>"</w:t>
      </w:r>
    </w:p>
    <w:p w14:paraId="72725D3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"16sp"</w:t>
      </w:r>
      <w:r>
        <w:rPr>
          <w:rFonts w:ascii="Consolas" w:hAnsi="Consolas" w:cs="Courier New"/>
          <w:color w:val="000000"/>
          <w:sz w:val="17"/>
          <w:szCs w:val="17"/>
        </w:rPr>
        <w:t xml:space="preserve"> </w:t>
      </w:r>
      <w:r>
        <w:rPr>
          <w:rFonts w:ascii="Consolas" w:hAnsi="Consolas" w:cs="Courier New"/>
          <w:sz w:val="17"/>
          <w:szCs w:val="17"/>
        </w:rPr>
        <w:t>/&gt;</w:t>
      </w:r>
    </w:p>
    <w:p w14:paraId="286DE47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r>
        <w:rPr>
          <w:rFonts w:ascii="Consolas" w:hAnsi="Consolas" w:cs="Courier New"/>
          <w:sz w:val="17"/>
          <w:szCs w:val="17"/>
        </w:rPr>
        <w:t>&gt;</w:t>
      </w:r>
    </w:p>
    <w:p w14:paraId="1AE25D9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w:t>
      </w:r>
    </w:p>
    <w:p w14:paraId="792DDBD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p>
    <w:p w14:paraId="6F58EEA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cardChill</w:t>
      </w:r>
      <w:proofErr w:type="spellEnd"/>
      <w:r>
        <w:rPr>
          <w:rFonts w:ascii="Consolas" w:hAnsi="Consolas" w:cs="Courier New"/>
          <w:sz w:val="17"/>
          <w:szCs w:val="17"/>
        </w:rPr>
        <w:t>"</w:t>
      </w:r>
    </w:p>
    <w:p w14:paraId="41C935A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sz w:val="17"/>
          <w:szCs w:val="17"/>
        </w:rPr>
        <w:t>style</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6666"/>
          <w:sz w:val="17"/>
          <w:szCs w:val="17"/>
        </w:rPr>
        <w:t>@style</w:t>
      </w:r>
      <w:r>
        <w:rPr>
          <w:rFonts w:ascii="Consolas" w:hAnsi="Consolas" w:cs="Courier New"/>
          <w:color w:val="666600"/>
          <w:sz w:val="17"/>
          <w:szCs w:val="17"/>
        </w:rPr>
        <w:t>/</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660066"/>
          <w:sz w:val="17"/>
          <w:szCs w:val="17"/>
        </w:rPr>
        <w:t>Material3</w:t>
      </w:r>
      <w:r>
        <w:rPr>
          <w:rFonts w:ascii="Consolas" w:hAnsi="Consolas" w:cs="Courier New"/>
          <w:color w:val="666600"/>
          <w:sz w:val="17"/>
          <w:szCs w:val="17"/>
        </w:rPr>
        <w:t>.</w:t>
      </w:r>
      <w:r>
        <w:rPr>
          <w:rFonts w:ascii="Consolas" w:hAnsi="Consolas" w:cs="Courier New"/>
          <w:color w:val="660066"/>
          <w:sz w:val="17"/>
          <w:szCs w:val="17"/>
        </w:rPr>
        <w:t>CardView</w:t>
      </w:r>
      <w:r>
        <w:rPr>
          <w:rFonts w:ascii="Consolas" w:hAnsi="Consolas" w:cs="Courier New"/>
          <w:color w:val="666600"/>
          <w:sz w:val="17"/>
          <w:szCs w:val="17"/>
        </w:rPr>
        <w:t>.</w:t>
      </w:r>
      <w:r>
        <w:rPr>
          <w:rFonts w:ascii="Consolas" w:hAnsi="Consolas" w:cs="Courier New"/>
          <w:color w:val="660066"/>
          <w:sz w:val="17"/>
          <w:szCs w:val="17"/>
        </w:rPr>
        <w:t>Elevated</w:t>
      </w:r>
      <w:r>
        <w:rPr>
          <w:rFonts w:ascii="Consolas" w:hAnsi="Consolas" w:cs="Courier New"/>
          <w:sz w:val="17"/>
          <w:szCs w:val="17"/>
        </w:rPr>
        <w:t>"</w:t>
      </w:r>
    </w:p>
    <w:p w14:paraId="5F1BC9D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"0dp"</w:t>
      </w:r>
    </w:p>
    <w:p w14:paraId="481B213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53D5E1D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_columnWeight</w:t>
      </w:r>
      <w:proofErr w:type="spellEnd"/>
      <w:r>
        <w:rPr>
          <w:rFonts w:ascii="Consolas" w:hAnsi="Consolas" w:cs="Courier New"/>
          <w:color w:val="666600"/>
          <w:sz w:val="17"/>
          <w:szCs w:val="17"/>
        </w:rPr>
        <w:t>=</w:t>
      </w:r>
      <w:r>
        <w:rPr>
          <w:rFonts w:ascii="Consolas" w:hAnsi="Consolas" w:cs="Courier New"/>
          <w:sz w:val="17"/>
          <w:szCs w:val="17"/>
        </w:rPr>
        <w:t>"1"</w:t>
      </w:r>
    </w:p>
    <w:p w14:paraId="4F46E5E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w:t>
      </w:r>
      <w:proofErr w:type="spellEnd"/>
      <w:r>
        <w:rPr>
          <w:rFonts w:ascii="Consolas" w:hAnsi="Consolas" w:cs="Courier New"/>
          <w:color w:val="666600"/>
          <w:sz w:val="17"/>
          <w:szCs w:val="17"/>
        </w:rPr>
        <w:t>=</w:t>
      </w:r>
      <w:r>
        <w:rPr>
          <w:rFonts w:ascii="Consolas" w:hAnsi="Consolas" w:cs="Courier New"/>
          <w:sz w:val="17"/>
          <w:szCs w:val="17"/>
        </w:rPr>
        <w:t>"8dp"</w:t>
      </w:r>
    </w:p>
    <w:p w14:paraId="6DEEAA1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android:clickable</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7800A9D1"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android:focusable</w:t>
      </w:r>
      <w:proofErr w:type="spellEnd"/>
      <w:proofErr w:type="gramEnd"/>
      <w:r>
        <w:rPr>
          <w:rFonts w:ascii="Consolas" w:hAnsi="Consolas" w:cs="Courier New"/>
          <w:color w:val="666600"/>
          <w:sz w:val="17"/>
          <w:szCs w:val="17"/>
        </w:rPr>
        <w:t>=</w:t>
      </w:r>
      <w:r>
        <w:rPr>
          <w:rFonts w:ascii="Consolas" w:hAnsi="Consolas" w:cs="Courier New"/>
          <w:sz w:val="17"/>
          <w:szCs w:val="17"/>
        </w:rPr>
        <w:t>"true"&gt;</w:t>
      </w:r>
    </w:p>
    <w:p w14:paraId="4C7FB93A"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5AF1BB1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06A42799"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628FC6D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40CAF62D"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android:gravity</w:t>
      </w:r>
      <w:proofErr w:type="spellEnd"/>
      <w:proofErr w:type="gramEnd"/>
      <w:r>
        <w:rPr>
          <w:rFonts w:ascii="Consolas" w:hAnsi="Consolas" w:cs="Courier New"/>
          <w:color w:val="666600"/>
          <w:sz w:val="17"/>
          <w:szCs w:val="17"/>
        </w:rPr>
        <w:t>=</w:t>
      </w:r>
      <w:r>
        <w:rPr>
          <w:rFonts w:ascii="Consolas" w:hAnsi="Consolas" w:cs="Courier New"/>
          <w:sz w:val="17"/>
          <w:szCs w:val="17"/>
        </w:rPr>
        <w:t>"center"</w:t>
      </w:r>
    </w:p>
    <w:p w14:paraId="4552E34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android:padding</w:t>
      </w:r>
      <w:proofErr w:type="spellEnd"/>
      <w:proofErr w:type="gramEnd"/>
      <w:r>
        <w:rPr>
          <w:rFonts w:ascii="Consolas" w:hAnsi="Consolas" w:cs="Courier New"/>
          <w:color w:val="666600"/>
          <w:sz w:val="17"/>
          <w:szCs w:val="17"/>
        </w:rPr>
        <w:t>=</w:t>
      </w:r>
      <w:r>
        <w:rPr>
          <w:rFonts w:ascii="Consolas" w:hAnsi="Consolas" w:cs="Courier New"/>
          <w:sz w:val="17"/>
          <w:szCs w:val="17"/>
        </w:rPr>
        <w:t>"16dp"</w:t>
      </w:r>
    </w:p>
    <w:p w14:paraId="17E701B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 xml:space="preserve">"Chill </w:t>
      </w:r>
      <w:r>
        <w:rPr>
          <w:rFonts w:ascii="Segoe UI Emoji" w:hAnsi="Segoe UI Emoji" w:cs="Segoe UI Emoji"/>
          <w:sz w:val="17"/>
          <w:szCs w:val="17"/>
        </w:rPr>
        <w:t>😌</w:t>
      </w:r>
      <w:r>
        <w:rPr>
          <w:rFonts w:ascii="Consolas" w:hAnsi="Consolas" w:cs="Courier New"/>
          <w:sz w:val="17"/>
          <w:szCs w:val="17"/>
        </w:rPr>
        <w:t>"</w:t>
      </w:r>
    </w:p>
    <w:p w14:paraId="14390C1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"16sp"</w:t>
      </w:r>
      <w:r>
        <w:rPr>
          <w:rFonts w:ascii="Consolas" w:hAnsi="Consolas" w:cs="Courier New"/>
          <w:color w:val="000000"/>
          <w:sz w:val="17"/>
          <w:szCs w:val="17"/>
        </w:rPr>
        <w:t xml:space="preserve"> </w:t>
      </w:r>
      <w:r>
        <w:rPr>
          <w:rFonts w:ascii="Consolas" w:hAnsi="Consolas" w:cs="Courier New"/>
          <w:sz w:val="17"/>
          <w:szCs w:val="17"/>
        </w:rPr>
        <w:t>/&gt;</w:t>
      </w:r>
    </w:p>
    <w:p w14:paraId="6B929770"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r>
        <w:rPr>
          <w:rFonts w:ascii="Consolas" w:hAnsi="Consolas" w:cs="Courier New"/>
          <w:sz w:val="17"/>
          <w:szCs w:val="17"/>
        </w:rPr>
        <w:t>&gt;</w:t>
      </w:r>
    </w:p>
    <w:p w14:paraId="71C89AE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37EB431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lastRenderedPageBreak/>
        <w:t xml:space="preserve">137.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p>
    <w:p w14:paraId="5779CBF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roofErr w:type="spellStart"/>
      <w:r>
        <w:rPr>
          <w:rFonts w:ascii="Consolas" w:hAnsi="Consolas" w:cs="Courier New"/>
          <w:sz w:val="17"/>
          <w:szCs w:val="17"/>
        </w:rPr>
        <w:t>android:id</w:t>
      </w:r>
      <w:proofErr w:type="spellEnd"/>
      <w:r>
        <w:rPr>
          <w:rFonts w:ascii="Consolas" w:hAnsi="Consolas" w:cs="Courier New"/>
          <w:color w:val="666600"/>
          <w:sz w:val="17"/>
          <w:szCs w:val="17"/>
        </w:rPr>
        <w:t>=</w:t>
      </w:r>
      <w:r>
        <w:rPr>
          <w:rFonts w:ascii="Consolas" w:hAnsi="Consolas" w:cs="Courier New"/>
          <w:sz w:val="17"/>
          <w:szCs w:val="17"/>
        </w:rPr>
        <w:t>"@+id/</w:t>
      </w:r>
      <w:proofErr w:type="spellStart"/>
      <w:r>
        <w:rPr>
          <w:rFonts w:ascii="Consolas" w:hAnsi="Consolas" w:cs="Courier New"/>
          <w:sz w:val="17"/>
          <w:szCs w:val="17"/>
        </w:rPr>
        <w:t>cardEnergetic</w:t>
      </w:r>
      <w:proofErr w:type="spellEnd"/>
      <w:r>
        <w:rPr>
          <w:rFonts w:ascii="Consolas" w:hAnsi="Consolas" w:cs="Courier New"/>
          <w:sz w:val="17"/>
          <w:szCs w:val="17"/>
        </w:rPr>
        <w:t>"</w:t>
      </w:r>
    </w:p>
    <w:p w14:paraId="7692407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sz w:val="17"/>
          <w:szCs w:val="17"/>
        </w:rPr>
        <w:t>style</w:t>
      </w:r>
      <w:r>
        <w:rPr>
          <w:rFonts w:ascii="Consolas" w:hAnsi="Consolas" w:cs="Courier New"/>
          <w:color w:val="666600"/>
          <w:sz w:val="17"/>
          <w:szCs w:val="17"/>
        </w:rPr>
        <w:t>=</w:t>
      </w:r>
      <w:r>
        <w:rPr>
          <w:rFonts w:ascii="Consolas" w:hAnsi="Consolas" w:cs="Courier New"/>
          <w:sz w:val="17"/>
          <w:szCs w:val="17"/>
        </w:rPr>
        <w:t>"</w:t>
      </w:r>
      <w:r>
        <w:rPr>
          <w:rFonts w:ascii="Consolas" w:hAnsi="Consolas" w:cs="Courier New"/>
          <w:color w:val="006666"/>
          <w:sz w:val="17"/>
          <w:szCs w:val="17"/>
        </w:rPr>
        <w:t>@style</w:t>
      </w:r>
      <w:r>
        <w:rPr>
          <w:rFonts w:ascii="Consolas" w:hAnsi="Consolas" w:cs="Courier New"/>
          <w:color w:val="666600"/>
          <w:sz w:val="17"/>
          <w:szCs w:val="17"/>
        </w:rPr>
        <w:t>/</w:t>
      </w:r>
      <w:r>
        <w:rPr>
          <w:rFonts w:ascii="Consolas" w:hAnsi="Consolas" w:cs="Courier New"/>
          <w:color w:val="660066"/>
          <w:sz w:val="17"/>
          <w:szCs w:val="17"/>
        </w:rPr>
        <w:t>Widget</w:t>
      </w:r>
      <w:r>
        <w:rPr>
          <w:rFonts w:ascii="Consolas" w:hAnsi="Consolas" w:cs="Courier New"/>
          <w:color w:val="666600"/>
          <w:sz w:val="17"/>
          <w:szCs w:val="17"/>
        </w:rPr>
        <w:t>.</w:t>
      </w:r>
      <w:r>
        <w:rPr>
          <w:rFonts w:ascii="Consolas" w:hAnsi="Consolas" w:cs="Courier New"/>
          <w:color w:val="660066"/>
          <w:sz w:val="17"/>
          <w:szCs w:val="17"/>
        </w:rPr>
        <w:t>Material3</w:t>
      </w:r>
      <w:r>
        <w:rPr>
          <w:rFonts w:ascii="Consolas" w:hAnsi="Consolas" w:cs="Courier New"/>
          <w:color w:val="666600"/>
          <w:sz w:val="17"/>
          <w:szCs w:val="17"/>
        </w:rPr>
        <w:t>.</w:t>
      </w:r>
      <w:r>
        <w:rPr>
          <w:rFonts w:ascii="Consolas" w:hAnsi="Consolas" w:cs="Courier New"/>
          <w:color w:val="660066"/>
          <w:sz w:val="17"/>
          <w:szCs w:val="17"/>
        </w:rPr>
        <w:t>CardView</w:t>
      </w:r>
      <w:r>
        <w:rPr>
          <w:rFonts w:ascii="Consolas" w:hAnsi="Consolas" w:cs="Courier New"/>
          <w:color w:val="666600"/>
          <w:sz w:val="17"/>
          <w:szCs w:val="17"/>
        </w:rPr>
        <w:t>.</w:t>
      </w:r>
      <w:r>
        <w:rPr>
          <w:rFonts w:ascii="Consolas" w:hAnsi="Consolas" w:cs="Courier New"/>
          <w:color w:val="660066"/>
          <w:sz w:val="17"/>
          <w:szCs w:val="17"/>
        </w:rPr>
        <w:t>Elevated</w:t>
      </w:r>
      <w:r>
        <w:rPr>
          <w:rFonts w:ascii="Consolas" w:hAnsi="Consolas" w:cs="Courier New"/>
          <w:sz w:val="17"/>
          <w:szCs w:val="17"/>
        </w:rPr>
        <w:t>"</w:t>
      </w:r>
    </w:p>
    <w:p w14:paraId="63C09DA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"0dp"</w:t>
      </w:r>
    </w:p>
    <w:p w14:paraId="6F6CE9F4"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4058311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_columnWeight</w:t>
      </w:r>
      <w:proofErr w:type="spellEnd"/>
      <w:r>
        <w:rPr>
          <w:rFonts w:ascii="Consolas" w:hAnsi="Consolas" w:cs="Courier New"/>
          <w:color w:val="666600"/>
          <w:sz w:val="17"/>
          <w:szCs w:val="17"/>
        </w:rPr>
        <w:t>=</w:t>
      </w:r>
      <w:r>
        <w:rPr>
          <w:rFonts w:ascii="Consolas" w:hAnsi="Consolas" w:cs="Courier New"/>
          <w:sz w:val="17"/>
          <w:szCs w:val="17"/>
        </w:rPr>
        <w:t>"1"</w:t>
      </w:r>
    </w:p>
    <w:p w14:paraId="1261594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_margin</w:t>
      </w:r>
      <w:proofErr w:type="spellEnd"/>
      <w:r>
        <w:rPr>
          <w:rFonts w:ascii="Consolas" w:hAnsi="Consolas" w:cs="Courier New"/>
          <w:color w:val="666600"/>
          <w:sz w:val="17"/>
          <w:szCs w:val="17"/>
        </w:rPr>
        <w:t>=</w:t>
      </w:r>
      <w:r>
        <w:rPr>
          <w:rFonts w:ascii="Consolas" w:hAnsi="Consolas" w:cs="Courier New"/>
          <w:sz w:val="17"/>
          <w:szCs w:val="17"/>
        </w:rPr>
        <w:t>"8dp"</w:t>
      </w:r>
    </w:p>
    <w:p w14:paraId="3BAB3C5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android:clickable</w:t>
      </w:r>
      <w:proofErr w:type="spellEnd"/>
      <w:proofErr w:type="gramEnd"/>
      <w:r>
        <w:rPr>
          <w:rFonts w:ascii="Consolas" w:hAnsi="Consolas" w:cs="Courier New"/>
          <w:color w:val="666600"/>
          <w:sz w:val="17"/>
          <w:szCs w:val="17"/>
        </w:rPr>
        <w:t>=</w:t>
      </w:r>
      <w:r>
        <w:rPr>
          <w:rFonts w:ascii="Consolas" w:hAnsi="Consolas" w:cs="Courier New"/>
          <w:sz w:val="17"/>
          <w:szCs w:val="17"/>
        </w:rPr>
        <w:t>"true"</w:t>
      </w:r>
    </w:p>
    <w:p w14:paraId="33374C0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android:focusable</w:t>
      </w:r>
      <w:proofErr w:type="spellEnd"/>
      <w:proofErr w:type="gramEnd"/>
      <w:r>
        <w:rPr>
          <w:rFonts w:ascii="Consolas" w:hAnsi="Consolas" w:cs="Courier New"/>
          <w:color w:val="666600"/>
          <w:sz w:val="17"/>
          <w:szCs w:val="17"/>
        </w:rPr>
        <w:t>=</w:t>
      </w:r>
      <w:r>
        <w:rPr>
          <w:rFonts w:ascii="Consolas" w:hAnsi="Consolas" w:cs="Courier New"/>
          <w:sz w:val="17"/>
          <w:szCs w:val="17"/>
        </w:rPr>
        <w:t>"true"&gt;</w:t>
      </w:r>
    </w:p>
    <w:p w14:paraId="6B6D2BC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5635F6D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TextView</w:t>
      </w:r>
      <w:proofErr w:type="spellEnd"/>
    </w:p>
    <w:p w14:paraId="6F4C80A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_width</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match_parent</w:t>
      </w:r>
      <w:proofErr w:type="spellEnd"/>
      <w:r>
        <w:rPr>
          <w:rFonts w:ascii="Consolas" w:hAnsi="Consolas" w:cs="Courier New"/>
          <w:sz w:val="17"/>
          <w:szCs w:val="17"/>
        </w:rPr>
        <w:t>"</w:t>
      </w:r>
    </w:p>
    <w:p w14:paraId="64F191D6"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android:layout</w:t>
      </w:r>
      <w:proofErr w:type="gramEnd"/>
      <w:r>
        <w:rPr>
          <w:rFonts w:ascii="Consolas" w:hAnsi="Consolas" w:cs="Courier New"/>
          <w:sz w:val="17"/>
          <w:szCs w:val="17"/>
        </w:rPr>
        <w:t>_height</w:t>
      </w:r>
      <w:proofErr w:type="spellEnd"/>
      <w:r>
        <w:rPr>
          <w:rFonts w:ascii="Consolas" w:hAnsi="Consolas" w:cs="Courier New"/>
          <w:color w:val="666600"/>
          <w:sz w:val="17"/>
          <w:szCs w:val="17"/>
        </w:rPr>
        <w:t>=</w:t>
      </w:r>
      <w:r>
        <w:rPr>
          <w:rFonts w:ascii="Consolas" w:hAnsi="Consolas" w:cs="Courier New"/>
          <w:sz w:val="17"/>
          <w:szCs w:val="17"/>
        </w:rPr>
        <w:t>"</w:t>
      </w:r>
      <w:proofErr w:type="spellStart"/>
      <w:r>
        <w:rPr>
          <w:rFonts w:ascii="Consolas" w:hAnsi="Consolas" w:cs="Courier New"/>
          <w:sz w:val="17"/>
          <w:szCs w:val="17"/>
        </w:rPr>
        <w:t>wrap_content</w:t>
      </w:r>
      <w:proofErr w:type="spellEnd"/>
      <w:r>
        <w:rPr>
          <w:rFonts w:ascii="Consolas" w:hAnsi="Consolas" w:cs="Courier New"/>
          <w:sz w:val="17"/>
          <w:szCs w:val="17"/>
        </w:rPr>
        <w:t>"</w:t>
      </w:r>
    </w:p>
    <w:p w14:paraId="2274BE0C"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android:gravity</w:t>
      </w:r>
      <w:proofErr w:type="spellEnd"/>
      <w:proofErr w:type="gramEnd"/>
      <w:r>
        <w:rPr>
          <w:rFonts w:ascii="Consolas" w:hAnsi="Consolas" w:cs="Courier New"/>
          <w:color w:val="666600"/>
          <w:sz w:val="17"/>
          <w:szCs w:val="17"/>
        </w:rPr>
        <w:t>=</w:t>
      </w:r>
      <w:r>
        <w:rPr>
          <w:rFonts w:ascii="Consolas" w:hAnsi="Consolas" w:cs="Courier New"/>
          <w:sz w:val="17"/>
          <w:szCs w:val="17"/>
        </w:rPr>
        <w:t>"center"</w:t>
      </w:r>
    </w:p>
    <w:p w14:paraId="73AB9D23"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android:padding</w:t>
      </w:r>
      <w:proofErr w:type="spellEnd"/>
      <w:proofErr w:type="gramEnd"/>
      <w:r>
        <w:rPr>
          <w:rFonts w:ascii="Consolas" w:hAnsi="Consolas" w:cs="Courier New"/>
          <w:color w:val="666600"/>
          <w:sz w:val="17"/>
          <w:szCs w:val="17"/>
        </w:rPr>
        <w:t>=</w:t>
      </w:r>
      <w:r>
        <w:rPr>
          <w:rFonts w:ascii="Consolas" w:hAnsi="Consolas" w:cs="Courier New"/>
          <w:sz w:val="17"/>
          <w:szCs w:val="17"/>
        </w:rPr>
        <w:t>"16dp"</w:t>
      </w:r>
    </w:p>
    <w:p w14:paraId="19B82C32"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proofErr w:type="spellStart"/>
      <w:r>
        <w:rPr>
          <w:rFonts w:ascii="Consolas" w:hAnsi="Consolas" w:cs="Courier New"/>
          <w:sz w:val="17"/>
          <w:szCs w:val="17"/>
        </w:rPr>
        <w:t>android:text</w:t>
      </w:r>
      <w:proofErr w:type="spellEnd"/>
      <w:r>
        <w:rPr>
          <w:rFonts w:ascii="Consolas" w:hAnsi="Consolas" w:cs="Courier New"/>
          <w:color w:val="666600"/>
          <w:sz w:val="17"/>
          <w:szCs w:val="17"/>
        </w:rPr>
        <w:t>=</w:t>
      </w:r>
      <w:r>
        <w:rPr>
          <w:rFonts w:ascii="Consolas" w:hAnsi="Consolas" w:cs="Courier New"/>
          <w:sz w:val="17"/>
          <w:szCs w:val="17"/>
        </w:rPr>
        <w:t xml:space="preserve">"Energetic </w:t>
      </w:r>
      <w:r>
        <w:rPr>
          <w:rFonts w:ascii="Segoe UI Emoji" w:hAnsi="Segoe UI Emoji" w:cs="Segoe UI Emoji"/>
          <w:sz w:val="17"/>
          <w:szCs w:val="17"/>
        </w:rPr>
        <w:t>🤩</w:t>
      </w:r>
      <w:r>
        <w:rPr>
          <w:rFonts w:ascii="Consolas" w:hAnsi="Consolas" w:cs="Courier New"/>
          <w:sz w:val="17"/>
          <w:szCs w:val="17"/>
        </w:rPr>
        <w:t>"</w:t>
      </w:r>
    </w:p>
    <w:p w14:paraId="498443F8"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proofErr w:type="spellStart"/>
      <w:proofErr w:type="gramStart"/>
      <w:r>
        <w:rPr>
          <w:rFonts w:ascii="Consolas" w:hAnsi="Consolas" w:cs="Courier New"/>
          <w:sz w:val="17"/>
          <w:szCs w:val="17"/>
        </w:rPr>
        <w:t>android:textSize</w:t>
      </w:r>
      <w:proofErr w:type="spellEnd"/>
      <w:proofErr w:type="gramEnd"/>
      <w:r>
        <w:rPr>
          <w:rFonts w:ascii="Consolas" w:hAnsi="Consolas" w:cs="Courier New"/>
          <w:color w:val="666600"/>
          <w:sz w:val="17"/>
          <w:szCs w:val="17"/>
        </w:rPr>
        <w:t>=</w:t>
      </w:r>
      <w:r>
        <w:rPr>
          <w:rFonts w:ascii="Consolas" w:hAnsi="Consolas" w:cs="Courier New"/>
          <w:sz w:val="17"/>
          <w:szCs w:val="17"/>
        </w:rPr>
        <w:t>"16sp"</w:t>
      </w:r>
      <w:r>
        <w:rPr>
          <w:rFonts w:ascii="Consolas" w:hAnsi="Consolas" w:cs="Courier New"/>
          <w:color w:val="000000"/>
          <w:sz w:val="17"/>
          <w:szCs w:val="17"/>
        </w:rPr>
        <w:t xml:space="preserve"> </w:t>
      </w:r>
      <w:r>
        <w:rPr>
          <w:rFonts w:ascii="Consolas" w:hAnsi="Consolas" w:cs="Courier New"/>
          <w:sz w:val="17"/>
          <w:szCs w:val="17"/>
        </w:rPr>
        <w:t>/&gt;</w:t>
      </w:r>
    </w:p>
    <w:p w14:paraId="723057B5"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sz w:val="17"/>
          <w:szCs w:val="17"/>
        </w:rPr>
        <w:t>&lt;/</w:t>
      </w:r>
      <w:proofErr w:type="spellStart"/>
      <w:proofErr w:type="gramStart"/>
      <w:r>
        <w:rPr>
          <w:rFonts w:ascii="Consolas" w:hAnsi="Consolas" w:cs="Courier New"/>
          <w:sz w:val="17"/>
          <w:szCs w:val="17"/>
        </w:rPr>
        <w:t>com.google</w:t>
      </w:r>
      <w:proofErr w:type="gramEnd"/>
      <w:r>
        <w:rPr>
          <w:rFonts w:ascii="Consolas" w:hAnsi="Consolas" w:cs="Courier New"/>
          <w:sz w:val="17"/>
          <w:szCs w:val="17"/>
        </w:rPr>
        <w:t>.</w:t>
      </w:r>
      <w:proofErr w:type="gramStart"/>
      <w:r>
        <w:rPr>
          <w:rFonts w:ascii="Consolas" w:hAnsi="Consolas" w:cs="Courier New"/>
          <w:sz w:val="17"/>
          <w:szCs w:val="17"/>
        </w:rPr>
        <w:t>android.material</w:t>
      </w:r>
      <w:proofErr w:type="gramEnd"/>
      <w:r>
        <w:rPr>
          <w:rFonts w:ascii="Consolas" w:hAnsi="Consolas" w:cs="Courier New"/>
          <w:sz w:val="17"/>
          <w:szCs w:val="17"/>
        </w:rPr>
        <w:t>.</w:t>
      </w:r>
      <w:proofErr w:type="gramStart"/>
      <w:r>
        <w:rPr>
          <w:rFonts w:ascii="Consolas" w:hAnsi="Consolas" w:cs="Courier New"/>
          <w:sz w:val="17"/>
          <w:szCs w:val="17"/>
        </w:rPr>
        <w:t>card.MaterialCardView</w:t>
      </w:r>
      <w:proofErr w:type="spellEnd"/>
      <w:proofErr w:type="gramEnd"/>
      <w:r>
        <w:rPr>
          <w:rFonts w:ascii="Consolas" w:hAnsi="Consolas" w:cs="Courier New"/>
          <w:sz w:val="17"/>
          <w:szCs w:val="17"/>
        </w:rPr>
        <w:t>&gt;</w:t>
      </w:r>
    </w:p>
    <w:p w14:paraId="43A1BA0F"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sz w:val="17"/>
          <w:szCs w:val="17"/>
        </w:rPr>
        <w:t>&lt;/</w:t>
      </w:r>
      <w:proofErr w:type="spellStart"/>
      <w:r>
        <w:rPr>
          <w:rFonts w:ascii="Consolas" w:hAnsi="Consolas" w:cs="Courier New"/>
          <w:sz w:val="17"/>
          <w:szCs w:val="17"/>
        </w:rPr>
        <w:t>GridLayout</w:t>
      </w:r>
      <w:proofErr w:type="spellEnd"/>
      <w:r>
        <w:rPr>
          <w:rFonts w:ascii="Consolas" w:hAnsi="Consolas" w:cs="Courier New"/>
          <w:sz w:val="17"/>
          <w:szCs w:val="17"/>
        </w:rPr>
        <w:t>&gt;</w:t>
      </w:r>
    </w:p>
    <w:p w14:paraId="2E6B9C4E"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w:t>
      </w:r>
    </w:p>
    <w:p w14:paraId="7158216B"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157. &lt;/</w:t>
      </w:r>
      <w:proofErr w:type="spellStart"/>
      <w:proofErr w:type="gramStart"/>
      <w:r>
        <w:rPr>
          <w:rFonts w:ascii="Consolas" w:hAnsi="Consolas" w:cs="Courier New"/>
          <w:sz w:val="17"/>
          <w:szCs w:val="17"/>
        </w:rPr>
        <w:t>androidx.constraintlayout</w:t>
      </w:r>
      <w:proofErr w:type="gramEnd"/>
      <w:r>
        <w:rPr>
          <w:rFonts w:ascii="Consolas" w:hAnsi="Consolas" w:cs="Courier New"/>
          <w:sz w:val="17"/>
          <w:szCs w:val="17"/>
        </w:rPr>
        <w:t>.</w:t>
      </w:r>
      <w:proofErr w:type="gramStart"/>
      <w:r>
        <w:rPr>
          <w:rFonts w:ascii="Consolas" w:hAnsi="Consolas" w:cs="Courier New"/>
          <w:sz w:val="17"/>
          <w:szCs w:val="17"/>
        </w:rPr>
        <w:t>widget.ConstraintLayout</w:t>
      </w:r>
      <w:proofErr w:type="spellEnd"/>
      <w:proofErr w:type="gramEnd"/>
      <w:r>
        <w:rPr>
          <w:rFonts w:ascii="Consolas" w:hAnsi="Consolas" w:cs="Courier New"/>
          <w:sz w:val="17"/>
          <w:szCs w:val="17"/>
        </w:rPr>
        <w:t>&gt;</w:t>
      </w:r>
    </w:p>
    <w:p w14:paraId="5D06F1D7" w14:textId="77777777" w:rsidR="002D030A" w:rsidRDefault="002D03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5059536"/>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w:t>
      </w:r>
    </w:p>
    <w:p w14:paraId="2E17D082" w14:textId="6E78BB91" w:rsidR="002D030A" w:rsidRDefault="002D030A" w:rsidP="002D030A">
      <w:pPr>
        <w:spacing w:after="160" w:line="259" w:lineRule="auto"/>
        <w:rPr>
          <w:rFonts w:ascii="Aptos" w:hAnsi="Aptos"/>
        </w:rPr>
      </w:pPr>
    </w:p>
    <w:p w14:paraId="0DA96A2F" w14:textId="18CCEEFC" w:rsidR="00C0667F" w:rsidRPr="00C0667F" w:rsidRDefault="00C0667F" w:rsidP="002D030A">
      <w:pPr>
        <w:spacing w:after="160" w:line="259" w:lineRule="auto"/>
        <w:rPr>
          <w:rFonts w:ascii="Aptos" w:hAnsi="Aptos"/>
          <w:b/>
          <w:bCs/>
          <w:sz w:val="24"/>
          <w:szCs w:val="24"/>
        </w:rPr>
      </w:pPr>
      <w:r w:rsidRPr="00C0667F">
        <w:rPr>
          <w:rFonts w:ascii="Aptos" w:hAnsi="Aptos"/>
          <w:b/>
          <w:bCs/>
          <w:sz w:val="24"/>
          <w:szCs w:val="24"/>
        </w:rPr>
        <w:t>app/</w:t>
      </w:r>
      <w:proofErr w:type="spellStart"/>
      <w:r w:rsidRPr="00C0667F">
        <w:rPr>
          <w:rFonts w:ascii="Aptos" w:hAnsi="Aptos"/>
          <w:b/>
          <w:bCs/>
          <w:sz w:val="24"/>
          <w:szCs w:val="24"/>
        </w:rPr>
        <w:t>src</w:t>
      </w:r>
      <w:proofErr w:type="spellEnd"/>
      <w:r w:rsidRPr="00C0667F">
        <w:rPr>
          <w:rFonts w:ascii="Aptos" w:hAnsi="Aptos"/>
          <w:b/>
          <w:bCs/>
          <w:sz w:val="24"/>
          <w:szCs w:val="24"/>
        </w:rPr>
        <w:t>/main/java/com/example/</w:t>
      </w:r>
      <w:proofErr w:type="spellStart"/>
      <w:r w:rsidRPr="00C0667F">
        <w:rPr>
          <w:rFonts w:ascii="Aptos" w:hAnsi="Aptos"/>
          <w:b/>
          <w:bCs/>
          <w:sz w:val="24"/>
          <w:szCs w:val="24"/>
        </w:rPr>
        <w:t>mood_tunes</w:t>
      </w:r>
      <w:proofErr w:type="spellEnd"/>
      <w:r w:rsidRPr="00C0667F">
        <w:rPr>
          <w:rFonts w:ascii="Aptos" w:hAnsi="Aptos"/>
          <w:b/>
          <w:bCs/>
          <w:sz w:val="24"/>
          <w:szCs w:val="24"/>
        </w:rPr>
        <w:t>/</w:t>
      </w:r>
      <w:proofErr w:type="spellStart"/>
      <w:r w:rsidRPr="00C0667F">
        <w:rPr>
          <w:rFonts w:ascii="Aptos" w:hAnsi="Aptos"/>
          <w:b/>
          <w:bCs/>
          <w:sz w:val="24"/>
          <w:szCs w:val="24"/>
        </w:rPr>
        <w:t>CameraActivity.kt</w:t>
      </w:r>
      <w:proofErr w:type="spellEnd"/>
    </w:p>
    <w:p w14:paraId="2ED270E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_tunes</w:t>
      </w:r>
      <w:proofErr w:type="spellEnd"/>
    </w:p>
    <w:p w14:paraId="5A41CB3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91E0ED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r>
        <w:rPr>
          <w:rFonts w:ascii="Consolas" w:hAnsi="Consolas" w:cs="Courier New"/>
          <w:color w:val="660066"/>
          <w:sz w:val="17"/>
          <w:szCs w:val="17"/>
        </w:rPr>
        <w:t>Intent</w:t>
      </w:r>
      <w:proofErr w:type="spellEnd"/>
    </w:p>
    <w:p w14:paraId="012D273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660066"/>
          <w:sz w:val="17"/>
          <w:szCs w:val="17"/>
        </w:rPr>
        <w:t>Bundle</w:t>
      </w:r>
      <w:proofErr w:type="spellEnd"/>
      <w:proofErr w:type="gramEnd"/>
    </w:p>
    <w:p w14:paraId="3C46A7F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Log</w:t>
      </w:r>
      <w:proofErr w:type="spellEnd"/>
    </w:p>
    <w:p w14:paraId="7DA6D55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appcompat</w:t>
      </w:r>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660066"/>
          <w:sz w:val="17"/>
          <w:szCs w:val="17"/>
        </w:rPr>
        <w:t>AppCompatActivity</w:t>
      </w:r>
      <w:proofErr w:type="spellEnd"/>
      <w:proofErr w:type="gramEnd"/>
    </w:p>
    <w:p w14:paraId="0454819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camera</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core</w:t>
      </w:r>
      <w:r>
        <w:rPr>
          <w:rFonts w:ascii="Consolas" w:hAnsi="Consolas" w:cs="Courier New"/>
          <w:color w:val="666600"/>
          <w:sz w:val="17"/>
          <w:szCs w:val="17"/>
        </w:rPr>
        <w:t>.*</w:t>
      </w:r>
      <w:proofErr w:type="gramEnd"/>
    </w:p>
    <w:p w14:paraId="38FD57A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camera</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lifecycle</w:t>
      </w:r>
      <w:r>
        <w:rPr>
          <w:rFonts w:ascii="Consolas" w:hAnsi="Consolas" w:cs="Courier New"/>
          <w:color w:val="666600"/>
          <w:sz w:val="17"/>
          <w:szCs w:val="17"/>
        </w:rPr>
        <w:t>.</w:t>
      </w:r>
      <w:r>
        <w:rPr>
          <w:rFonts w:ascii="Consolas" w:hAnsi="Consolas" w:cs="Courier New"/>
          <w:color w:val="660066"/>
          <w:sz w:val="17"/>
          <w:szCs w:val="17"/>
        </w:rPr>
        <w:t>ProcessCameraProvider</w:t>
      </w:r>
      <w:proofErr w:type="spellEnd"/>
      <w:proofErr w:type="gramEnd"/>
    </w:p>
    <w:p w14:paraId="6A185F8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camera</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660066"/>
          <w:sz w:val="17"/>
          <w:szCs w:val="17"/>
        </w:rPr>
        <w:t>PreviewView</w:t>
      </w:r>
      <w:proofErr w:type="spellEnd"/>
      <w:proofErr w:type="gramEnd"/>
    </w:p>
    <w:p w14:paraId="4416CC2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core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660066"/>
          <w:sz w:val="17"/>
          <w:szCs w:val="17"/>
        </w:rPr>
        <w:t>ContextCompat</w:t>
      </w:r>
      <w:proofErr w:type="spellEnd"/>
      <w:proofErr w:type="gramEnd"/>
    </w:p>
    <w:p w14:paraId="39A236B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google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material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button</w:t>
      </w:r>
      <w:r>
        <w:rPr>
          <w:rFonts w:ascii="Consolas" w:hAnsi="Consolas" w:cs="Courier New"/>
          <w:color w:val="666600"/>
          <w:sz w:val="17"/>
          <w:szCs w:val="17"/>
        </w:rPr>
        <w:t>.</w:t>
      </w:r>
      <w:r>
        <w:rPr>
          <w:rFonts w:ascii="Consolas" w:hAnsi="Consolas" w:cs="Courier New"/>
          <w:color w:val="660066"/>
          <w:sz w:val="17"/>
          <w:szCs w:val="17"/>
        </w:rPr>
        <w:t>MaterialButton</w:t>
      </w:r>
      <w:proofErr w:type="spellEnd"/>
      <w:proofErr w:type="gramEnd"/>
    </w:p>
    <w:p w14:paraId="1F1A598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google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mlkit</w:t>
      </w:r>
      <w:r>
        <w:rPr>
          <w:rFonts w:ascii="Consolas" w:hAnsi="Consolas" w:cs="Courier New"/>
          <w:color w:val="666600"/>
          <w:sz w:val="17"/>
          <w:szCs w:val="17"/>
        </w:rPr>
        <w:t>.</w:t>
      </w:r>
      <w:r>
        <w:rPr>
          <w:rFonts w:ascii="Consolas" w:hAnsi="Consolas" w:cs="Courier New"/>
          <w:color w:val="000000"/>
          <w:sz w:val="17"/>
          <w:szCs w:val="17"/>
        </w:rPr>
        <w:t>vision</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common</w:t>
      </w:r>
      <w:r>
        <w:rPr>
          <w:rFonts w:ascii="Consolas" w:hAnsi="Consolas" w:cs="Courier New"/>
          <w:color w:val="666600"/>
          <w:sz w:val="17"/>
          <w:szCs w:val="17"/>
        </w:rPr>
        <w:t>.</w:t>
      </w:r>
      <w:r>
        <w:rPr>
          <w:rFonts w:ascii="Consolas" w:hAnsi="Consolas" w:cs="Courier New"/>
          <w:color w:val="660066"/>
          <w:sz w:val="17"/>
          <w:szCs w:val="17"/>
        </w:rPr>
        <w:t>InputImage</w:t>
      </w:r>
      <w:proofErr w:type="spellEnd"/>
      <w:proofErr w:type="gramEnd"/>
    </w:p>
    <w:p w14:paraId="50E8A53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google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mlkit</w:t>
      </w:r>
      <w:r>
        <w:rPr>
          <w:rFonts w:ascii="Consolas" w:hAnsi="Consolas" w:cs="Courier New"/>
          <w:color w:val="666600"/>
          <w:sz w:val="17"/>
          <w:szCs w:val="17"/>
        </w:rPr>
        <w:t>.</w:t>
      </w:r>
      <w:r>
        <w:rPr>
          <w:rFonts w:ascii="Consolas" w:hAnsi="Consolas" w:cs="Courier New"/>
          <w:color w:val="000000"/>
          <w:sz w:val="17"/>
          <w:szCs w:val="17"/>
        </w:rPr>
        <w:t>vision</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660066"/>
          <w:sz w:val="17"/>
          <w:szCs w:val="17"/>
        </w:rPr>
        <w:t>FaceDetection</w:t>
      </w:r>
      <w:proofErr w:type="spellEnd"/>
      <w:proofErr w:type="gramEnd"/>
    </w:p>
    <w:p w14:paraId="0816484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google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mlkit</w:t>
      </w:r>
      <w:r>
        <w:rPr>
          <w:rFonts w:ascii="Consolas" w:hAnsi="Consolas" w:cs="Courier New"/>
          <w:color w:val="666600"/>
          <w:sz w:val="17"/>
          <w:szCs w:val="17"/>
        </w:rPr>
        <w:t>.</w:t>
      </w:r>
      <w:r>
        <w:rPr>
          <w:rFonts w:ascii="Consolas" w:hAnsi="Consolas" w:cs="Courier New"/>
          <w:color w:val="000000"/>
          <w:sz w:val="17"/>
          <w:szCs w:val="17"/>
        </w:rPr>
        <w:t>vision</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660066"/>
          <w:sz w:val="17"/>
          <w:szCs w:val="17"/>
        </w:rPr>
        <w:t>FaceDetectorOptions</w:t>
      </w:r>
      <w:proofErr w:type="spellEnd"/>
      <w:proofErr w:type="gramEnd"/>
    </w:p>
    <w:p w14:paraId="59DEBE5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concurrent</w:t>
      </w:r>
      <w:r>
        <w:rPr>
          <w:rFonts w:ascii="Consolas" w:hAnsi="Consolas" w:cs="Courier New"/>
          <w:color w:val="666600"/>
          <w:sz w:val="17"/>
          <w:szCs w:val="17"/>
        </w:rPr>
        <w:t>.</w:t>
      </w:r>
      <w:r>
        <w:rPr>
          <w:rFonts w:ascii="Consolas" w:hAnsi="Consolas" w:cs="Courier New"/>
          <w:color w:val="660066"/>
          <w:sz w:val="17"/>
          <w:szCs w:val="17"/>
        </w:rPr>
        <w:t>ExecutorService</w:t>
      </w:r>
      <w:proofErr w:type="spellEnd"/>
      <w:proofErr w:type="gramEnd"/>
    </w:p>
    <w:p w14:paraId="513878C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concurrent</w:t>
      </w:r>
      <w:r>
        <w:rPr>
          <w:rFonts w:ascii="Consolas" w:hAnsi="Consolas" w:cs="Courier New"/>
          <w:color w:val="666600"/>
          <w:sz w:val="17"/>
          <w:szCs w:val="17"/>
        </w:rPr>
        <w:t>.</w:t>
      </w:r>
      <w:r>
        <w:rPr>
          <w:rFonts w:ascii="Consolas" w:hAnsi="Consolas" w:cs="Courier New"/>
          <w:color w:val="660066"/>
          <w:sz w:val="17"/>
          <w:szCs w:val="17"/>
        </w:rPr>
        <w:t>Executors</w:t>
      </w:r>
      <w:proofErr w:type="spellEnd"/>
      <w:proofErr w:type="gramEnd"/>
    </w:p>
    <w:p w14:paraId="7E7D4E9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283CE5D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CameraActivity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AppCompatActivity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49A9F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cameraExecutor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ExecutorService</w:t>
      </w:r>
      <w:proofErr w:type="spellEnd"/>
    </w:p>
    <w:p w14:paraId="7C0957A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previewView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PreviewView</w:t>
      </w:r>
      <w:proofErr w:type="spellEnd"/>
    </w:p>
    <w:p w14:paraId="0D75222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imageCapture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ImageCapture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p>
    <w:p w14:paraId="61ABDC5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19314CA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savedInstanceState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Bundle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35661F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onCreate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p>
    <w:p w14:paraId="73F9C6A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setContentView</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layout</w:t>
      </w:r>
      <w:proofErr w:type="gramEnd"/>
      <w:r>
        <w:rPr>
          <w:rFonts w:ascii="Consolas" w:hAnsi="Consolas" w:cs="Courier New"/>
          <w:color w:val="666600"/>
          <w:sz w:val="17"/>
          <w:szCs w:val="17"/>
        </w:rPr>
        <w:t>.</w:t>
      </w:r>
      <w:r>
        <w:rPr>
          <w:rFonts w:ascii="Consolas" w:hAnsi="Consolas" w:cs="Courier New"/>
          <w:color w:val="000000"/>
          <w:sz w:val="17"/>
          <w:szCs w:val="17"/>
        </w:rPr>
        <w:t>activity_camera</w:t>
      </w:r>
      <w:proofErr w:type="spellEnd"/>
      <w:r>
        <w:rPr>
          <w:rFonts w:ascii="Consolas" w:hAnsi="Consolas" w:cs="Courier New"/>
          <w:color w:val="666600"/>
          <w:sz w:val="17"/>
          <w:szCs w:val="17"/>
        </w:rPr>
        <w:t>)</w:t>
      </w:r>
    </w:p>
    <w:p w14:paraId="5047DBA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6FC2526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proofErr w:type="spellStart"/>
      <w:r>
        <w:rPr>
          <w:rFonts w:ascii="Consolas" w:hAnsi="Consolas" w:cs="Courier New"/>
          <w:color w:val="000000"/>
          <w:sz w:val="17"/>
          <w:szCs w:val="17"/>
        </w:rPr>
        <w:t>previewView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viewFinder</w:t>
      </w:r>
      <w:proofErr w:type="spellEnd"/>
      <w:proofErr w:type="gramEnd"/>
      <w:r>
        <w:rPr>
          <w:rFonts w:ascii="Consolas" w:hAnsi="Consolas" w:cs="Courier New"/>
          <w:color w:val="666600"/>
          <w:sz w:val="17"/>
          <w:szCs w:val="17"/>
        </w:rPr>
        <w:t>)</w:t>
      </w:r>
    </w:p>
    <w:p w14:paraId="0CE1521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cameraExecutor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Executors</w:t>
      </w:r>
      <w:r>
        <w:rPr>
          <w:rFonts w:ascii="Consolas" w:hAnsi="Consolas" w:cs="Courier New"/>
          <w:color w:val="666600"/>
          <w:sz w:val="17"/>
          <w:szCs w:val="17"/>
        </w:rPr>
        <w:t>.</w:t>
      </w:r>
      <w:r>
        <w:rPr>
          <w:rFonts w:ascii="Consolas" w:hAnsi="Consolas" w:cs="Courier New"/>
          <w:color w:val="000000"/>
          <w:sz w:val="17"/>
          <w:szCs w:val="17"/>
        </w:rPr>
        <w:t>newSingleThreadExecutor</w:t>
      </w:r>
      <w:proofErr w:type="spellEnd"/>
      <w:r>
        <w:rPr>
          <w:rFonts w:ascii="Consolas" w:hAnsi="Consolas" w:cs="Courier New"/>
          <w:color w:val="666600"/>
          <w:sz w:val="17"/>
          <w:szCs w:val="17"/>
        </w:rPr>
        <w:t>()</w:t>
      </w:r>
    </w:p>
    <w:p w14:paraId="3B16968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6C992A3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startCamera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AF50E7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3637E12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MaterialButton</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btnCapture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setOnClickListener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18C4DE9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takePhoto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39D4A9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441C2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3F83FE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75B8954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startCamera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43912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cameraProviderFuture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ProcessCameraProvider</w:t>
      </w:r>
      <w:r>
        <w:rPr>
          <w:rFonts w:ascii="Consolas" w:hAnsi="Consolas" w:cs="Courier New"/>
          <w:color w:val="666600"/>
          <w:sz w:val="17"/>
          <w:szCs w:val="17"/>
        </w:rPr>
        <w:t>.</w:t>
      </w:r>
      <w:r>
        <w:rPr>
          <w:rFonts w:ascii="Consolas" w:hAnsi="Consolas" w:cs="Courier New"/>
          <w:color w:val="000000"/>
          <w:sz w:val="17"/>
          <w:szCs w:val="17"/>
        </w:rPr>
        <w:t>getInstance</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C2415E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1F681F9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cameraProviderFuture</w:t>
      </w:r>
      <w:r>
        <w:rPr>
          <w:rFonts w:ascii="Consolas" w:hAnsi="Consolas" w:cs="Courier New"/>
          <w:color w:val="666600"/>
          <w:sz w:val="17"/>
          <w:szCs w:val="17"/>
        </w:rPr>
        <w:t>.</w:t>
      </w:r>
      <w:r>
        <w:rPr>
          <w:rFonts w:ascii="Consolas" w:hAnsi="Consolas" w:cs="Courier New"/>
          <w:color w:val="000000"/>
          <w:sz w:val="17"/>
          <w:szCs w:val="17"/>
        </w:rPr>
        <w:t>addListener</w:t>
      </w:r>
      <w:proofErr w:type="spellEnd"/>
      <w:r>
        <w:rPr>
          <w:rFonts w:ascii="Consolas" w:hAnsi="Consolas" w:cs="Courier New"/>
          <w:color w:val="666600"/>
          <w:sz w:val="17"/>
          <w:szCs w:val="17"/>
        </w:rPr>
        <w:t>({</w:t>
      </w:r>
    </w:p>
    <w:p w14:paraId="7891EA2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cameraProvider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cameraProviderFuture</w:t>
      </w:r>
      <w:r>
        <w:rPr>
          <w:rFonts w:ascii="Consolas" w:hAnsi="Consolas" w:cs="Courier New"/>
          <w:color w:val="666600"/>
          <w:sz w:val="17"/>
          <w:szCs w:val="17"/>
        </w:rPr>
        <w:t>.</w:t>
      </w:r>
      <w:r>
        <w:rPr>
          <w:rFonts w:ascii="Consolas" w:hAnsi="Consolas" w:cs="Courier New"/>
          <w:color w:val="000088"/>
          <w:sz w:val="17"/>
          <w:szCs w:val="17"/>
        </w:rPr>
        <w:t>get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10D0E0B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w:t>
      </w:r>
    </w:p>
    <w:p w14:paraId="384A953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lastRenderedPageBreak/>
        <w:t xml:space="preserve"> 43.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preview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Preview</w:t>
      </w:r>
      <w:r>
        <w:rPr>
          <w:rFonts w:ascii="Consolas" w:hAnsi="Consolas" w:cs="Courier New"/>
          <w:color w:val="666600"/>
          <w:sz w:val="17"/>
          <w:szCs w:val="17"/>
        </w:rPr>
        <w:t>.</w:t>
      </w:r>
      <w:r>
        <w:rPr>
          <w:rFonts w:ascii="Consolas" w:hAnsi="Consolas" w:cs="Courier New"/>
          <w:color w:val="660066"/>
          <w:sz w:val="17"/>
          <w:szCs w:val="17"/>
        </w:rPr>
        <w:t>Builder</w:t>
      </w:r>
      <w:proofErr w:type="spellEnd"/>
      <w:r>
        <w:rPr>
          <w:rFonts w:ascii="Consolas" w:hAnsi="Consolas" w:cs="Courier New"/>
          <w:color w:val="666600"/>
          <w:sz w:val="17"/>
          <w:szCs w:val="17"/>
        </w:rPr>
        <w:t>()</w:t>
      </w:r>
    </w:p>
    <w:p w14:paraId="204A4D2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5D7F58B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also</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797A519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it</w:t>
      </w:r>
      <w:r>
        <w:rPr>
          <w:rFonts w:ascii="Consolas" w:hAnsi="Consolas" w:cs="Courier New"/>
          <w:color w:val="666600"/>
          <w:sz w:val="17"/>
          <w:szCs w:val="17"/>
        </w:rPr>
        <w:t>.</w:t>
      </w:r>
      <w:r>
        <w:rPr>
          <w:rFonts w:ascii="Consolas" w:hAnsi="Consolas" w:cs="Courier New"/>
          <w:color w:val="000000"/>
          <w:sz w:val="17"/>
          <w:szCs w:val="17"/>
        </w:rPr>
        <w:t>setSurfaceProvider</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previewView</w:t>
      </w:r>
      <w:r>
        <w:rPr>
          <w:rFonts w:ascii="Consolas" w:hAnsi="Consolas" w:cs="Courier New"/>
          <w:color w:val="666600"/>
          <w:sz w:val="17"/>
          <w:szCs w:val="17"/>
        </w:rPr>
        <w:t>.</w:t>
      </w:r>
      <w:r>
        <w:rPr>
          <w:rFonts w:ascii="Consolas" w:hAnsi="Consolas" w:cs="Courier New"/>
          <w:color w:val="000000"/>
          <w:sz w:val="17"/>
          <w:szCs w:val="17"/>
        </w:rPr>
        <w:t>surfaceProvider</w:t>
      </w:r>
      <w:proofErr w:type="spellEnd"/>
      <w:r>
        <w:rPr>
          <w:rFonts w:ascii="Consolas" w:hAnsi="Consolas" w:cs="Courier New"/>
          <w:color w:val="666600"/>
          <w:sz w:val="17"/>
          <w:szCs w:val="17"/>
        </w:rPr>
        <w:t>)</w:t>
      </w:r>
    </w:p>
    <w:p w14:paraId="649A1A0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E458B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012CB28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imageCapture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ImageCapture</w:t>
      </w:r>
      <w:r>
        <w:rPr>
          <w:rFonts w:ascii="Consolas" w:hAnsi="Consolas" w:cs="Courier New"/>
          <w:color w:val="666600"/>
          <w:sz w:val="17"/>
          <w:szCs w:val="17"/>
        </w:rPr>
        <w:t>.</w:t>
      </w:r>
      <w:r>
        <w:rPr>
          <w:rFonts w:ascii="Consolas" w:hAnsi="Consolas" w:cs="Courier New"/>
          <w:color w:val="660066"/>
          <w:sz w:val="17"/>
          <w:szCs w:val="17"/>
        </w:rPr>
        <w:t>Builder</w:t>
      </w:r>
      <w:proofErr w:type="spellEnd"/>
      <w:r>
        <w:rPr>
          <w:rFonts w:ascii="Consolas" w:hAnsi="Consolas" w:cs="Courier New"/>
          <w:color w:val="666600"/>
          <w:sz w:val="17"/>
          <w:szCs w:val="17"/>
        </w:rPr>
        <w:t>()</w:t>
      </w:r>
    </w:p>
    <w:p w14:paraId="2AC9F8E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setCaptureMode</w:t>
      </w:r>
      <w:proofErr w:type="spellEnd"/>
      <w:proofErr w:type="gramEnd"/>
      <w:r>
        <w:rPr>
          <w:rFonts w:ascii="Consolas" w:hAnsi="Consolas" w:cs="Courier New"/>
          <w:color w:val="666600"/>
          <w:sz w:val="17"/>
          <w:szCs w:val="17"/>
        </w:rPr>
        <w:t>(</w:t>
      </w:r>
      <w:proofErr w:type="spellStart"/>
      <w:r>
        <w:rPr>
          <w:rFonts w:ascii="Consolas" w:hAnsi="Consolas" w:cs="Courier New"/>
          <w:color w:val="660066"/>
          <w:sz w:val="17"/>
          <w:szCs w:val="17"/>
        </w:rPr>
        <w:t>ImageCapture</w:t>
      </w:r>
      <w:r>
        <w:rPr>
          <w:rFonts w:ascii="Consolas" w:hAnsi="Consolas" w:cs="Courier New"/>
          <w:color w:val="666600"/>
          <w:sz w:val="17"/>
          <w:szCs w:val="17"/>
        </w:rPr>
        <w:t>.</w:t>
      </w:r>
      <w:r>
        <w:rPr>
          <w:rFonts w:ascii="Consolas" w:hAnsi="Consolas" w:cs="Courier New"/>
          <w:color w:val="000000"/>
          <w:sz w:val="17"/>
          <w:szCs w:val="17"/>
        </w:rPr>
        <w:t>CAPTURE_MODE_MINIMIZE_LATENCY</w:t>
      </w:r>
      <w:proofErr w:type="spellEnd"/>
      <w:r>
        <w:rPr>
          <w:rFonts w:ascii="Consolas" w:hAnsi="Consolas" w:cs="Courier New"/>
          <w:color w:val="666600"/>
          <w:sz w:val="17"/>
          <w:szCs w:val="17"/>
        </w:rPr>
        <w:t>)</w:t>
      </w:r>
    </w:p>
    <w:p w14:paraId="215D91A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1DAA793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2FF83F1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cameraSelector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CameraSelector</w:t>
      </w:r>
      <w:r>
        <w:rPr>
          <w:rFonts w:ascii="Consolas" w:hAnsi="Consolas" w:cs="Courier New"/>
          <w:color w:val="666600"/>
          <w:sz w:val="17"/>
          <w:szCs w:val="17"/>
        </w:rPr>
        <w:t>.</w:t>
      </w:r>
      <w:r>
        <w:rPr>
          <w:rFonts w:ascii="Consolas" w:hAnsi="Consolas" w:cs="Courier New"/>
          <w:color w:val="000000"/>
          <w:sz w:val="17"/>
          <w:szCs w:val="17"/>
        </w:rPr>
        <w:t>DEFAULT_FRONT_CAMERA</w:t>
      </w:r>
      <w:proofErr w:type="spellEnd"/>
    </w:p>
    <w:p w14:paraId="6199B90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615C04F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000000"/>
          <w:sz w:val="17"/>
          <w:szCs w:val="17"/>
        </w:rPr>
        <w:t xml:space="preserve"> </w:t>
      </w:r>
      <w:r>
        <w:rPr>
          <w:rFonts w:ascii="Consolas" w:hAnsi="Consolas" w:cs="Courier New"/>
          <w:color w:val="666600"/>
          <w:sz w:val="17"/>
          <w:szCs w:val="17"/>
        </w:rPr>
        <w:t>{</w:t>
      </w:r>
    </w:p>
    <w:p w14:paraId="223666F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cameraProvider</w:t>
      </w:r>
      <w:r>
        <w:rPr>
          <w:rFonts w:ascii="Consolas" w:hAnsi="Consolas" w:cs="Courier New"/>
          <w:color w:val="666600"/>
          <w:sz w:val="17"/>
          <w:szCs w:val="17"/>
        </w:rPr>
        <w:t>.</w:t>
      </w:r>
      <w:r>
        <w:rPr>
          <w:rFonts w:ascii="Consolas" w:hAnsi="Consolas" w:cs="Courier New"/>
          <w:color w:val="000000"/>
          <w:sz w:val="17"/>
          <w:szCs w:val="17"/>
        </w:rPr>
        <w:t>unbindAll</w:t>
      </w:r>
      <w:proofErr w:type="spellEnd"/>
      <w:r>
        <w:rPr>
          <w:rFonts w:ascii="Consolas" w:hAnsi="Consolas" w:cs="Courier New"/>
          <w:color w:val="666600"/>
          <w:sz w:val="17"/>
          <w:szCs w:val="17"/>
        </w:rPr>
        <w:t>()</w:t>
      </w:r>
    </w:p>
    <w:p w14:paraId="1C1914A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cameraProvider</w:t>
      </w:r>
      <w:r>
        <w:rPr>
          <w:rFonts w:ascii="Consolas" w:hAnsi="Consolas" w:cs="Courier New"/>
          <w:color w:val="666600"/>
          <w:sz w:val="17"/>
          <w:szCs w:val="17"/>
        </w:rPr>
        <w:t>.</w:t>
      </w:r>
      <w:r>
        <w:rPr>
          <w:rFonts w:ascii="Consolas" w:hAnsi="Consolas" w:cs="Courier New"/>
          <w:color w:val="000000"/>
          <w:sz w:val="17"/>
          <w:szCs w:val="17"/>
        </w:rPr>
        <w:t>bindToLifecycle</w:t>
      </w:r>
      <w:proofErr w:type="spellEnd"/>
      <w:r>
        <w:rPr>
          <w:rFonts w:ascii="Consolas" w:hAnsi="Consolas" w:cs="Courier New"/>
          <w:color w:val="666600"/>
          <w:sz w:val="17"/>
          <w:szCs w:val="17"/>
        </w:rPr>
        <w:t>(</w:t>
      </w:r>
    </w:p>
    <w:p w14:paraId="09394AD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cameraSelector</w:t>
      </w:r>
      <w:proofErr w:type="spellEnd"/>
      <w:r>
        <w:rPr>
          <w:rFonts w:ascii="Consolas" w:hAnsi="Consolas" w:cs="Courier New"/>
          <w:color w:val="666600"/>
          <w:sz w:val="17"/>
          <w:szCs w:val="17"/>
        </w:rPr>
        <w:t>,</w:t>
      </w:r>
      <w:r>
        <w:rPr>
          <w:rFonts w:ascii="Consolas" w:hAnsi="Consolas" w:cs="Courier New"/>
          <w:color w:val="000000"/>
          <w:sz w:val="17"/>
          <w:szCs w:val="17"/>
        </w:rPr>
        <w:t xml:space="preserve"> preview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imageCapture</w:t>
      </w:r>
      <w:proofErr w:type="spellEnd"/>
    </w:p>
    <w:p w14:paraId="75F8F89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B65949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catch</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exc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01651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proofErr w:type="spellStart"/>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"Use case binding failed"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exc</w:t>
      </w:r>
      <w:proofErr w:type="spellEnd"/>
      <w:r>
        <w:rPr>
          <w:rFonts w:ascii="Consolas" w:hAnsi="Consolas" w:cs="Courier New"/>
          <w:color w:val="666600"/>
          <w:sz w:val="17"/>
          <w:szCs w:val="17"/>
        </w:rPr>
        <w:t>)</w:t>
      </w:r>
    </w:p>
    <w:p w14:paraId="57907BF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F0DE0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ContextCompat</w:t>
      </w:r>
      <w:r>
        <w:rPr>
          <w:rFonts w:ascii="Consolas" w:hAnsi="Consolas" w:cs="Courier New"/>
          <w:color w:val="666600"/>
          <w:sz w:val="17"/>
          <w:szCs w:val="17"/>
        </w:rPr>
        <w:t>.</w:t>
      </w:r>
      <w:r>
        <w:rPr>
          <w:rFonts w:ascii="Consolas" w:hAnsi="Consolas" w:cs="Courier New"/>
          <w:color w:val="000000"/>
          <w:sz w:val="17"/>
          <w:szCs w:val="17"/>
        </w:rPr>
        <w:t>getMainExecutor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1F82222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6454A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w:t>
      </w:r>
    </w:p>
    <w:p w14:paraId="4A1096D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takePhoto</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97849F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imageCapture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imageCapture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p>
    <w:p w14:paraId="16BB677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2E7D4A7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imageCapture</w:t>
      </w:r>
      <w:r>
        <w:rPr>
          <w:rFonts w:ascii="Consolas" w:hAnsi="Consolas" w:cs="Courier New"/>
          <w:color w:val="666600"/>
          <w:sz w:val="17"/>
          <w:szCs w:val="17"/>
        </w:rPr>
        <w:t>.</w:t>
      </w:r>
      <w:r>
        <w:rPr>
          <w:rFonts w:ascii="Consolas" w:hAnsi="Consolas" w:cs="Courier New"/>
          <w:color w:val="000000"/>
          <w:sz w:val="17"/>
          <w:szCs w:val="17"/>
        </w:rPr>
        <w:t>takePicture</w:t>
      </w:r>
      <w:proofErr w:type="spellEnd"/>
      <w:r>
        <w:rPr>
          <w:rFonts w:ascii="Consolas" w:hAnsi="Consolas" w:cs="Courier New"/>
          <w:color w:val="666600"/>
          <w:sz w:val="17"/>
          <w:szCs w:val="17"/>
        </w:rPr>
        <w:t>(</w:t>
      </w:r>
    </w:p>
    <w:p w14:paraId="179EE2A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ContextCompat</w:t>
      </w:r>
      <w:r>
        <w:rPr>
          <w:rFonts w:ascii="Consolas" w:hAnsi="Consolas" w:cs="Courier New"/>
          <w:color w:val="666600"/>
          <w:sz w:val="17"/>
          <w:szCs w:val="17"/>
        </w:rPr>
        <w:t>.</w:t>
      </w:r>
      <w:r>
        <w:rPr>
          <w:rFonts w:ascii="Consolas" w:hAnsi="Consolas" w:cs="Courier New"/>
          <w:color w:val="000000"/>
          <w:sz w:val="17"/>
          <w:szCs w:val="17"/>
        </w:rPr>
        <w:t>getMainExecutor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456A846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ImageCapture</w:t>
      </w:r>
      <w:r>
        <w:rPr>
          <w:rFonts w:ascii="Consolas" w:hAnsi="Consolas" w:cs="Courier New"/>
          <w:color w:val="666600"/>
          <w:sz w:val="17"/>
          <w:szCs w:val="17"/>
        </w:rPr>
        <w:t>.</w:t>
      </w:r>
      <w:r>
        <w:rPr>
          <w:rFonts w:ascii="Consolas" w:hAnsi="Consolas" w:cs="Courier New"/>
          <w:color w:val="660066"/>
          <w:sz w:val="17"/>
          <w:szCs w:val="17"/>
        </w:rPr>
        <w:t>OnImageCapturedCallback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26530F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onCaptureSuccess</w:t>
      </w:r>
      <w:proofErr w:type="spellEnd"/>
      <w:r>
        <w:rPr>
          <w:rFonts w:ascii="Consolas" w:hAnsi="Consolas" w:cs="Courier New"/>
          <w:color w:val="666600"/>
          <w:sz w:val="17"/>
          <w:szCs w:val="17"/>
        </w:rPr>
        <w:t>(</w:t>
      </w:r>
      <w:proofErr w:type="gramEnd"/>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ImageProxy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134DC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r>
        <w:rPr>
          <w:rFonts w:ascii="Consolas" w:hAnsi="Consolas" w:cs="Courier New"/>
          <w:color w:val="000000"/>
          <w:sz w:val="17"/>
          <w:szCs w:val="17"/>
        </w:rPr>
        <w:t>detectMood</w:t>
      </w:r>
      <w:proofErr w:type="spellEnd"/>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429B253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close</w:t>
      </w:r>
      <w:proofErr w:type="spellEnd"/>
      <w:proofErr w:type="gramEnd"/>
      <w:r>
        <w:rPr>
          <w:rFonts w:ascii="Consolas" w:hAnsi="Consolas" w:cs="Courier New"/>
          <w:color w:val="666600"/>
          <w:sz w:val="17"/>
          <w:szCs w:val="17"/>
        </w:rPr>
        <w:t>()</w:t>
      </w:r>
    </w:p>
    <w:p w14:paraId="54F017C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9CD3B3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71653B2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onError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exc</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ImageCaptureException</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9ABA9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"Photo capture failed: ${</w:t>
      </w:r>
      <w:proofErr w:type="spellStart"/>
      <w:proofErr w:type="gramStart"/>
      <w:r>
        <w:rPr>
          <w:rFonts w:ascii="Consolas" w:hAnsi="Consolas" w:cs="Courier New"/>
          <w:color w:val="008800"/>
          <w:sz w:val="17"/>
          <w:szCs w:val="17"/>
        </w:rPr>
        <w:t>exc.message</w:t>
      </w:r>
      <w:proofErr w:type="spellEnd"/>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exc</w:t>
      </w:r>
      <w:proofErr w:type="spellEnd"/>
      <w:r>
        <w:rPr>
          <w:rFonts w:ascii="Consolas" w:hAnsi="Consolas" w:cs="Courier New"/>
          <w:color w:val="666600"/>
          <w:sz w:val="17"/>
          <w:szCs w:val="17"/>
        </w:rPr>
        <w:t>)</w:t>
      </w:r>
    </w:p>
    <w:p w14:paraId="71F4AC2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7E80E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242B9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8A9C5A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4108A8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699F6EB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detectMood</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imageProxy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ImageProxy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466CD6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mediaImage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imageProxy</w:t>
      </w:r>
      <w:r>
        <w:rPr>
          <w:rFonts w:ascii="Consolas" w:hAnsi="Consolas" w:cs="Courier New"/>
          <w:color w:val="666600"/>
          <w:sz w:val="17"/>
          <w:szCs w:val="17"/>
        </w:rPr>
        <w:t>.</w:t>
      </w:r>
      <w:r>
        <w:rPr>
          <w:rFonts w:ascii="Consolas" w:hAnsi="Consolas" w:cs="Courier New"/>
          <w:color w:val="000000"/>
          <w:sz w:val="17"/>
          <w:szCs w:val="17"/>
        </w:rPr>
        <w:t>image</w:t>
      </w:r>
      <w:proofErr w:type="spellEnd"/>
    </w:p>
    <w:p w14:paraId="16E3A6D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mediaImage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null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85451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InputImage</w:t>
      </w:r>
      <w:r>
        <w:rPr>
          <w:rFonts w:ascii="Consolas" w:hAnsi="Consolas" w:cs="Courier New"/>
          <w:color w:val="666600"/>
          <w:sz w:val="17"/>
          <w:szCs w:val="17"/>
        </w:rPr>
        <w:t>.</w:t>
      </w:r>
      <w:r>
        <w:rPr>
          <w:rFonts w:ascii="Consolas" w:hAnsi="Consolas" w:cs="Courier New"/>
          <w:color w:val="000000"/>
          <w:sz w:val="17"/>
          <w:szCs w:val="17"/>
        </w:rPr>
        <w:t>fromMediaImage</w:t>
      </w:r>
      <w:proofErr w:type="spellEnd"/>
      <w:r>
        <w:rPr>
          <w:rFonts w:ascii="Consolas" w:hAnsi="Consolas" w:cs="Courier New"/>
          <w:color w:val="666600"/>
          <w:sz w:val="17"/>
          <w:szCs w:val="17"/>
        </w:rPr>
        <w:t>(</w:t>
      </w:r>
    </w:p>
    <w:p w14:paraId="31B7CD1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spellStart"/>
      <w:r>
        <w:rPr>
          <w:rFonts w:ascii="Consolas" w:hAnsi="Consolas" w:cs="Courier New"/>
          <w:color w:val="000000"/>
          <w:sz w:val="17"/>
          <w:szCs w:val="17"/>
        </w:rPr>
        <w:t>mediaImage</w:t>
      </w:r>
      <w:proofErr w:type="spellEnd"/>
      <w:r>
        <w:rPr>
          <w:rFonts w:ascii="Consolas" w:hAnsi="Consolas" w:cs="Courier New"/>
          <w:color w:val="666600"/>
          <w:sz w:val="17"/>
          <w:szCs w:val="17"/>
        </w:rPr>
        <w:t>,</w:t>
      </w:r>
    </w:p>
    <w:p w14:paraId="7344718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imageProxy</w:t>
      </w:r>
      <w:r>
        <w:rPr>
          <w:rFonts w:ascii="Consolas" w:hAnsi="Consolas" w:cs="Courier New"/>
          <w:color w:val="666600"/>
          <w:sz w:val="17"/>
          <w:szCs w:val="17"/>
        </w:rPr>
        <w:t>.</w:t>
      </w:r>
      <w:r>
        <w:rPr>
          <w:rFonts w:ascii="Consolas" w:hAnsi="Consolas" w:cs="Courier New"/>
          <w:color w:val="000000"/>
          <w:sz w:val="17"/>
          <w:szCs w:val="17"/>
        </w:rPr>
        <w:t>imageInfo</w:t>
      </w:r>
      <w:r>
        <w:rPr>
          <w:rFonts w:ascii="Consolas" w:hAnsi="Consolas" w:cs="Courier New"/>
          <w:color w:val="666600"/>
          <w:sz w:val="17"/>
          <w:szCs w:val="17"/>
        </w:rPr>
        <w:t>.</w:t>
      </w:r>
      <w:r>
        <w:rPr>
          <w:rFonts w:ascii="Consolas" w:hAnsi="Consolas" w:cs="Courier New"/>
          <w:color w:val="000000"/>
          <w:sz w:val="17"/>
          <w:szCs w:val="17"/>
        </w:rPr>
        <w:t>rotationDegrees</w:t>
      </w:r>
      <w:proofErr w:type="spellEnd"/>
      <w:proofErr w:type="gramEnd"/>
    </w:p>
    <w:p w14:paraId="23C4376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8DA7C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0A6B77A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options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FaceDetectorOptions</w:t>
      </w:r>
      <w:r>
        <w:rPr>
          <w:rFonts w:ascii="Consolas" w:hAnsi="Consolas" w:cs="Courier New"/>
          <w:color w:val="666600"/>
          <w:sz w:val="17"/>
          <w:szCs w:val="17"/>
        </w:rPr>
        <w:t>.</w:t>
      </w:r>
      <w:r>
        <w:rPr>
          <w:rFonts w:ascii="Consolas" w:hAnsi="Consolas" w:cs="Courier New"/>
          <w:color w:val="660066"/>
          <w:sz w:val="17"/>
          <w:szCs w:val="17"/>
        </w:rPr>
        <w:t>Builder</w:t>
      </w:r>
      <w:proofErr w:type="spellEnd"/>
      <w:r>
        <w:rPr>
          <w:rFonts w:ascii="Consolas" w:hAnsi="Consolas" w:cs="Courier New"/>
          <w:color w:val="666600"/>
          <w:sz w:val="17"/>
          <w:szCs w:val="17"/>
        </w:rPr>
        <w:t>()</w:t>
      </w:r>
    </w:p>
    <w:p w14:paraId="57DB32F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setClassificationMode</w:t>
      </w:r>
      <w:proofErr w:type="gramEnd"/>
      <w:r>
        <w:rPr>
          <w:rFonts w:ascii="Consolas" w:hAnsi="Consolas" w:cs="Courier New"/>
          <w:color w:val="666600"/>
          <w:sz w:val="17"/>
          <w:szCs w:val="17"/>
        </w:rPr>
        <w:t>(</w:t>
      </w:r>
      <w:r>
        <w:rPr>
          <w:rFonts w:ascii="Consolas" w:hAnsi="Consolas" w:cs="Courier New"/>
          <w:color w:val="660066"/>
          <w:sz w:val="17"/>
          <w:szCs w:val="17"/>
        </w:rPr>
        <w:t>FaceDetectorOptions</w:t>
      </w:r>
      <w:r>
        <w:rPr>
          <w:rFonts w:ascii="Consolas" w:hAnsi="Consolas" w:cs="Courier New"/>
          <w:color w:val="666600"/>
          <w:sz w:val="17"/>
          <w:szCs w:val="17"/>
        </w:rPr>
        <w:t>.</w:t>
      </w:r>
      <w:r>
        <w:rPr>
          <w:rFonts w:ascii="Consolas" w:hAnsi="Consolas" w:cs="Courier New"/>
          <w:color w:val="000000"/>
          <w:sz w:val="17"/>
          <w:szCs w:val="17"/>
        </w:rPr>
        <w:t>CLASSIFICATION_MODE_ALL</w:t>
      </w:r>
      <w:r>
        <w:rPr>
          <w:rFonts w:ascii="Consolas" w:hAnsi="Consolas" w:cs="Courier New"/>
          <w:color w:val="666600"/>
          <w:sz w:val="17"/>
          <w:szCs w:val="17"/>
        </w:rPr>
        <w:t>)</w:t>
      </w:r>
    </w:p>
    <w:p w14:paraId="0F3FF98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2453FC1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44FBE97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detector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FaceDetection</w:t>
      </w:r>
      <w:r>
        <w:rPr>
          <w:rFonts w:ascii="Consolas" w:hAnsi="Consolas" w:cs="Courier New"/>
          <w:color w:val="666600"/>
          <w:sz w:val="17"/>
          <w:szCs w:val="17"/>
        </w:rPr>
        <w:t>.</w:t>
      </w:r>
      <w:r>
        <w:rPr>
          <w:rFonts w:ascii="Consolas" w:hAnsi="Consolas" w:cs="Courier New"/>
          <w:color w:val="000000"/>
          <w:sz w:val="17"/>
          <w:szCs w:val="17"/>
        </w:rPr>
        <w:t>getClient</w:t>
      </w:r>
      <w:proofErr w:type="spellEnd"/>
      <w:r>
        <w:rPr>
          <w:rFonts w:ascii="Consolas" w:hAnsi="Consolas" w:cs="Courier New"/>
          <w:color w:val="666600"/>
          <w:sz w:val="17"/>
          <w:szCs w:val="17"/>
        </w:rPr>
        <w:t>(</w:t>
      </w:r>
      <w:r>
        <w:rPr>
          <w:rFonts w:ascii="Consolas" w:hAnsi="Consolas" w:cs="Courier New"/>
          <w:color w:val="000000"/>
          <w:sz w:val="17"/>
          <w:szCs w:val="17"/>
        </w:rPr>
        <w:t>options</w:t>
      </w:r>
      <w:r>
        <w:rPr>
          <w:rFonts w:ascii="Consolas" w:hAnsi="Consolas" w:cs="Courier New"/>
          <w:color w:val="666600"/>
          <w:sz w:val="17"/>
          <w:szCs w:val="17"/>
        </w:rPr>
        <w:t>)</w:t>
      </w:r>
    </w:p>
    <w:p w14:paraId="0F38103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74D1BD6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detector</w:t>
      </w:r>
      <w:r>
        <w:rPr>
          <w:rFonts w:ascii="Consolas" w:hAnsi="Consolas" w:cs="Courier New"/>
          <w:color w:val="666600"/>
          <w:sz w:val="17"/>
          <w:szCs w:val="17"/>
        </w:rPr>
        <w:t>.</w:t>
      </w:r>
      <w:r>
        <w:rPr>
          <w:rFonts w:ascii="Consolas" w:hAnsi="Consolas" w:cs="Courier New"/>
          <w:color w:val="000000"/>
          <w:sz w:val="17"/>
          <w:szCs w:val="17"/>
        </w:rPr>
        <w:t>process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2D5B181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addOnSuccessListener</w:t>
      </w:r>
      <w:proofErr w:type="spellEnd"/>
      <w:proofErr w:type="gram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faces</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1AB7185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faces</w:t>
      </w:r>
      <w:r>
        <w:rPr>
          <w:rFonts w:ascii="Consolas" w:hAnsi="Consolas" w:cs="Courier New"/>
          <w:color w:val="666600"/>
          <w:sz w:val="17"/>
          <w:szCs w:val="17"/>
        </w:rPr>
        <w:t>.</w:t>
      </w:r>
      <w:r>
        <w:rPr>
          <w:rFonts w:ascii="Consolas" w:hAnsi="Consolas" w:cs="Courier New"/>
          <w:color w:val="000000"/>
          <w:sz w:val="17"/>
          <w:szCs w:val="17"/>
        </w:rPr>
        <w:t>isNotEmpty</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2CDAF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face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faces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3CD8A25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w:t>
      </w:r>
      <w:r>
        <w:rPr>
          <w:rFonts w:ascii="Consolas" w:hAnsi="Consolas" w:cs="Courier New"/>
          <w:color w:val="666600"/>
          <w:sz w:val="17"/>
          <w:szCs w:val="17"/>
        </w:rPr>
        <w:t>{</w:t>
      </w:r>
    </w:p>
    <w:p w14:paraId="5DD8225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000000"/>
          <w:sz w:val="17"/>
          <w:szCs w:val="17"/>
        </w:rPr>
        <w:t>smilingProbability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0f</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0.7</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"Happy"</w:t>
      </w:r>
    </w:p>
    <w:p w14:paraId="47AA5BC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000000"/>
          <w:sz w:val="17"/>
          <w:szCs w:val="17"/>
        </w:rPr>
        <w:t>rightEyeOpenProbability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0f</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666600"/>
          <w:sz w:val="17"/>
          <w:szCs w:val="17"/>
        </w:rPr>
        <w:t>&amp;&amp;</w:t>
      </w:r>
    </w:p>
    <w:p w14:paraId="6D903BB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000000"/>
          <w:sz w:val="17"/>
          <w:szCs w:val="17"/>
        </w:rPr>
        <w:t>leftEyeOpenProbability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0f</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0.3</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"Sad"</w:t>
      </w:r>
    </w:p>
    <w:p w14:paraId="514F7B1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8800"/>
          <w:sz w:val="17"/>
          <w:szCs w:val="17"/>
        </w:rPr>
        <w:t>"Chill"</w:t>
      </w:r>
    </w:p>
    <w:p w14:paraId="7132611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4C3CEF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startMusicPlayer</w:t>
      </w:r>
      <w:proofErr w:type="spellEnd"/>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p>
    <w:p w14:paraId="56E73C9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0C071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8787A2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addOnFailureListener</w:t>
      </w:r>
      <w:proofErr w:type="spellEnd"/>
      <w:proofErr w:type="gram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e</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70F24B7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spellStart"/>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"Face detection failed"</w:t>
      </w:r>
      <w:r>
        <w:rPr>
          <w:rFonts w:ascii="Consolas" w:hAnsi="Consolas" w:cs="Courier New"/>
          <w:color w:val="666600"/>
          <w:sz w:val="17"/>
          <w:szCs w:val="17"/>
        </w:rPr>
        <w:t>,</w:t>
      </w:r>
      <w:r>
        <w:rPr>
          <w:rFonts w:ascii="Consolas" w:hAnsi="Consolas" w:cs="Courier New"/>
          <w:color w:val="000000"/>
          <w:sz w:val="17"/>
          <w:szCs w:val="17"/>
        </w:rPr>
        <w:t xml:space="preserve"> e</w:t>
      </w:r>
      <w:r>
        <w:rPr>
          <w:rFonts w:ascii="Consolas" w:hAnsi="Consolas" w:cs="Courier New"/>
          <w:color w:val="666600"/>
          <w:sz w:val="17"/>
          <w:szCs w:val="17"/>
        </w:rPr>
        <w:t>)</w:t>
      </w:r>
    </w:p>
    <w:p w14:paraId="1A45BE9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lastRenderedPageBreak/>
        <w:t xml:space="preserve">113.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AC8C4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68E643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FA6BB4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4A6BE54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startMusicPlayer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47444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Intent</w:t>
      </w:r>
      <w:r>
        <w:rPr>
          <w:rFonts w:ascii="Consolas" w:hAnsi="Consolas" w:cs="Courier New"/>
          <w:color w:val="666600"/>
          <w:sz w:val="17"/>
          <w:szCs w:val="17"/>
        </w:rPr>
        <w:t>(</w:t>
      </w:r>
      <w:proofErr w:type="gramEnd"/>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MusicPlayerActivity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000000"/>
          <w:sz w:val="17"/>
          <w:szCs w:val="17"/>
        </w:rPr>
        <w:t>java</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5114660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putExtra</w:t>
      </w:r>
      <w:proofErr w:type="spellEnd"/>
      <w:r>
        <w:rPr>
          <w:rFonts w:ascii="Consolas" w:hAnsi="Consolas" w:cs="Courier New"/>
          <w:color w:val="666600"/>
          <w:sz w:val="17"/>
          <w:szCs w:val="17"/>
        </w:rPr>
        <w:t>(</w:t>
      </w:r>
      <w:proofErr w:type="gramEnd"/>
      <w:r>
        <w:rPr>
          <w:rFonts w:ascii="Consolas" w:hAnsi="Consolas" w:cs="Courier New"/>
          <w:color w:val="008800"/>
          <w:sz w:val="17"/>
          <w:szCs w:val="17"/>
        </w:rPr>
        <w:t>"MOOD"</w:t>
      </w:r>
      <w:r>
        <w:rPr>
          <w:rFonts w:ascii="Consolas" w:hAnsi="Consolas" w:cs="Courier New"/>
          <w:color w:val="666600"/>
          <w:sz w:val="17"/>
          <w:szCs w:val="17"/>
        </w:rPr>
        <w:t>,</w:t>
      </w:r>
      <w:r>
        <w:rPr>
          <w:rFonts w:ascii="Consolas" w:hAnsi="Consolas" w:cs="Courier New"/>
          <w:color w:val="000000"/>
          <w:sz w:val="17"/>
          <w:szCs w:val="17"/>
        </w:rPr>
        <w:t xml:space="preserve"> mood</w:t>
      </w:r>
      <w:r>
        <w:rPr>
          <w:rFonts w:ascii="Consolas" w:hAnsi="Consolas" w:cs="Courier New"/>
          <w:color w:val="666600"/>
          <w:sz w:val="17"/>
          <w:szCs w:val="17"/>
        </w:rPr>
        <w:t>)</w:t>
      </w:r>
    </w:p>
    <w:p w14:paraId="169B513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87A50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startActivity</w:t>
      </w:r>
      <w:proofErr w:type="spellEnd"/>
      <w:r>
        <w:rPr>
          <w:rFonts w:ascii="Consolas" w:hAnsi="Consolas" w:cs="Courier New"/>
          <w:color w:val="666600"/>
          <w:sz w:val="17"/>
          <w:szCs w:val="17"/>
        </w:rPr>
        <w:t>(</w:t>
      </w:r>
      <w:r>
        <w:rPr>
          <w:rFonts w:ascii="Consolas" w:hAnsi="Consolas" w:cs="Courier New"/>
          <w:color w:val="000000"/>
          <w:sz w:val="17"/>
          <w:szCs w:val="17"/>
        </w:rPr>
        <w:t>intent</w:t>
      </w:r>
      <w:r>
        <w:rPr>
          <w:rFonts w:ascii="Consolas" w:hAnsi="Consolas" w:cs="Courier New"/>
          <w:color w:val="666600"/>
          <w:sz w:val="17"/>
          <w:szCs w:val="17"/>
        </w:rPr>
        <w:t>)</w:t>
      </w:r>
    </w:p>
    <w:p w14:paraId="71D3465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gramStart"/>
      <w:r>
        <w:rPr>
          <w:rFonts w:ascii="Consolas" w:hAnsi="Consolas" w:cs="Courier New"/>
          <w:color w:val="000000"/>
          <w:sz w:val="17"/>
          <w:szCs w:val="17"/>
        </w:rPr>
        <w:t>finish</w:t>
      </w:r>
      <w:r>
        <w:rPr>
          <w:rFonts w:ascii="Consolas" w:hAnsi="Consolas" w:cs="Courier New"/>
          <w:color w:val="666600"/>
          <w:sz w:val="17"/>
          <w:szCs w:val="17"/>
        </w:rPr>
        <w:t>(</w:t>
      </w:r>
      <w:proofErr w:type="gramEnd"/>
      <w:r>
        <w:rPr>
          <w:rFonts w:ascii="Consolas" w:hAnsi="Consolas" w:cs="Courier New"/>
          <w:color w:val="666600"/>
          <w:sz w:val="17"/>
          <w:szCs w:val="17"/>
        </w:rPr>
        <w:t>)</w:t>
      </w:r>
    </w:p>
    <w:p w14:paraId="513EBCB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EDB9AF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79D4DCA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onDestroy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22EF3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onDestroy</w:t>
      </w:r>
      <w:proofErr w:type="spellEnd"/>
      <w:proofErr w:type="gramEnd"/>
      <w:r>
        <w:rPr>
          <w:rFonts w:ascii="Consolas" w:hAnsi="Consolas" w:cs="Courier New"/>
          <w:color w:val="666600"/>
          <w:sz w:val="17"/>
          <w:szCs w:val="17"/>
        </w:rPr>
        <w:t>()</w:t>
      </w:r>
    </w:p>
    <w:p w14:paraId="3540733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spellStart"/>
      <w:r>
        <w:rPr>
          <w:rFonts w:ascii="Consolas" w:hAnsi="Consolas" w:cs="Courier New"/>
          <w:color w:val="000000"/>
          <w:sz w:val="17"/>
          <w:szCs w:val="17"/>
        </w:rPr>
        <w:t>cameraExecutor</w:t>
      </w:r>
      <w:r>
        <w:rPr>
          <w:rFonts w:ascii="Consolas" w:hAnsi="Consolas" w:cs="Courier New"/>
          <w:color w:val="666600"/>
          <w:sz w:val="17"/>
          <w:szCs w:val="17"/>
        </w:rPr>
        <w:t>.</w:t>
      </w:r>
      <w:r>
        <w:rPr>
          <w:rFonts w:ascii="Consolas" w:hAnsi="Consolas" w:cs="Courier New"/>
          <w:color w:val="000000"/>
          <w:sz w:val="17"/>
          <w:szCs w:val="17"/>
        </w:rPr>
        <w:t>shutdown</w:t>
      </w:r>
      <w:proofErr w:type="spellEnd"/>
      <w:r>
        <w:rPr>
          <w:rFonts w:ascii="Consolas" w:hAnsi="Consolas" w:cs="Courier New"/>
          <w:color w:val="666600"/>
          <w:sz w:val="17"/>
          <w:szCs w:val="17"/>
        </w:rPr>
        <w:t>()</w:t>
      </w:r>
    </w:p>
    <w:p w14:paraId="048FE0A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AAA6A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w:t>
      </w:r>
    </w:p>
    <w:p w14:paraId="13C77CA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companion </w:t>
      </w:r>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p>
    <w:p w14:paraId="6704F5E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TAG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CameraActivity</w:t>
      </w:r>
      <w:proofErr w:type="spellEnd"/>
      <w:r>
        <w:rPr>
          <w:rFonts w:ascii="Consolas" w:hAnsi="Consolas" w:cs="Courier New"/>
          <w:color w:val="008800"/>
          <w:sz w:val="17"/>
          <w:szCs w:val="17"/>
        </w:rPr>
        <w:t>"</w:t>
      </w:r>
    </w:p>
    <w:p w14:paraId="445B128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E1F2C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proofErr w:type="gramStart"/>
      <w:r>
        <w:rPr>
          <w:rFonts w:ascii="Consolas" w:hAnsi="Consolas" w:cs="Courier New"/>
          <w:sz w:val="17"/>
          <w:szCs w:val="17"/>
        </w:rPr>
        <w:t xml:space="preserve">133. </w:t>
      </w:r>
      <w:r>
        <w:rPr>
          <w:rFonts w:ascii="Consolas" w:hAnsi="Consolas" w:cs="Courier New"/>
          <w:color w:val="666600"/>
          <w:sz w:val="17"/>
          <w:szCs w:val="17"/>
        </w:rPr>
        <w:t>}</w:t>
      </w:r>
      <w:proofErr w:type="gramEnd"/>
    </w:p>
    <w:p w14:paraId="1B2B5ED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7456533"/>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5521DD61" w14:textId="77777777" w:rsidR="00C0667F" w:rsidRDefault="00C0667F" w:rsidP="002D030A">
      <w:pPr>
        <w:spacing w:after="160" w:line="259" w:lineRule="auto"/>
        <w:rPr>
          <w:rFonts w:ascii="Aptos" w:hAnsi="Aptos"/>
        </w:rPr>
      </w:pPr>
    </w:p>
    <w:p w14:paraId="74240C9F" w14:textId="27A9EF12" w:rsidR="00C0667F" w:rsidRDefault="00C0667F" w:rsidP="002D030A">
      <w:pPr>
        <w:spacing w:after="160" w:line="259" w:lineRule="auto"/>
        <w:rPr>
          <w:rFonts w:ascii="Aptos" w:hAnsi="Aptos"/>
          <w:b/>
          <w:bCs/>
          <w:sz w:val="24"/>
          <w:szCs w:val="24"/>
        </w:rPr>
      </w:pPr>
      <w:r w:rsidRPr="00C0667F">
        <w:rPr>
          <w:rFonts w:ascii="Aptos" w:hAnsi="Aptos"/>
          <w:b/>
          <w:bCs/>
          <w:sz w:val="24"/>
          <w:szCs w:val="24"/>
        </w:rPr>
        <w:t>app/</w:t>
      </w:r>
      <w:proofErr w:type="spellStart"/>
      <w:r w:rsidRPr="00C0667F">
        <w:rPr>
          <w:rFonts w:ascii="Aptos" w:hAnsi="Aptos"/>
          <w:b/>
          <w:bCs/>
          <w:sz w:val="24"/>
          <w:szCs w:val="24"/>
        </w:rPr>
        <w:t>src</w:t>
      </w:r>
      <w:proofErr w:type="spellEnd"/>
      <w:r w:rsidRPr="00C0667F">
        <w:rPr>
          <w:rFonts w:ascii="Aptos" w:hAnsi="Aptos"/>
          <w:b/>
          <w:bCs/>
          <w:sz w:val="24"/>
          <w:szCs w:val="24"/>
        </w:rPr>
        <w:t>/main/java/com/example/</w:t>
      </w:r>
      <w:proofErr w:type="spellStart"/>
      <w:r w:rsidRPr="00C0667F">
        <w:rPr>
          <w:rFonts w:ascii="Aptos" w:hAnsi="Aptos"/>
          <w:b/>
          <w:bCs/>
          <w:sz w:val="24"/>
          <w:szCs w:val="24"/>
        </w:rPr>
        <w:t>mood_tunes</w:t>
      </w:r>
      <w:proofErr w:type="spellEnd"/>
      <w:r w:rsidRPr="00C0667F">
        <w:rPr>
          <w:rFonts w:ascii="Aptos" w:hAnsi="Aptos"/>
          <w:b/>
          <w:bCs/>
          <w:sz w:val="24"/>
          <w:szCs w:val="24"/>
        </w:rPr>
        <w:t>/</w:t>
      </w:r>
      <w:proofErr w:type="spellStart"/>
      <w:r w:rsidRPr="00C0667F">
        <w:rPr>
          <w:rFonts w:ascii="Aptos" w:hAnsi="Aptos"/>
          <w:b/>
          <w:bCs/>
          <w:sz w:val="24"/>
          <w:szCs w:val="24"/>
        </w:rPr>
        <w:t>MainActivity.kt</w:t>
      </w:r>
      <w:proofErr w:type="spellEnd"/>
    </w:p>
    <w:p w14:paraId="5B513A6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_tunes</w:t>
      </w:r>
      <w:proofErr w:type="spellEnd"/>
    </w:p>
    <w:p w14:paraId="563B5FD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ED942D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660066"/>
          <w:sz w:val="17"/>
          <w:szCs w:val="17"/>
        </w:rPr>
        <w:t>Manifest</w:t>
      </w:r>
      <w:proofErr w:type="spellEnd"/>
      <w:proofErr w:type="gramEnd"/>
    </w:p>
    <w:p w14:paraId="2FE68D6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content</w:t>
      </w:r>
      <w:proofErr w:type="gramEnd"/>
      <w:r>
        <w:rPr>
          <w:rFonts w:ascii="Consolas" w:hAnsi="Consolas" w:cs="Courier New"/>
          <w:color w:val="666600"/>
          <w:sz w:val="17"/>
          <w:szCs w:val="17"/>
        </w:rPr>
        <w:t>.</w:t>
      </w:r>
      <w:r>
        <w:rPr>
          <w:rFonts w:ascii="Consolas" w:hAnsi="Consolas" w:cs="Courier New"/>
          <w:color w:val="660066"/>
          <w:sz w:val="17"/>
          <w:szCs w:val="17"/>
        </w:rPr>
        <w:t>Intent</w:t>
      </w:r>
      <w:proofErr w:type="spellEnd"/>
    </w:p>
    <w:p w14:paraId="3ACC351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pm</w:t>
      </w:r>
      <w:r>
        <w:rPr>
          <w:rFonts w:ascii="Consolas" w:hAnsi="Consolas" w:cs="Courier New"/>
          <w:color w:val="666600"/>
          <w:sz w:val="17"/>
          <w:szCs w:val="17"/>
        </w:rPr>
        <w:t>.</w:t>
      </w:r>
      <w:r>
        <w:rPr>
          <w:rFonts w:ascii="Consolas" w:hAnsi="Consolas" w:cs="Courier New"/>
          <w:color w:val="660066"/>
          <w:sz w:val="17"/>
          <w:szCs w:val="17"/>
        </w:rPr>
        <w:t>PackageManager</w:t>
      </w:r>
      <w:proofErr w:type="spellEnd"/>
      <w:proofErr w:type="gramEnd"/>
    </w:p>
    <w:p w14:paraId="471E5AF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660066"/>
          <w:sz w:val="17"/>
          <w:szCs w:val="17"/>
        </w:rPr>
        <w:t>Bundle</w:t>
      </w:r>
      <w:proofErr w:type="spellEnd"/>
      <w:proofErr w:type="gramEnd"/>
    </w:p>
    <w:p w14:paraId="7293E5B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widget</w:t>
      </w:r>
      <w:proofErr w:type="gramEnd"/>
      <w:r>
        <w:rPr>
          <w:rFonts w:ascii="Consolas" w:hAnsi="Consolas" w:cs="Courier New"/>
          <w:color w:val="666600"/>
          <w:sz w:val="17"/>
          <w:szCs w:val="17"/>
        </w:rPr>
        <w:t>.</w:t>
      </w:r>
      <w:r>
        <w:rPr>
          <w:rFonts w:ascii="Consolas" w:hAnsi="Consolas" w:cs="Courier New"/>
          <w:color w:val="660066"/>
          <w:sz w:val="17"/>
          <w:szCs w:val="17"/>
        </w:rPr>
        <w:t>Toast</w:t>
      </w:r>
      <w:proofErr w:type="spellEnd"/>
    </w:p>
    <w:p w14:paraId="2EE02AE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activity</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result</w:t>
      </w:r>
      <w:r>
        <w:rPr>
          <w:rFonts w:ascii="Consolas" w:hAnsi="Consolas" w:cs="Courier New"/>
          <w:color w:val="666600"/>
          <w:sz w:val="17"/>
          <w:szCs w:val="17"/>
        </w:rPr>
        <w:t>.</w:t>
      </w:r>
      <w:r>
        <w:rPr>
          <w:rFonts w:ascii="Consolas" w:hAnsi="Consolas" w:cs="Courier New"/>
          <w:color w:val="000000"/>
          <w:sz w:val="17"/>
          <w:szCs w:val="17"/>
        </w:rPr>
        <w:t>contract</w:t>
      </w:r>
      <w:proofErr w:type="gramEnd"/>
      <w:r>
        <w:rPr>
          <w:rFonts w:ascii="Consolas" w:hAnsi="Consolas" w:cs="Courier New"/>
          <w:color w:val="666600"/>
          <w:sz w:val="17"/>
          <w:szCs w:val="17"/>
        </w:rPr>
        <w:t>.</w:t>
      </w:r>
      <w:r>
        <w:rPr>
          <w:rFonts w:ascii="Consolas" w:hAnsi="Consolas" w:cs="Courier New"/>
          <w:color w:val="660066"/>
          <w:sz w:val="17"/>
          <w:szCs w:val="17"/>
        </w:rPr>
        <w:t>ActivityResultContracts</w:t>
      </w:r>
      <w:proofErr w:type="spellEnd"/>
    </w:p>
    <w:p w14:paraId="68DA5A7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appcompat</w:t>
      </w:r>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660066"/>
          <w:sz w:val="17"/>
          <w:szCs w:val="17"/>
        </w:rPr>
        <w:t>AppCompatActivity</w:t>
      </w:r>
      <w:proofErr w:type="spellEnd"/>
      <w:proofErr w:type="gramEnd"/>
    </w:p>
    <w:p w14:paraId="1BCCBDA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core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660066"/>
          <w:sz w:val="17"/>
          <w:szCs w:val="17"/>
        </w:rPr>
        <w:t>ContextCompat</w:t>
      </w:r>
      <w:proofErr w:type="spellEnd"/>
      <w:proofErr w:type="gramEnd"/>
    </w:p>
    <w:p w14:paraId="18947B4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google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material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button</w:t>
      </w:r>
      <w:r>
        <w:rPr>
          <w:rFonts w:ascii="Consolas" w:hAnsi="Consolas" w:cs="Courier New"/>
          <w:color w:val="666600"/>
          <w:sz w:val="17"/>
          <w:szCs w:val="17"/>
        </w:rPr>
        <w:t>.</w:t>
      </w:r>
      <w:r>
        <w:rPr>
          <w:rFonts w:ascii="Consolas" w:hAnsi="Consolas" w:cs="Courier New"/>
          <w:color w:val="660066"/>
          <w:sz w:val="17"/>
          <w:szCs w:val="17"/>
        </w:rPr>
        <w:t>MaterialButton</w:t>
      </w:r>
      <w:proofErr w:type="spellEnd"/>
      <w:proofErr w:type="gramEnd"/>
    </w:p>
    <w:p w14:paraId="1349EA7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w:t>
      </w:r>
      <w:r>
        <w:rPr>
          <w:rFonts w:ascii="Consolas" w:hAnsi="Consolas" w:cs="Courier New"/>
          <w:color w:val="666600"/>
          <w:sz w:val="17"/>
          <w:szCs w:val="17"/>
        </w:rPr>
        <w:t>.</w:t>
      </w:r>
      <w:r>
        <w:rPr>
          <w:rFonts w:ascii="Consolas" w:hAnsi="Consolas" w:cs="Courier New"/>
          <w:color w:val="000000"/>
          <w:sz w:val="17"/>
          <w:szCs w:val="17"/>
        </w:rPr>
        <w:t>google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material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card</w:t>
      </w:r>
      <w:r>
        <w:rPr>
          <w:rFonts w:ascii="Consolas" w:hAnsi="Consolas" w:cs="Courier New"/>
          <w:color w:val="666600"/>
          <w:sz w:val="17"/>
          <w:szCs w:val="17"/>
        </w:rPr>
        <w:t>.</w:t>
      </w:r>
      <w:r>
        <w:rPr>
          <w:rFonts w:ascii="Consolas" w:hAnsi="Consolas" w:cs="Courier New"/>
          <w:color w:val="660066"/>
          <w:sz w:val="17"/>
          <w:szCs w:val="17"/>
        </w:rPr>
        <w:t>MaterialCardView</w:t>
      </w:r>
      <w:proofErr w:type="spellEnd"/>
      <w:proofErr w:type="gramEnd"/>
    </w:p>
    <w:p w14:paraId="15B4E6B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803F49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MainActivity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AppCompatActivity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CC07B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requestPermissionLauncher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registerForActivityResult</w:t>
      </w:r>
      <w:proofErr w:type="spellEnd"/>
      <w:r>
        <w:rPr>
          <w:rFonts w:ascii="Consolas" w:hAnsi="Consolas" w:cs="Courier New"/>
          <w:color w:val="666600"/>
          <w:sz w:val="17"/>
          <w:szCs w:val="17"/>
        </w:rPr>
        <w:t>(</w:t>
      </w:r>
      <w:proofErr w:type="gramEnd"/>
    </w:p>
    <w:p w14:paraId="7051122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r>
        <w:rPr>
          <w:rFonts w:ascii="Consolas" w:hAnsi="Consolas" w:cs="Courier New"/>
          <w:color w:val="660066"/>
          <w:sz w:val="17"/>
          <w:szCs w:val="17"/>
        </w:rPr>
        <w:t>ActivityResultContracts</w:t>
      </w:r>
      <w:r>
        <w:rPr>
          <w:rFonts w:ascii="Consolas" w:hAnsi="Consolas" w:cs="Courier New"/>
          <w:color w:val="666600"/>
          <w:sz w:val="17"/>
          <w:szCs w:val="17"/>
        </w:rPr>
        <w:t>.</w:t>
      </w:r>
      <w:r>
        <w:rPr>
          <w:rFonts w:ascii="Consolas" w:hAnsi="Consolas" w:cs="Courier New"/>
          <w:color w:val="660066"/>
          <w:sz w:val="17"/>
          <w:szCs w:val="17"/>
        </w:rPr>
        <w:t>RequestPermission</w:t>
      </w:r>
      <w:proofErr w:type="spellEnd"/>
      <w:r>
        <w:rPr>
          <w:rFonts w:ascii="Consolas" w:hAnsi="Consolas" w:cs="Courier New"/>
          <w:color w:val="666600"/>
          <w:sz w:val="17"/>
          <w:szCs w:val="17"/>
        </w:rPr>
        <w:t>()</w:t>
      </w:r>
    </w:p>
    <w:p w14:paraId="7131789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isGranted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Boolean</w:t>
      </w:r>
      <w:r>
        <w:rPr>
          <w:rFonts w:ascii="Consolas" w:hAnsi="Consolas" w:cs="Courier New"/>
          <w:color w:val="000000"/>
          <w:sz w:val="17"/>
          <w:szCs w:val="17"/>
        </w:rPr>
        <w:t xml:space="preserve"> </w:t>
      </w:r>
      <w:r>
        <w:rPr>
          <w:rFonts w:ascii="Consolas" w:hAnsi="Consolas" w:cs="Courier New"/>
          <w:color w:val="666600"/>
          <w:sz w:val="17"/>
          <w:szCs w:val="17"/>
        </w:rPr>
        <w:t>-&gt;</w:t>
      </w:r>
    </w:p>
    <w:p w14:paraId="11EC3BC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isGranted</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BD418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startCameraActivity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D88309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5CBCC21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makeText</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"Camera permission is required"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LENGTH_SHORT</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show</w:t>
      </w:r>
      <w:proofErr w:type="gramEnd"/>
      <w:r>
        <w:rPr>
          <w:rFonts w:ascii="Consolas" w:hAnsi="Consolas" w:cs="Courier New"/>
          <w:color w:val="666600"/>
          <w:sz w:val="17"/>
          <w:szCs w:val="17"/>
        </w:rPr>
        <w:t>()</w:t>
      </w:r>
    </w:p>
    <w:p w14:paraId="506E866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B280BE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5D132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2FB58E0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savedInstanceState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Bundle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164C8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onCreate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p>
    <w:p w14:paraId="6981BFE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setContentView</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layout</w:t>
      </w:r>
      <w:proofErr w:type="gramEnd"/>
      <w:r>
        <w:rPr>
          <w:rFonts w:ascii="Consolas" w:hAnsi="Consolas" w:cs="Courier New"/>
          <w:color w:val="666600"/>
          <w:sz w:val="17"/>
          <w:szCs w:val="17"/>
        </w:rPr>
        <w:t>.</w:t>
      </w:r>
      <w:r>
        <w:rPr>
          <w:rFonts w:ascii="Consolas" w:hAnsi="Consolas" w:cs="Courier New"/>
          <w:color w:val="000000"/>
          <w:sz w:val="17"/>
          <w:szCs w:val="17"/>
        </w:rPr>
        <w:t>activity_main</w:t>
      </w:r>
      <w:proofErr w:type="spellEnd"/>
      <w:r>
        <w:rPr>
          <w:rFonts w:ascii="Consolas" w:hAnsi="Consolas" w:cs="Courier New"/>
          <w:color w:val="666600"/>
          <w:sz w:val="17"/>
          <w:szCs w:val="17"/>
        </w:rPr>
        <w:t>)</w:t>
      </w:r>
    </w:p>
    <w:p w14:paraId="31AC3FB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381407F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findViewById</w:t>
      </w:r>
      <w:r>
        <w:rPr>
          <w:rFonts w:ascii="Consolas" w:hAnsi="Consolas" w:cs="Courier New"/>
          <w:color w:val="666600"/>
          <w:sz w:val="17"/>
          <w:szCs w:val="17"/>
        </w:rPr>
        <w:t>&lt;</w:t>
      </w:r>
      <w:r>
        <w:rPr>
          <w:rFonts w:ascii="Consolas" w:hAnsi="Consolas" w:cs="Courier New"/>
          <w:color w:val="660066"/>
          <w:sz w:val="17"/>
          <w:szCs w:val="17"/>
        </w:rPr>
        <w:t>MaterialButton</w:t>
      </w:r>
      <w:r>
        <w:rPr>
          <w:rFonts w:ascii="Consolas" w:hAnsi="Consolas" w:cs="Courier New"/>
          <w:color w:val="666600"/>
          <w:sz w:val="17"/>
          <w:szCs w:val="17"/>
        </w:rPr>
        <w:t>&gt;(</w:t>
      </w:r>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btnCaptureMood</w:t>
      </w:r>
      <w:r>
        <w:rPr>
          <w:rFonts w:ascii="Consolas" w:hAnsi="Consolas" w:cs="Courier New"/>
          <w:color w:val="666600"/>
          <w:sz w:val="17"/>
          <w:szCs w:val="17"/>
        </w:rPr>
        <w:t>).</w:t>
      </w:r>
      <w:r>
        <w:rPr>
          <w:rFonts w:ascii="Consolas" w:hAnsi="Consolas" w:cs="Courier New"/>
          <w:color w:val="000000"/>
          <w:sz w:val="17"/>
          <w:szCs w:val="17"/>
        </w:rPr>
        <w:t>setOnClickListener</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7381B3E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checkCameraPermission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1E0128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C332B3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720CDD7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setupMoodCards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2987F2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522D0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6E95E16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setupMoodCards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F5C67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moods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listOf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"Happy"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"Angry"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"Chill"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"Energetic"</w:t>
      </w:r>
      <w:r>
        <w:rPr>
          <w:rFonts w:ascii="Consolas" w:hAnsi="Consolas" w:cs="Courier New"/>
          <w:color w:val="666600"/>
          <w:sz w:val="17"/>
          <w:szCs w:val="17"/>
        </w:rPr>
        <w:t>)</w:t>
      </w:r>
    </w:p>
    <w:p w14:paraId="1DCAF7E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cardIds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listOf</w:t>
      </w:r>
      <w:proofErr w:type="spellEnd"/>
      <w:r>
        <w:rPr>
          <w:rFonts w:ascii="Consolas" w:hAnsi="Consolas" w:cs="Courier New"/>
          <w:color w:val="666600"/>
          <w:sz w:val="17"/>
          <w:szCs w:val="17"/>
        </w:rPr>
        <w:t>(</w:t>
      </w:r>
      <w:proofErr w:type="gramEnd"/>
    </w:p>
    <w:p w14:paraId="0E962A4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cardHappy</w:t>
      </w:r>
      <w:proofErr w:type="spellEnd"/>
      <w:proofErr w:type="gramEnd"/>
      <w:r>
        <w:rPr>
          <w:rFonts w:ascii="Consolas" w:hAnsi="Consolas" w:cs="Courier New"/>
          <w:color w:val="666600"/>
          <w:sz w:val="17"/>
          <w:szCs w:val="17"/>
        </w:rPr>
        <w:t>,</w:t>
      </w:r>
    </w:p>
    <w:p w14:paraId="31DF82F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cardSad</w:t>
      </w:r>
      <w:proofErr w:type="spellEnd"/>
      <w:proofErr w:type="gramEnd"/>
      <w:r>
        <w:rPr>
          <w:rFonts w:ascii="Consolas" w:hAnsi="Consolas" w:cs="Courier New"/>
          <w:color w:val="666600"/>
          <w:sz w:val="17"/>
          <w:szCs w:val="17"/>
        </w:rPr>
        <w:t>,</w:t>
      </w:r>
    </w:p>
    <w:p w14:paraId="66B0DE0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cardAngry</w:t>
      </w:r>
      <w:proofErr w:type="spellEnd"/>
      <w:proofErr w:type="gramEnd"/>
      <w:r>
        <w:rPr>
          <w:rFonts w:ascii="Consolas" w:hAnsi="Consolas" w:cs="Courier New"/>
          <w:color w:val="666600"/>
          <w:sz w:val="17"/>
          <w:szCs w:val="17"/>
        </w:rPr>
        <w:t>,</w:t>
      </w:r>
    </w:p>
    <w:p w14:paraId="2A43972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cardChill</w:t>
      </w:r>
      <w:proofErr w:type="spellEnd"/>
      <w:proofErr w:type="gramEnd"/>
      <w:r>
        <w:rPr>
          <w:rFonts w:ascii="Consolas" w:hAnsi="Consolas" w:cs="Courier New"/>
          <w:color w:val="666600"/>
          <w:sz w:val="17"/>
          <w:szCs w:val="17"/>
        </w:rPr>
        <w:t>,</w:t>
      </w:r>
    </w:p>
    <w:p w14:paraId="7E0990D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lastRenderedPageBreak/>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cardEnergetic</w:t>
      </w:r>
      <w:proofErr w:type="spellEnd"/>
      <w:proofErr w:type="gramEnd"/>
    </w:p>
    <w:p w14:paraId="5007AA9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127DB7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011A323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r>
        <w:rPr>
          <w:rFonts w:ascii="Consolas" w:hAnsi="Consolas" w:cs="Courier New"/>
          <w:color w:val="000000"/>
          <w:sz w:val="17"/>
          <w:szCs w:val="17"/>
        </w:rPr>
        <w:t>cardIds</w:t>
      </w:r>
      <w:r>
        <w:rPr>
          <w:rFonts w:ascii="Consolas" w:hAnsi="Consolas" w:cs="Courier New"/>
          <w:color w:val="666600"/>
          <w:sz w:val="17"/>
          <w:szCs w:val="17"/>
        </w:rPr>
        <w:t>.</w:t>
      </w:r>
      <w:r>
        <w:rPr>
          <w:rFonts w:ascii="Consolas" w:hAnsi="Consolas" w:cs="Courier New"/>
          <w:color w:val="000000"/>
          <w:sz w:val="17"/>
          <w:szCs w:val="17"/>
        </w:rPr>
        <w:t>forEachIndexed</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index</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cardId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p>
    <w:p w14:paraId="6504B88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MaterialCardView</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cardId</w:t>
      </w:r>
      <w:proofErr w:type="spellEnd"/>
      <w:proofErr w:type="gramStart"/>
      <w:r>
        <w:rPr>
          <w:rFonts w:ascii="Consolas" w:hAnsi="Consolas" w:cs="Courier New"/>
          <w:color w:val="666600"/>
          <w:sz w:val="17"/>
          <w:szCs w:val="17"/>
        </w:rPr>
        <w:t>).</w:t>
      </w:r>
      <w:proofErr w:type="spellStart"/>
      <w:r>
        <w:rPr>
          <w:rFonts w:ascii="Consolas" w:hAnsi="Consolas" w:cs="Courier New"/>
          <w:color w:val="000000"/>
          <w:sz w:val="17"/>
          <w:szCs w:val="17"/>
        </w:rPr>
        <w:t>setOnClickListener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0128D3E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startMusicPlayer</w:t>
      </w:r>
      <w:proofErr w:type="spellEnd"/>
      <w:r>
        <w:rPr>
          <w:rFonts w:ascii="Consolas" w:hAnsi="Consolas" w:cs="Courier New"/>
          <w:color w:val="666600"/>
          <w:sz w:val="17"/>
          <w:szCs w:val="17"/>
        </w:rPr>
        <w:t>(</w:t>
      </w:r>
      <w:r>
        <w:rPr>
          <w:rFonts w:ascii="Consolas" w:hAnsi="Consolas" w:cs="Courier New"/>
          <w:color w:val="000000"/>
          <w:sz w:val="17"/>
          <w:szCs w:val="17"/>
        </w:rPr>
        <w:t>moods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1655888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636D7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6AA1E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CD27AF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21C3C08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checkCameraPermission</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DBDC55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w:t>
      </w:r>
      <w:r>
        <w:rPr>
          <w:rFonts w:ascii="Consolas" w:hAnsi="Consolas" w:cs="Courier New"/>
          <w:color w:val="666600"/>
          <w:sz w:val="17"/>
          <w:szCs w:val="17"/>
        </w:rPr>
        <w:t>{</w:t>
      </w:r>
    </w:p>
    <w:p w14:paraId="2449AE8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proofErr w:type="spellStart"/>
      <w:r>
        <w:rPr>
          <w:rFonts w:ascii="Consolas" w:hAnsi="Consolas" w:cs="Courier New"/>
          <w:color w:val="660066"/>
          <w:sz w:val="17"/>
          <w:szCs w:val="17"/>
        </w:rPr>
        <w:t>ContextCompat</w:t>
      </w:r>
      <w:r>
        <w:rPr>
          <w:rFonts w:ascii="Consolas" w:hAnsi="Consolas" w:cs="Courier New"/>
          <w:color w:val="666600"/>
          <w:sz w:val="17"/>
          <w:szCs w:val="17"/>
        </w:rPr>
        <w:t>.</w:t>
      </w:r>
      <w:r>
        <w:rPr>
          <w:rFonts w:ascii="Consolas" w:hAnsi="Consolas" w:cs="Courier New"/>
          <w:color w:val="000000"/>
          <w:sz w:val="17"/>
          <w:szCs w:val="17"/>
        </w:rPr>
        <w:t>checkSelfPermission</w:t>
      </w:r>
      <w:proofErr w:type="spellEnd"/>
      <w:r>
        <w:rPr>
          <w:rFonts w:ascii="Consolas" w:hAnsi="Consolas" w:cs="Courier New"/>
          <w:color w:val="666600"/>
          <w:sz w:val="17"/>
          <w:szCs w:val="17"/>
        </w:rPr>
        <w:t>(</w:t>
      </w:r>
    </w:p>
    <w:p w14:paraId="39B9ED0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p>
    <w:p w14:paraId="2CC6F9E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Manifest</w:t>
      </w:r>
      <w:r>
        <w:rPr>
          <w:rFonts w:ascii="Consolas" w:hAnsi="Consolas" w:cs="Courier New"/>
          <w:color w:val="666600"/>
          <w:sz w:val="17"/>
          <w:szCs w:val="17"/>
        </w:rPr>
        <w:t>.</w:t>
      </w:r>
      <w:r>
        <w:rPr>
          <w:rFonts w:ascii="Consolas" w:hAnsi="Consolas" w:cs="Courier New"/>
          <w:color w:val="000000"/>
          <w:sz w:val="17"/>
          <w:szCs w:val="17"/>
        </w:rPr>
        <w:t>permission</w:t>
      </w:r>
      <w:r>
        <w:rPr>
          <w:rFonts w:ascii="Consolas" w:hAnsi="Consolas" w:cs="Courier New"/>
          <w:color w:val="666600"/>
          <w:sz w:val="17"/>
          <w:szCs w:val="17"/>
        </w:rPr>
        <w:t>.</w:t>
      </w:r>
      <w:r>
        <w:rPr>
          <w:rFonts w:ascii="Consolas" w:hAnsi="Consolas" w:cs="Courier New"/>
          <w:color w:val="000000"/>
          <w:sz w:val="17"/>
          <w:szCs w:val="17"/>
        </w:rPr>
        <w:t>CAMERA</w:t>
      </w:r>
      <w:proofErr w:type="spellEnd"/>
      <w:proofErr w:type="gramEnd"/>
    </w:p>
    <w:p w14:paraId="686E4DB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PackageManager</w:t>
      </w:r>
      <w:r>
        <w:rPr>
          <w:rFonts w:ascii="Consolas" w:hAnsi="Consolas" w:cs="Courier New"/>
          <w:color w:val="666600"/>
          <w:sz w:val="17"/>
          <w:szCs w:val="17"/>
        </w:rPr>
        <w:t>.</w:t>
      </w:r>
      <w:r>
        <w:rPr>
          <w:rFonts w:ascii="Consolas" w:hAnsi="Consolas" w:cs="Courier New"/>
          <w:color w:val="000000"/>
          <w:sz w:val="17"/>
          <w:szCs w:val="17"/>
        </w:rPr>
        <w:t>PERMISSION_GRANTED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AA838C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startCameraActivity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297E9B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EDD1C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4695469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requestPermissionLauncher</w:t>
      </w:r>
      <w:r>
        <w:rPr>
          <w:rFonts w:ascii="Consolas" w:hAnsi="Consolas" w:cs="Courier New"/>
          <w:color w:val="666600"/>
          <w:sz w:val="17"/>
          <w:szCs w:val="17"/>
        </w:rPr>
        <w:t>.</w:t>
      </w:r>
      <w:r>
        <w:rPr>
          <w:rFonts w:ascii="Consolas" w:hAnsi="Consolas" w:cs="Courier New"/>
          <w:color w:val="000000"/>
          <w:sz w:val="17"/>
          <w:szCs w:val="17"/>
        </w:rPr>
        <w:t>launch</w:t>
      </w:r>
      <w:proofErr w:type="spellEnd"/>
      <w:r>
        <w:rPr>
          <w:rFonts w:ascii="Consolas" w:hAnsi="Consolas" w:cs="Courier New"/>
          <w:color w:val="666600"/>
          <w:sz w:val="17"/>
          <w:szCs w:val="17"/>
        </w:rPr>
        <w:t>(</w:t>
      </w:r>
      <w:proofErr w:type="spellStart"/>
      <w:proofErr w:type="gramStart"/>
      <w:r>
        <w:rPr>
          <w:rFonts w:ascii="Consolas" w:hAnsi="Consolas" w:cs="Courier New"/>
          <w:color w:val="660066"/>
          <w:sz w:val="17"/>
          <w:szCs w:val="17"/>
        </w:rPr>
        <w:t>Manifest</w:t>
      </w:r>
      <w:r>
        <w:rPr>
          <w:rFonts w:ascii="Consolas" w:hAnsi="Consolas" w:cs="Courier New"/>
          <w:color w:val="666600"/>
          <w:sz w:val="17"/>
          <w:szCs w:val="17"/>
        </w:rPr>
        <w:t>.</w:t>
      </w:r>
      <w:r>
        <w:rPr>
          <w:rFonts w:ascii="Consolas" w:hAnsi="Consolas" w:cs="Courier New"/>
          <w:color w:val="000000"/>
          <w:sz w:val="17"/>
          <w:szCs w:val="17"/>
        </w:rPr>
        <w:t>permission</w:t>
      </w:r>
      <w:r>
        <w:rPr>
          <w:rFonts w:ascii="Consolas" w:hAnsi="Consolas" w:cs="Courier New"/>
          <w:color w:val="666600"/>
          <w:sz w:val="17"/>
          <w:szCs w:val="17"/>
        </w:rPr>
        <w:t>.</w:t>
      </w:r>
      <w:r>
        <w:rPr>
          <w:rFonts w:ascii="Consolas" w:hAnsi="Consolas" w:cs="Courier New"/>
          <w:color w:val="000000"/>
          <w:sz w:val="17"/>
          <w:szCs w:val="17"/>
        </w:rPr>
        <w:t>CAMERA</w:t>
      </w:r>
      <w:proofErr w:type="spellEnd"/>
      <w:proofErr w:type="gramEnd"/>
      <w:r>
        <w:rPr>
          <w:rFonts w:ascii="Consolas" w:hAnsi="Consolas" w:cs="Courier New"/>
          <w:color w:val="666600"/>
          <w:sz w:val="17"/>
          <w:szCs w:val="17"/>
        </w:rPr>
        <w:t>)</w:t>
      </w:r>
    </w:p>
    <w:p w14:paraId="67C0CD8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9A0F0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4089D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DF3E8D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2137AE9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startCameraActivity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31725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startActivity</w:t>
      </w:r>
      <w:proofErr w:type="spellEnd"/>
      <w:r>
        <w:rPr>
          <w:rFonts w:ascii="Consolas" w:hAnsi="Consolas" w:cs="Courier New"/>
          <w:color w:val="666600"/>
          <w:sz w:val="17"/>
          <w:szCs w:val="17"/>
        </w:rPr>
        <w:t>(</w:t>
      </w:r>
      <w:r>
        <w:rPr>
          <w:rFonts w:ascii="Consolas" w:hAnsi="Consolas" w:cs="Courier New"/>
          <w:color w:val="660066"/>
          <w:sz w:val="17"/>
          <w:szCs w:val="17"/>
        </w:rPr>
        <w:t>Intent</w:t>
      </w:r>
      <w:r>
        <w:rPr>
          <w:rFonts w:ascii="Consolas" w:hAnsi="Consolas" w:cs="Courier New"/>
          <w:color w:val="666600"/>
          <w:sz w:val="17"/>
          <w:szCs w:val="17"/>
        </w:rPr>
        <w:t>(</w:t>
      </w:r>
      <w:proofErr w:type="gramEnd"/>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CameraActivity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000000"/>
          <w:sz w:val="17"/>
          <w:szCs w:val="17"/>
        </w:rPr>
        <w:t>java</w:t>
      </w:r>
      <w:r>
        <w:rPr>
          <w:rFonts w:ascii="Consolas" w:hAnsi="Consolas" w:cs="Courier New"/>
          <w:color w:val="666600"/>
          <w:sz w:val="17"/>
          <w:szCs w:val="17"/>
        </w:rPr>
        <w:t>))</w:t>
      </w:r>
    </w:p>
    <w:p w14:paraId="33FCD9F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418DC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w:t>
      </w:r>
    </w:p>
    <w:p w14:paraId="1BE7D61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startMusicPlayer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0E0EC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Intent</w:t>
      </w:r>
      <w:r>
        <w:rPr>
          <w:rFonts w:ascii="Consolas" w:hAnsi="Consolas" w:cs="Courier New"/>
          <w:color w:val="666600"/>
          <w:sz w:val="17"/>
          <w:szCs w:val="17"/>
        </w:rPr>
        <w:t>(</w:t>
      </w:r>
      <w:proofErr w:type="gramEnd"/>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MusicPlayerActivity</w:t>
      </w:r>
      <w:proofErr w:type="spellEnd"/>
      <w:r>
        <w:rPr>
          <w:rFonts w:ascii="Consolas" w:hAnsi="Consolas" w:cs="Courier New"/>
          <w:color w:val="666600"/>
          <w:sz w:val="17"/>
          <w:szCs w:val="17"/>
        </w:rPr>
        <w:t>::</w:t>
      </w:r>
      <w:proofErr w:type="gramEnd"/>
      <w:r>
        <w:rPr>
          <w:rFonts w:ascii="Consolas" w:hAnsi="Consolas" w:cs="Courier New"/>
          <w:color w:val="000088"/>
          <w:sz w:val="17"/>
          <w:szCs w:val="17"/>
        </w:rPr>
        <w:t>class</w:t>
      </w:r>
      <w:r>
        <w:rPr>
          <w:rFonts w:ascii="Consolas" w:hAnsi="Consolas" w:cs="Courier New"/>
          <w:color w:val="666600"/>
          <w:sz w:val="17"/>
          <w:szCs w:val="17"/>
        </w:rPr>
        <w:t>.</w:t>
      </w:r>
      <w:r>
        <w:rPr>
          <w:rFonts w:ascii="Consolas" w:hAnsi="Consolas" w:cs="Courier New"/>
          <w:color w:val="000000"/>
          <w:sz w:val="17"/>
          <w:szCs w:val="17"/>
        </w:rPr>
        <w:t>java</w:t>
      </w:r>
      <w:proofErr w:type="gramStart"/>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3E5A700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putExtra</w:t>
      </w:r>
      <w:proofErr w:type="spellEnd"/>
      <w:r>
        <w:rPr>
          <w:rFonts w:ascii="Consolas" w:hAnsi="Consolas" w:cs="Courier New"/>
          <w:color w:val="666600"/>
          <w:sz w:val="17"/>
          <w:szCs w:val="17"/>
        </w:rPr>
        <w:t>(</w:t>
      </w:r>
      <w:proofErr w:type="gramEnd"/>
      <w:r>
        <w:rPr>
          <w:rFonts w:ascii="Consolas" w:hAnsi="Consolas" w:cs="Courier New"/>
          <w:color w:val="008800"/>
          <w:sz w:val="17"/>
          <w:szCs w:val="17"/>
        </w:rPr>
        <w:t>"MOOD"</w:t>
      </w:r>
      <w:r>
        <w:rPr>
          <w:rFonts w:ascii="Consolas" w:hAnsi="Consolas" w:cs="Courier New"/>
          <w:color w:val="666600"/>
          <w:sz w:val="17"/>
          <w:szCs w:val="17"/>
        </w:rPr>
        <w:t>,</w:t>
      </w:r>
      <w:r>
        <w:rPr>
          <w:rFonts w:ascii="Consolas" w:hAnsi="Consolas" w:cs="Courier New"/>
          <w:color w:val="000000"/>
          <w:sz w:val="17"/>
          <w:szCs w:val="17"/>
        </w:rPr>
        <w:t xml:space="preserve"> mood</w:t>
      </w:r>
      <w:r>
        <w:rPr>
          <w:rFonts w:ascii="Consolas" w:hAnsi="Consolas" w:cs="Courier New"/>
          <w:color w:val="666600"/>
          <w:sz w:val="17"/>
          <w:szCs w:val="17"/>
        </w:rPr>
        <w:t>)</w:t>
      </w:r>
    </w:p>
    <w:p w14:paraId="2E8917D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651FC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proofErr w:type="spellStart"/>
      <w:r>
        <w:rPr>
          <w:rFonts w:ascii="Consolas" w:hAnsi="Consolas" w:cs="Courier New"/>
          <w:color w:val="000000"/>
          <w:sz w:val="17"/>
          <w:szCs w:val="17"/>
        </w:rPr>
        <w:t>startActivity</w:t>
      </w:r>
      <w:proofErr w:type="spellEnd"/>
      <w:r>
        <w:rPr>
          <w:rFonts w:ascii="Consolas" w:hAnsi="Consolas" w:cs="Courier New"/>
          <w:color w:val="666600"/>
          <w:sz w:val="17"/>
          <w:szCs w:val="17"/>
        </w:rPr>
        <w:t>(</w:t>
      </w:r>
      <w:r>
        <w:rPr>
          <w:rFonts w:ascii="Consolas" w:hAnsi="Consolas" w:cs="Courier New"/>
          <w:color w:val="000000"/>
          <w:sz w:val="17"/>
          <w:szCs w:val="17"/>
        </w:rPr>
        <w:t>intent</w:t>
      </w:r>
      <w:r>
        <w:rPr>
          <w:rFonts w:ascii="Consolas" w:hAnsi="Consolas" w:cs="Courier New"/>
          <w:color w:val="666600"/>
          <w:sz w:val="17"/>
          <w:szCs w:val="17"/>
        </w:rPr>
        <w:t>)</w:t>
      </w:r>
    </w:p>
    <w:p w14:paraId="2E81BCE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3819E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proofErr w:type="gramStart"/>
      <w:r>
        <w:rPr>
          <w:rFonts w:ascii="Consolas" w:hAnsi="Consolas" w:cs="Courier New"/>
          <w:sz w:val="17"/>
          <w:szCs w:val="17"/>
        </w:rPr>
        <w:t xml:space="preserve">77. </w:t>
      </w:r>
      <w:r>
        <w:rPr>
          <w:rFonts w:ascii="Consolas" w:hAnsi="Consolas" w:cs="Courier New"/>
          <w:color w:val="666600"/>
          <w:sz w:val="17"/>
          <w:szCs w:val="17"/>
        </w:rPr>
        <w:t>}</w:t>
      </w:r>
      <w:proofErr w:type="gramEnd"/>
    </w:p>
    <w:p w14:paraId="7D46405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380955"/>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
    <w:p w14:paraId="27A59237" w14:textId="77777777" w:rsidR="00C0667F" w:rsidRDefault="00C0667F" w:rsidP="00C0667F">
      <w:pPr>
        <w:spacing w:after="160" w:line="259" w:lineRule="auto"/>
        <w:rPr>
          <w:rFonts w:ascii="Aptos" w:hAnsi="Aptos"/>
          <w:b/>
          <w:bCs/>
        </w:rPr>
      </w:pPr>
    </w:p>
    <w:p w14:paraId="14428B8A" w14:textId="204A775B" w:rsidR="00C0667F" w:rsidRDefault="00C0667F" w:rsidP="00C0667F">
      <w:pPr>
        <w:spacing w:after="160" w:line="259" w:lineRule="auto"/>
        <w:rPr>
          <w:rFonts w:ascii="Aptos" w:hAnsi="Aptos"/>
          <w:b/>
          <w:bCs/>
          <w:sz w:val="24"/>
          <w:szCs w:val="24"/>
        </w:rPr>
      </w:pPr>
      <w:r w:rsidRPr="00C0667F">
        <w:rPr>
          <w:rFonts w:ascii="Aptos" w:hAnsi="Aptos"/>
          <w:b/>
          <w:bCs/>
          <w:sz w:val="24"/>
          <w:szCs w:val="24"/>
        </w:rPr>
        <w:t>app/</w:t>
      </w:r>
      <w:proofErr w:type="spellStart"/>
      <w:r w:rsidRPr="00C0667F">
        <w:rPr>
          <w:rFonts w:ascii="Aptos" w:hAnsi="Aptos"/>
          <w:b/>
          <w:bCs/>
          <w:sz w:val="24"/>
          <w:szCs w:val="24"/>
        </w:rPr>
        <w:t>src</w:t>
      </w:r>
      <w:proofErr w:type="spellEnd"/>
      <w:r w:rsidRPr="00C0667F">
        <w:rPr>
          <w:rFonts w:ascii="Aptos" w:hAnsi="Aptos"/>
          <w:b/>
          <w:bCs/>
          <w:sz w:val="24"/>
          <w:szCs w:val="24"/>
        </w:rPr>
        <w:t>/main/java/com/example/</w:t>
      </w:r>
      <w:proofErr w:type="spellStart"/>
      <w:r w:rsidRPr="00C0667F">
        <w:rPr>
          <w:rFonts w:ascii="Aptos" w:hAnsi="Aptos"/>
          <w:b/>
          <w:bCs/>
          <w:sz w:val="24"/>
          <w:szCs w:val="24"/>
        </w:rPr>
        <w:t>mood_tunes</w:t>
      </w:r>
      <w:proofErr w:type="spellEnd"/>
      <w:r w:rsidRPr="00C0667F">
        <w:rPr>
          <w:rFonts w:ascii="Aptos" w:hAnsi="Aptos"/>
          <w:b/>
          <w:bCs/>
          <w:sz w:val="24"/>
          <w:szCs w:val="24"/>
        </w:rPr>
        <w:t>/</w:t>
      </w:r>
      <w:proofErr w:type="spellStart"/>
      <w:r w:rsidRPr="00C0667F">
        <w:rPr>
          <w:rFonts w:ascii="Aptos" w:hAnsi="Aptos"/>
          <w:b/>
          <w:bCs/>
          <w:sz w:val="24"/>
          <w:szCs w:val="24"/>
        </w:rPr>
        <w:t>MusicPlayerActivity.kt</w:t>
      </w:r>
      <w:proofErr w:type="spellEnd"/>
    </w:p>
    <w:p w14:paraId="1FF56D5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_tunes</w:t>
      </w:r>
      <w:proofErr w:type="spellEnd"/>
    </w:p>
    <w:p w14:paraId="25718FE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0A997B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android</w:t>
      </w:r>
      <w:r>
        <w:rPr>
          <w:rFonts w:ascii="Consolas" w:hAnsi="Consolas" w:cs="Courier New"/>
          <w:color w:val="666600"/>
          <w:sz w:val="17"/>
          <w:szCs w:val="17"/>
        </w:rPr>
        <w:t>.</w:t>
      </w:r>
      <w:proofErr w:type="gramStart"/>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660066"/>
          <w:sz w:val="17"/>
          <w:szCs w:val="17"/>
        </w:rPr>
        <w:t>Bundle</w:t>
      </w:r>
      <w:proofErr w:type="spellEnd"/>
      <w:proofErr w:type="gramEnd"/>
    </w:p>
    <w:p w14:paraId="552CF27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widget</w:t>
      </w:r>
      <w:proofErr w:type="gramEnd"/>
      <w:r>
        <w:rPr>
          <w:rFonts w:ascii="Consolas" w:hAnsi="Consolas" w:cs="Courier New"/>
          <w:color w:val="666600"/>
          <w:sz w:val="17"/>
          <w:szCs w:val="17"/>
        </w:rPr>
        <w:t>.</w:t>
      </w:r>
      <w:r>
        <w:rPr>
          <w:rFonts w:ascii="Consolas" w:hAnsi="Consolas" w:cs="Courier New"/>
          <w:color w:val="660066"/>
          <w:sz w:val="17"/>
          <w:szCs w:val="17"/>
        </w:rPr>
        <w:t>TextView</w:t>
      </w:r>
      <w:proofErr w:type="spellEnd"/>
    </w:p>
    <w:p w14:paraId="385E633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appcompat</w:t>
      </w:r>
      <w:r>
        <w:rPr>
          <w:rFonts w:ascii="Consolas" w:hAnsi="Consolas" w:cs="Courier New"/>
          <w:color w:val="666600"/>
          <w:sz w:val="17"/>
          <w:szCs w:val="17"/>
        </w:rPr>
        <w:t>.</w:t>
      </w:r>
      <w:r>
        <w:rPr>
          <w:rFonts w:ascii="Consolas" w:hAnsi="Consolas" w:cs="Courier New"/>
          <w:color w:val="000000"/>
          <w:sz w:val="17"/>
          <w:szCs w:val="17"/>
        </w:rPr>
        <w:t>app</w:t>
      </w:r>
      <w:r>
        <w:rPr>
          <w:rFonts w:ascii="Consolas" w:hAnsi="Consolas" w:cs="Courier New"/>
          <w:color w:val="666600"/>
          <w:sz w:val="17"/>
          <w:szCs w:val="17"/>
        </w:rPr>
        <w:t>.</w:t>
      </w:r>
      <w:r>
        <w:rPr>
          <w:rFonts w:ascii="Consolas" w:hAnsi="Consolas" w:cs="Courier New"/>
          <w:color w:val="660066"/>
          <w:sz w:val="17"/>
          <w:szCs w:val="17"/>
        </w:rPr>
        <w:t>AppCompatActivity</w:t>
      </w:r>
      <w:proofErr w:type="spellEnd"/>
      <w:proofErr w:type="gramEnd"/>
    </w:p>
    <w:p w14:paraId="1810563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common</w:t>
      </w:r>
      <w:proofErr w:type="gramEnd"/>
      <w:r>
        <w:rPr>
          <w:rFonts w:ascii="Consolas" w:hAnsi="Consolas" w:cs="Courier New"/>
          <w:color w:val="666600"/>
          <w:sz w:val="17"/>
          <w:szCs w:val="17"/>
        </w:rPr>
        <w:t>.</w:t>
      </w:r>
      <w:r>
        <w:rPr>
          <w:rFonts w:ascii="Consolas" w:hAnsi="Consolas" w:cs="Courier New"/>
          <w:color w:val="660066"/>
          <w:sz w:val="17"/>
          <w:szCs w:val="17"/>
        </w:rPr>
        <w:t>MediaItem</w:t>
      </w:r>
    </w:p>
    <w:p w14:paraId="45C79E9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common</w:t>
      </w:r>
      <w:proofErr w:type="gramEnd"/>
      <w:r>
        <w:rPr>
          <w:rFonts w:ascii="Consolas" w:hAnsi="Consolas" w:cs="Courier New"/>
          <w:color w:val="666600"/>
          <w:sz w:val="17"/>
          <w:szCs w:val="17"/>
        </w:rPr>
        <w:t>.</w:t>
      </w:r>
      <w:r>
        <w:rPr>
          <w:rFonts w:ascii="Consolas" w:hAnsi="Consolas" w:cs="Courier New"/>
          <w:color w:val="660066"/>
          <w:sz w:val="17"/>
          <w:szCs w:val="17"/>
        </w:rPr>
        <w:t>Player</w:t>
      </w:r>
    </w:p>
    <w:p w14:paraId="161D072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exoplayer</w:t>
      </w:r>
      <w:proofErr w:type="gramEnd"/>
      <w:r>
        <w:rPr>
          <w:rFonts w:ascii="Consolas" w:hAnsi="Consolas" w:cs="Courier New"/>
          <w:color w:val="666600"/>
          <w:sz w:val="17"/>
          <w:szCs w:val="17"/>
        </w:rPr>
        <w:t>.</w:t>
      </w:r>
      <w:r>
        <w:rPr>
          <w:rFonts w:ascii="Consolas" w:hAnsi="Consolas" w:cs="Courier New"/>
          <w:color w:val="660066"/>
          <w:sz w:val="17"/>
          <w:szCs w:val="17"/>
        </w:rPr>
        <w:t>ExoPlayer</w:t>
      </w:r>
    </w:p>
    <w:p w14:paraId="72A8A21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ui</w:t>
      </w:r>
      <w:proofErr w:type="gramEnd"/>
      <w:r>
        <w:rPr>
          <w:rFonts w:ascii="Consolas" w:hAnsi="Consolas" w:cs="Courier New"/>
          <w:color w:val="666600"/>
          <w:sz w:val="17"/>
          <w:szCs w:val="17"/>
        </w:rPr>
        <w:t>.</w:t>
      </w:r>
      <w:r>
        <w:rPr>
          <w:rFonts w:ascii="Consolas" w:hAnsi="Consolas" w:cs="Courier New"/>
          <w:color w:val="660066"/>
          <w:sz w:val="17"/>
          <w:szCs w:val="17"/>
        </w:rPr>
        <w:t>PlayerView</w:t>
      </w:r>
    </w:p>
    <w:p w14:paraId="4A5EF8F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recyclerview</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widget</w:t>
      </w:r>
      <w:r>
        <w:rPr>
          <w:rFonts w:ascii="Consolas" w:hAnsi="Consolas" w:cs="Courier New"/>
          <w:color w:val="666600"/>
          <w:sz w:val="17"/>
          <w:szCs w:val="17"/>
        </w:rPr>
        <w:t>.</w:t>
      </w:r>
      <w:r>
        <w:rPr>
          <w:rFonts w:ascii="Consolas" w:hAnsi="Consolas" w:cs="Courier New"/>
          <w:color w:val="660066"/>
          <w:sz w:val="17"/>
          <w:szCs w:val="17"/>
        </w:rPr>
        <w:t>LinearLayoutManager</w:t>
      </w:r>
      <w:proofErr w:type="spellEnd"/>
      <w:proofErr w:type="gramEnd"/>
    </w:p>
    <w:p w14:paraId="3880EC0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recyclerview</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widget</w:t>
      </w:r>
      <w:r>
        <w:rPr>
          <w:rFonts w:ascii="Consolas" w:hAnsi="Consolas" w:cs="Courier New"/>
          <w:color w:val="666600"/>
          <w:sz w:val="17"/>
          <w:szCs w:val="17"/>
        </w:rPr>
        <w:t>.</w:t>
      </w:r>
      <w:r>
        <w:rPr>
          <w:rFonts w:ascii="Consolas" w:hAnsi="Consolas" w:cs="Courier New"/>
          <w:color w:val="660066"/>
          <w:sz w:val="17"/>
          <w:szCs w:val="17"/>
        </w:rPr>
        <w:t>RecyclerView</w:t>
      </w:r>
      <w:proofErr w:type="spellEnd"/>
      <w:proofErr w:type="gramEnd"/>
    </w:p>
    <w:p w14:paraId="44EB7E0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tunes</w:t>
      </w:r>
      <w:r>
        <w:rPr>
          <w:rFonts w:ascii="Consolas" w:hAnsi="Consolas" w:cs="Courier New"/>
          <w:color w:val="666600"/>
          <w:sz w:val="17"/>
          <w:szCs w:val="17"/>
        </w:rPr>
        <w:t>.</w:t>
      </w:r>
      <w:r>
        <w:rPr>
          <w:rFonts w:ascii="Consolas" w:hAnsi="Consolas" w:cs="Courier New"/>
          <w:color w:val="000000"/>
          <w:sz w:val="17"/>
          <w:szCs w:val="17"/>
        </w:rPr>
        <w:t>model</w:t>
      </w:r>
      <w:proofErr w:type="gramEnd"/>
      <w:r>
        <w:rPr>
          <w:rFonts w:ascii="Consolas" w:hAnsi="Consolas" w:cs="Courier New"/>
          <w:color w:val="666600"/>
          <w:sz w:val="17"/>
          <w:szCs w:val="17"/>
        </w:rPr>
        <w:t>.</w:t>
      </w:r>
      <w:r>
        <w:rPr>
          <w:rFonts w:ascii="Consolas" w:hAnsi="Consolas" w:cs="Courier New"/>
          <w:color w:val="660066"/>
          <w:sz w:val="17"/>
          <w:szCs w:val="17"/>
        </w:rPr>
        <w:t>Song</w:t>
      </w:r>
      <w:proofErr w:type="spellEnd"/>
    </w:p>
    <w:p w14:paraId="194F3A0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tunes</w:t>
      </w:r>
      <w:r>
        <w:rPr>
          <w:rFonts w:ascii="Consolas" w:hAnsi="Consolas" w:cs="Courier New"/>
          <w:color w:val="666600"/>
          <w:sz w:val="17"/>
          <w:szCs w:val="17"/>
        </w:rPr>
        <w:t>.</w:t>
      </w:r>
      <w:r>
        <w:rPr>
          <w:rFonts w:ascii="Consolas" w:hAnsi="Consolas" w:cs="Courier New"/>
          <w:color w:val="000000"/>
          <w:sz w:val="17"/>
          <w:szCs w:val="17"/>
        </w:rPr>
        <w:t>service</w:t>
      </w:r>
      <w:proofErr w:type="gramEnd"/>
      <w:r>
        <w:rPr>
          <w:rFonts w:ascii="Consolas" w:hAnsi="Consolas" w:cs="Courier New"/>
          <w:color w:val="666600"/>
          <w:sz w:val="17"/>
          <w:szCs w:val="17"/>
        </w:rPr>
        <w:t>.</w:t>
      </w:r>
      <w:r>
        <w:rPr>
          <w:rFonts w:ascii="Consolas" w:hAnsi="Consolas" w:cs="Courier New"/>
          <w:color w:val="660066"/>
          <w:sz w:val="17"/>
          <w:szCs w:val="17"/>
        </w:rPr>
        <w:t>MusicService</w:t>
      </w:r>
      <w:proofErr w:type="spellEnd"/>
    </w:p>
    <w:p w14:paraId="0F70C8D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74D6052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MusicPlayerActivity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AppCompatActivity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9148B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player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ExoPlayer</w:t>
      </w:r>
      <w:proofErr w:type="spellEnd"/>
    </w:p>
    <w:p w14:paraId="4DA0804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playerView</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PlayerView</w:t>
      </w:r>
      <w:proofErr w:type="spellEnd"/>
    </w:p>
    <w:p w14:paraId="216538A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musicService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MusicService</w:t>
      </w:r>
      <w:proofErr w:type="spellEnd"/>
    </w:p>
    <w:p w14:paraId="433AF58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lateinit</w:t>
      </w:r>
      <w:proofErr w:type="spellEnd"/>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songList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Song</w:t>
      </w:r>
      <w:r>
        <w:rPr>
          <w:rFonts w:ascii="Consolas" w:hAnsi="Consolas" w:cs="Courier New"/>
          <w:color w:val="666600"/>
          <w:sz w:val="17"/>
          <w:szCs w:val="17"/>
        </w:rPr>
        <w:t>&gt;</w:t>
      </w:r>
    </w:p>
    <w:p w14:paraId="47E9D88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71241AB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onCreate</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savedInstanceState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Bundle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20D0D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onCreate</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savedInstanceState</w:t>
      </w:r>
      <w:proofErr w:type="spellEnd"/>
      <w:r>
        <w:rPr>
          <w:rFonts w:ascii="Consolas" w:hAnsi="Consolas" w:cs="Courier New"/>
          <w:color w:val="666600"/>
          <w:sz w:val="17"/>
          <w:szCs w:val="17"/>
        </w:rPr>
        <w:t>)</w:t>
      </w:r>
    </w:p>
    <w:p w14:paraId="32F9A31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setContentView</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layout</w:t>
      </w:r>
      <w:proofErr w:type="gramEnd"/>
      <w:r>
        <w:rPr>
          <w:rFonts w:ascii="Consolas" w:hAnsi="Consolas" w:cs="Courier New"/>
          <w:color w:val="666600"/>
          <w:sz w:val="17"/>
          <w:szCs w:val="17"/>
        </w:rPr>
        <w:t>.</w:t>
      </w:r>
      <w:r>
        <w:rPr>
          <w:rFonts w:ascii="Consolas" w:hAnsi="Consolas" w:cs="Courier New"/>
          <w:color w:val="000000"/>
          <w:sz w:val="17"/>
          <w:szCs w:val="17"/>
        </w:rPr>
        <w:t>activity_music_player</w:t>
      </w:r>
      <w:proofErr w:type="spellEnd"/>
      <w:r>
        <w:rPr>
          <w:rFonts w:ascii="Consolas" w:hAnsi="Consolas" w:cs="Courier New"/>
          <w:color w:val="666600"/>
          <w:sz w:val="17"/>
          <w:szCs w:val="17"/>
        </w:rPr>
        <w:t>)</w:t>
      </w:r>
    </w:p>
    <w:p w14:paraId="2DF2D6B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5824F6A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mood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intent</w:t>
      </w:r>
      <w:r>
        <w:rPr>
          <w:rFonts w:ascii="Consolas" w:hAnsi="Consolas" w:cs="Courier New"/>
          <w:color w:val="666600"/>
          <w:sz w:val="17"/>
          <w:szCs w:val="17"/>
        </w:rPr>
        <w:t>.</w:t>
      </w:r>
      <w:r>
        <w:rPr>
          <w:rFonts w:ascii="Consolas" w:hAnsi="Consolas" w:cs="Courier New"/>
          <w:color w:val="000000"/>
          <w:sz w:val="17"/>
          <w:szCs w:val="17"/>
        </w:rPr>
        <w:t>getStringExtra</w:t>
      </w:r>
      <w:proofErr w:type="spellEnd"/>
      <w:proofErr w:type="gramEnd"/>
      <w:r>
        <w:rPr>
          <w:rFonts w:ascii="Consolas" w:hAnsi="Consolas" w:cs="Courier New"/>
          <w:color w:val="666600"/>
          <w:sz w:val="17"/>
          <w:szCs w:val="17"/>
        </w:rPr>
        <w:t>(</w:t>
      </w:r>
      <w:r>
        <w:rPr>
          <w:rFonts w:ascii="Consolas" w:hAnsi="Consolas" w:cs="Courier New"/>
          <w:color w:val="008800"/>
          <w:sz w:val="17"/>
          <w:szCs w:val="17"/>
        </w:rPr>
        <w:t>"MOOD"</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w:t>
      </w:r>
    </w:p>
    <w:p w14:paraId="1D16AD3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TextView</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tvMood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"Current Mood: $mood"</w:t>
      </w:r>
    </w:p>
    <w:p w14:paraId="0A002DA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43E490F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setupPlayer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2998AF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lastRenderedPageBreak/>
        <w:t xml:space="preserve"> 29.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setupMusicService</w:t>
      </w:r>
      <w:proofErr w:type="spellEnd"/>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p>
    <w:p w14:paraId="4775645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9787C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3940577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setupPlayer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67AA5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 xml:space="preserve">// Configure </w:t>
      </w:r>
      <w:proofErr w:type="spellStart"/>
      <w:r>
        <w:rPr>
          <w:rFonts w:ascii="Consolas" w:hAnsi="Consolas" w:cs="Courier New"/>
          <w:color w:val="880000"/>
          <w:sz w:val="17"/>
          <w:szCs w:val="17"/>
        </w:rPr>
        <w:t>ExoPlayer</w:t>
      </w:r>
      <w:proofErr w:type="spellEnd"/>
      <w:r>
        <w:rPr>
          <w:rFonts w:ascii="Consolas" w:hAnsi="Consolas" w:cs="Courier New"/>
          <w:color w:val="880000"/>
          <w:sz w:val="17"/>
          <w:szCs w:val="17"/>
        </w:rPr>
        <w:t xml:space="preserve"> with better buffering and retry settings</w:t>
      </w:r>
    </w:p>
    <w:p w14:paraId="47FDF9E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player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ExoPlayer</w:t>
      </w:r>
      <w:r>
        <w:rPr>
          <w:rFonts w:ascii="Consolas" w:hAnsi="Consolas" w:cs="Courier New"/>
          <w:color w:val="666600"/>
          <w:sz w:val="17"/>
          <w:szCs w:val="17"/>
        </w:rPr>
        <w:t>.</w:t>
      </w:r>
      <w:r>
        <w:rPr>
          <w:rFonts w:ascii="Consolas" w:hAnsi="Consolas" w:cs="Courier New"/>
          <w:color w:val="660066"/>
          <w:sz w:val="17"/>
          <w:szCs w:val="17"/>
        </w:rPr>
        <w:t>Builder</w:t>
      </w:r>
      <w:proofErr w:type="spellEnd"/>
      <w:r>
        <w:rPr>
          <w:rFonts w:ascii="Consolas" w:hAnsi="Consolas" w:cs="Courier New"/>
          <w:color w:val="666600"/>
          <w:sz w:val="17"/>
          <w:szCs w:val="17"/>
        </w:rPr>
        <w:t>(</w:t>
      </w:r>
      <w:r>
        <w:rPr>
          <w:rFonts w:ascii="Consolas" w:hAnsi="Consolas" w:cs="Courier New"/>
          <w:color w:val="000088"/>
          <w:sz w:val="17"/>
          <w:szCs w:val="17"/>
        </w:rPr>
        <w:t>this</w:t>
      </w:r>
      <w:r>
        <w:rPr>
          <w:rFonts w:ascii="Consolas" w:hAnsi="Consolas" w:cs="Courier New"/>
          <w:color w:val="666600"/>
          <w:sz w:val="17"/>
          <w:szCs w:val="17"/>
        </w:rPr>
        <w:t>)</w:t>
      </w:r>
    </w:p>
    <w:p w14:paraId="756A204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setLoadControl</w:t>
      </w:r>
      <w:proofErr w:type="spellEnd"/>
      <w:proofErr w:type="gramEnd"/>
      <w:r>
        <w:rPr>
          <w:rFonts w:ascii="Consolas" w:hAnsi="Consolas" w:cs="Courier New"/>
          <w:color w:val="666600"/>
          <w:sz w:val="17"/>
          <w:szCs w:val="17"/>
        </w:rPr>
        <w:t>(</w:t>
      </w:r>
    </w:p>
    <w:p w14:paraId="03648D6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exoplayer</w:t>
      </w:r>
      <w:proofErr w:type="gramEnd"/>
      <w:r>
        <w:rPr>
          <w:rFonts w:ascii="Consolas" w:hAnsi="Consolas" w:cs="Courier New"/>
          <w:color w:val="666600"/>
          <w:sz w:val="17"/>
          <w:szCs w:val="17"/>
        </w:rPr>
        <w:t>.</w:t>
      </w:r>
      <w:r>
        <w:rPr>
          <w:rFonts w:ascii="Consolas" w:hAnsi="Consolas" w:cs="Courier New"/>
          <w:color w:val="660066"/>
          <w:sz w:val="17"/>
          <w:szCs w:val="17"/>
        </w:rPr>
        <w:t>DefaultLoadControl</w:t>
      </w:r>
      <w:r>
        <w:rPr>
          <w:rFonts w:ascii="Consolas" w:hAnsi="Consolas" w:cs="Courier New"/>
          <w:color w:val="666600"/>
          <w:sz w:val="17"/>
          <w:szCs w:val="17"/>
        </w:rPr>
        <w:t>.</w:t>
      </w:r>
      <w:r>
        <w:rPr>
          <w:rFonts w:ascii="Consolas" w:hAnsi="Consolas" w:cs="Courier New"/>
          <w:color w:val="660066"/>
          <w:sz w:val="17"/>
          <w:szCs w:val="17"/>
        </w:rPr>
        <w:t>Builder</w:t>
      </w:r>
      <w:r>
        <w:rPr>
          <w:rFonts w:ascii="Consolas" w:hAnsi="Consolas" w:cs="Courier New"/>
          <w:color w:val="666600"/>
          <w:sz w:val="17"/>
          <w:szCs w:val="17"/>
        </w:rPr>
        <w:t>()</w:t>
      </w:r>
    </w:p>
    <w:p w14:paraId="43913AA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setBufferDurationsMs</w:t>
      </w:r>
      <w:proofErr w:type="spellEnd"/>
      <w:proofErr w:type="gramEnd"/>
      <w:r>
        <w:rPr>
          <w:rFonts w:ascii="Consolas" w:hAnsi="Consolas" w:cs="Courier New"/>
          <w:color w:val="666600"/>
          <w:sz w:val="17"/>
          <w:szCs w:val="17"/>
        </w:rPr>
        <w:t>(</w:t>
      </w:r>
    </w:p>
    <w:p w14:paraId="3582EB4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proofErr w:type="gramStart"/>
      <w:r>
        <w:rPr>
          <w:rFonts w:ascii="Consolas" w:hAnsi="Consolas" w:cs="Courier New"/>
          <w:color w:val="006666"/>
          <w:sz w:val="17"/>
          <w:szCs w:val="17"/>
        </w:rPr>
        <w:t>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Min buffer</w:t>
      </w:r>
    </w:p>
    <w:p w14:paraId="7A891D3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6666"/>
          <w:sz w:val="17"/>
          <w:szCs w:val="17"/>
        </w:rPr>
        <w:t>15000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Max buffer</w:t>
      </w:r>
    </w:p>
    <w:p w14:paraId="7932D50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roofErr w:type="gramStart"/>
      <w:r>
        <w:rPr>
          <w:rFonts w:ascii="Consolas" w:hAnsi="Consolas" w:cs="Courier New"/>
          <w:color w:val="006666"/>
          <w:sz w:val="17"/>
          <w:szCs w:val="17"/>
        </w:rPr>
        <w:t>1500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Buffer for playback</w:t>
      </w:r>
    </w:p>
    <w:p w14:paraId="2E23EFD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000000"/>
          <w:sz w:val="17"/>
          <w:szCs w:val="17"/>
        </w:rPr>
        <w:t xml:space="preserve">   </w:t>
      </w:r>
      <w:r>
        <w:rPr>
          <w:rFonts w:ascii="Consolas" w:hAnsi="Consolas" w:cs="Courier New"/>
          <w:color w:val="880000"/>
          <w:sz w:val="17"/>
          <w:szCs w:val="17"/>
        </w:rPr>
        <w:t>// Buffer for rebuffering</w:t>
      </w:r>
    </w:p>
    <w:p w14:paraId="33B429A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21ADACE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CEE23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01C9896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2BA95FC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playerView</w:t>
      </w:r>
      <w:proofErr w:type="spellEnd"/>
      <w:proofErr w:type="gramEnd"/>
      <w:r>
        <w:rPr>
          <w:rFonts w:ascii="Consolas" w:hAnsi="Consolas" w:cs="Courier New"/>
          <w:color w:val="666600"/>
          <w:sz w:val="17"/>
          <w:szCs w:val="17"/>
        </w:rPr>
        <w:t>)</w:t>
      </w:r>
    </w:p>
    <w:p w14:paraId="1BCC3EF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playerView</w:t>
      </w:r>
      <w:r>
        <w:rPr>
          <w:rFonts w:ascii="Consolas" w:hAnsi="Consolas" w:cs="Courier New"/>
          <w:color w:val="666600"/>
          <w:sz w:val="17"/>
          <w:szCs w:val="17"/>
        </w:rPr>
        <w:t>.</w:t>
      </w:r>
      <w:r>
        <w:rPr>
          <w:rFonts w:ascii="Consolas" w:hAnsi="Consolas" w:cs="Courier New"/>
          <w:color w:val="000000"/>
          <w:sz w:val="17"/>
          <w:szCs w:val="17"/>
        </w:rPr>
        <w:t>player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player</w:t>
      </w:r>
    </w:p>
    <w:p w14:paraId="059798B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p>
    <w:p w14:paraId="23CB67C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880000"/>
          <w:sz w:val="17"/>
          <w:szCs w:val="17"/>
        </w:rPr>
        <w:t>// Show loading indicator</w:t>
      </w:r>
    </w:p>
    <w:p w14:paraId="4D59CE7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playerView</w:t>
      </w:r>
      <w:r>
        <w:rPr>
          <w:rFonts w:ascii="Consolas" w:hAnsi="Consolas" w:cs="Courier New"/>
          <w:color w:val="666600"/>
          <w:sz w:val="17"/>
          <w:szCs w:val="17"/>
        </w:rPr>
        <w:t>.</w:t>
      </w:r>
      <w:r>
        <w:rPr>
          <w:rFonts w:ascii="Consolas" w:hAnsi="Consolas" w:cs="Courier New"/>
          <w:color w:val="000000"/>
          <w:sz w:val="17"/>
          <w:szCs w:val="17"/>
        </w:rPr>
        <w:t>setShowBuffering</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PlayerView</w:t>
      </w:r>
      <w:r>
        <w:rPr>
          <w:rFonts w:ascii="Consolas" w:hAnsi="Consolas" w:cs="Courier New"/>
          <w:color w:val="666600"/>
          <w:sz w:val="17"/>
          <w:szCs w:val="17"/>
        </w:rPr>
        <w:t>.</w:t>
      </w:r>
      <w:r>
        <w:rPr>
          <w:rFonts w:ascii="Consolas" w:hAnsi="Consolas" w:cs="Courier New"/>
          <w:color w:val="000000"/>
          <w:sz w:val="17"/>
          <w:szCs w:val="17"/>
        </w:rPr>
        <w:t>SHOW_BUFFERING_ALWAYS</w:t>
      </w:r>
      <w:proofErr w:type="spellEnd"/>
      <w:r>
        <w:rPr>
          <w:rFonts w:ascii="Consolas" w:hAnsi="Consolas" w:cs="Courier New"/>
          <w:color w:val="666600"/>
          <w:sz w:val="17"/>
          <w:szCs w:val="17"/>
        </w:rPr>
        <w:t>)</w:t>
      </w:r>
    </w:p>
    <w:p w14:paraId="0953289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5647FB0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addListener</w:t>
      </w:r>
      <w:proofErr w:type="spellEnd"/>
      <w:proofErr w:type="gramEnd"/>
      <w:r>
        <w:rPr>
          <w:rFonts w:ascii="Consolas" w:hAnsi="Consolas" w:cs="Courier New"/>
          <w:color w:val="666600"/>
          <w:sz w:val="17"/>
          <w:szCs w:val="17"/>
        </w:rPr>
        <w:t>(</w:t>
      </w:r>
      <w:proofErr w:type="gramStart"/>
      <w:r>
        <w:rPr>
          <w:rFonts w:ascii="Consolas" w:hAnsi="Consolas" w:cs="Courier New"/>
          <w:color w:val="000088"/>
          <w:sz w:val="17"/>
          <w:szCs w:val="17"/>
        </w:rPr>
        <w:t>object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Player</w:t>
      </w:r>
      <w:r>
        <w:rPr>
          <w:rFonts w:ascii="Consolas" w:hAnsi="Consolas" w:cs="Courier New"/>
          <w:color w:val="666600"/>
          <w:sz w:val="17"/>
          <w:szCs w:val="17"/>
        </w:rPr>
        <w:t>.</w:t>
      </w:r>
      <w:r>
        <w:rPr>
          <w:rFonts w:ascii="Consolas" w:hAnsi="Consolas" w:cs="Courier New"/>
          <w:color w:val="660066"/>
          <w:sz w:val="17"/>
          <w:szCs w:val="17"/>
        </w:rPr>
        <w:t>Listener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2275DF7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onMediaItemTransition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mediaItem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MediaItem</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 reason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097F6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880000"/>
          <w:sz w:val="17"/>
          <w:szCs w:val="17"/>
        </w:rPr>
        <w:t>// Update UI with current song info</w:t>
      </w:r>
    </w:p>
    <w:p w14:paraId="4A68DF8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mediaItem</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mediaId</w:t>
      </w:r>
      <w:proofErr w:type="spellEnd"/>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songId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3454A48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proofErr w:type="spellStart"/>
      <w:r>
        <w:rPr>
          <w:rFonts w:ascii="Consolas" w:hAnsi="Consolas" w:cs="Courier New"/>
          <w:color w:val="000000"/>
          <w:sz w:val="17"/>
          <w:szCs w:val="17"/>
        </w:rPr>
        <w:t>songList</w:t>
      </w:r>
      <w:r>
        <w:rPr>
          <w:rFonts w:ascii="Consolas" w:hAnsi="Consolas" w:cs="Courier New"/>
          <w:color w:val="666600"/>
          <w:sz w:val="17"/>
          <w:szCs w:val="17"/>
        </w:rPr>
        <w:t>.</w:t>
      </w:r>
      <w:r>
        <w:rPr>
          <w:rFonts w:ascii="Consolas" w:hAnsi="Consolas" w:cs="Courier New"/>
          <w:color w:val="000000"/>
          <w:sz w:val="17"/>
          <w:szCs w:val="17"/>
        </w:rPr>
        <w:t>find</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it</w:t>
      </w:r>
      <w:r>
        <w:rPr>
          <w:rFonts w:ascii="Consolas" w:hAnsi="Consolas" w:cs="Courier New"/>
          <w:color w:val="666600"/>
          <w:sz w:val="17"/>
          <w:szCs w:val="17"/>
        </w:rPr>
        <w:t>.</w:t>
      </w:r>
      <w:r>
        <w:rPr>
          <w:rFonts w:ascii="Consolas" w:hAnsi="Consolas" w:cs="Courier New"/>
          <w:color w:val="000000"/>
          <w:sz w:val="17"/>
          <w:szCs w:val="17"/>
        </w:rPr>
        <w:t>id</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songId</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proofErr w:type="gramEnd"/>
      <w:r>
        <w:rPr>
          <w:rFonts w:ascii="Consolas" w:hAnsi="Consolas" w:cs="Courier New"/>
          <w:color w:val="000088"/>
          <w:sz w:val="17"/>
          <w:szCs w:val="17"/>
        </w:rPr>
        <w:t>let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song</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2E38780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proofErr w:type="spellStart"/>
      <w:r>
        <w:rPr>
          <w:rFonts w:ascii="Consolas" w:hAnsi="Consolas" w:cs="Courier New"/>
          <w:color w:val="000000"/>
          <w:sz w:val="17"/>
          <w:szCs w:val="17"/>
        </w:rPr>
        <w:t>updateSongInfo</w:t>
      </w:r>
      <w:proofErr w:type="spellEnd"/>
      <w:r>
        <w:rPr>
          <w:rFonts w:ascii="Consolas" w:hAnsi="Consolas" w:cs="Courier New"/>
          <w:color w:val="666600"/>
          <w:sz w:val="17"/>
          <w:szCs w:val="17"/>
        </w:rPr>
        <w:t>(</w:t>
      </w:r>
      <w:r>
        <w:rPr>
          <w:rFonts w:ascii="Consolas" w:hAnsi="Consolas" w:cs="Courier New"/>
          <w:color w:val="000000"/>
          <w:sz w:val="17"/>
          <w:szCs w:val="17"/>
        </w:rPr>
        <w:t>song</w:t>
      </w:r>
      <w:r>
        <w:rPr>
          <w:rFonts w:ascii="Consolas" w:hAnsi="Consolas" w:cs="Courier New"/>
          <w:color w:val="666600"/>
          <w:sz w:val="17"/>
          <w:szCs w:val="17"/>
        </w:rPr>
        <w:t>)</w:t>
      </w:r>
    </w:p>
    <w:p w14:paraId="47618C1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484F9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522D3C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2498A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0AFFDF3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onPlayerError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common</w:t>
      </w:r>
      <w:proofErr w:type="gramEnd"/>
      <w:r>
        <w:rPr>
          <w:rFonts w:ascii="Consolas" w:hAnsi="Consolas" w:cs="Courier New"/>
          <w:color w:val="666600"/>
          <w:sz w:val="17"/>
          <w:szCs w:val="17"/>
        </w:rPr>
        <w:t>.</w:t>
      </w:r>
      <w:r>
        <w:rPr>
          <w:rFonts w:ascii="Consolas" w:hAnsi="Consolas" w:cs="Courier New"/>
          <w:color w:val="660066"/>
          <w:sz w:val="17"/>
          <w:szCs w:val="17"/>
        </w:rPr>
        <w:t>PlaybackException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23C19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Log the error for debugging</w:t>
      </w:r>
    </w:p>
    <w:p w14:paraId="17C75C1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MoodTunes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"Playback error: ${</w:t>
      </w:r>
      <w:proofErr w:type="spellStart"/>
      <w:proofErr w:type="gramStart"/>
      <w:r>
        <w:rPr>
          <w:rFonts w:ascii="Consolas" w:hAnsi="Consolas" w:cs="Courier New"/>
          <w:color w:val="008800"/>
          <w:sz w:val="17"/>
          <w:szCs w:val="17"/>
        </w:rPr>
        <w:t>error.message</w:t>
      </w:r>
      <w:proofErr w:type="spellEnd"/>
      <w:proofErr w:type="gramEnd"/>
      <w:r>
        <w:rPr>
          <w:rFonts w:ascii="Consolas" w:hAnsi="Consolas" w:cs="Courier New"/>
          <w:color w:val="008800"/>
          <w:sz w:val="17"/>
          <w:szCs w:val="17"/>
        </w:rPr>
        <w:t>}"</w:t>
      </w:r>
      <w:r>
        <w:rPr>
          <w:rFonts w:ascii="Consolas" w:hAnsi="Consolas" w:cs="Courier New"/>
          <w:color w:val="666600"/>
          <w:sz w:val="17"/>
          <w:szCs w:val="17"/>
        </w:rPr>
        <w:t>)</w:t>
      </w:r>
    </w:p>
    <w:p w14:paraId="5624665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r>
        <w:rPr>
          <w:rFonts w:ascii="Consolas" w:hAnsi="Consolas" w:cs="Courier New"/>
          <w:color w:val="660066"/>
          <w:sz w:val="17"/>
          <w:szCs w:val="17"/>
        </w:rPr>
        <w:t>Log</w:t>
      </w:r>
      <w:r>
        <w:rPr>
          <w:rFonts w:ascii="Consolas" w:hAnsi="Consolas" w:cs="Courier New"/>
          <w:color w:val="666600"/>
          <w:sz w:val="17"/>
          <w:szCs w:val="17"/>
        </w:rPr>
        <w:t>.</w:t>
      </w:r>
      <w:r>
        <w:rPr>
          <w:rFonts w:ascii="Consolas" w:hAnsi="Consolas" w:cs="Courier New"/>
          <w:color w:val="000000"/>
          <w:sz w:val="17"/>
          <w:szCs w:val="17"/>
        </w:rPr>
        <w:t>e</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MoodTunes</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cause: ${</w:t>
      </w:r>
      <w:proofErr w:type="spellStart"/>
      <w:proofErr w:type="gramStart"/>
      <w:r>
        <w:rPr>
          <w:rFonts w:ascii="Consolas" w:hAnsi="Consolas" w:cs="Courier New"/>
          <w:color w:val="008800"/>
          <w:sz w:val="17"/>
          <w:szCs w:val="17"/>
        </w:rPr>
        <w:t>error.cause</w:t>
      </w:r>
      <w:proofErr w:type="spellEnd"/>
      <w:proofErr w:type="gramEnd"/>
      <w:r>
        <w:rPr>
          <w:rFonts w:ascii="Consolas" w:hAnsi="Consolas" w:cs="Courier New"/>
          <w:color w:val="008800"/>
          <w:sz w:val="17"/>
          <w:szCs w:val="17"/>
        </w:rPr>
        <w:t>}"</w:t>
      </w:r>
      <w:r>
        <w:rPr>
          <w:rFonts w:ascii="Consolas" w:hAnsi="Consolas" w:cs="Courier New"/>
          <w:color w:val="666600"/>
          <w:sz w:val="17"/>
          <w:szCs w:val="17"/>
        </w:rPr>
        <w:t>)</w:t>
      </w:r>
    </w:p>
    <w:p w14:paraId="4D78350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1798658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880000"/>
          <w:sz w:val="17"/>
          <w:szCs w:val="17"/>
        </w:rPr>
        <w:t>// Show error to user</w:t>
      </w:r>
    </w:p>
    <w:p w14:paraId="4C7BC72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errorMessage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playing the song. Trying next song..."</w:t>
      </w:r>
    </w:p>
    <w:p w14:paraId="43941E9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widget</w:t>
      </w:r>
      <w:proofErr w:type="gramEnd"/>
      <w:r>
        <w:rPr>
          <w:rFonts w:ascii="Consolas" w:hAnsi="Consolas" w:cs="Courier New"/>
          <w:color w:val="666600"/>
          <w:sz w:val="17"/>
          <w:szCs w:val="17"/>
        </w:rPr>
        <w:t>.</w:t>
      </w:r>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makeText</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006666"/>
          <w:sz w:val="17"/>
          <w:szCs w:val="17"/>
        </w:rPr>
        <w:t>@MusicPlayerActivity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errorMessage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widget</w:t>
      </w:r>
      <w:proofErr w:type="gramEnd"/>
      <w:r>
        <w:rPr>
          <w:rFonts w:ascii="Consolas" w:hAnsi="Consolas" w:cs="Courier New"/>
          <w:color w:val="666600"/>
          <w:sz w:val="17"/>
          <w:szCs w:val="17"/>
        </w:rPr>
        <w:t>.</w:t>
      </w:r>
      <w:r>
        <w:rPr>
          <w:rFonts w:ascii="Consolas" w:hAnsi="Consolas" w:cs="Courier New"/>
          <w:color w:val="660066"/>
          <w:sz w:val="17"/>
          <w:szCs w:val="17"/>
        </w:rPr>
        <w:t>Toast</w:t>
      </w:r>
      <w:r>
        <w:rPr>
          <w:rFonts w:ascii="Consolas" w:hAnsi="Consolas" w:cs="Courier New"/>
          <w:color w:val="666600"/>
          <w:sz w:val="17"/>
          <w:szCs w:val="17"/>
        </w:rPr>
        <w:t>.</w:t>
      </w:r>
      <w:r>
        <w:rPr>
          <w:rFonts w:ascii="Consolas" w:hAnsi="Consolas" w:cs="Courier New"/>
          <w:color w:val="000000"/>
          <w:sz w:val="17"/>
          <w:szCs w:val="17"/>
        </w:rPr>
        <w:t>LENGTH_SHORT</w:t>
      </w:r>
      <w:proofErr w:type="spellEnd"/>
      <w:proofErr w:type="gramStart"/>
      <w:r>
        <w:rPr>
          <w:rFonts w:ascii="Consolas" w:hAnsi="Consolas" w:cs="Courier New"/>
          <w:color w:val="666600"/>
          <w:sz w:val="17"/>
          <w:szCs w:val="17"/>
        </w:rPr>
        <w:t>).</w:t>
      </w:r>
      <w:r>
        <w:rPr>
          <w:rFonts w:ascii="Consolas" w:hAnsi="Consolas" w:cs="Courier New"/>
          <w:color w:val="000000"/>
          <w:sz w:val="17"/>
          <w:szCs w:val="17"/>
        </w:rPr>
        <w:t>show</w:t>
      </w:r>
      <w:proofErr w:type="gramEnd"/>
      <w:r>
        <w:rPr>
          <w:rFonts w:ascii="Consolas" w:hAnsi="Consolas" w:cs="Courier New"/>
          <w:color w:val="666600"/>
          <w:sz w:val="17"/>
          <w:szCs w:val="17"/>
        </w:rPr>
        <w:t>()</w:t>
      </w:r>
    </w:p>
    <w:p w14:paraId="2465CD7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7087FC7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Retry current song once</w:t>
      </w:r>
    </w:p>
    <w:p w14:paraId="2BED177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error</w:t>
      </w:r>
      <w:r>
        <w:rPr>
          <w:rFonts w:ascii="Consolas" w:hAnsi="Consolas" w:cs="Courier New"/>
          <w:color w:val="666600"/>
          <w:sz w:val="17"/>
          <w:szCs w:val="17"/>
        </w:rPr>
        <w:t>.</w:t>
      </w:r>
      <w:r>
        <w:rPr>
          <w:rFonts w:ascii="Consolas" w:hAnsi="Consolas" w:cs="Courier New"/>
          <w:color w:val="000000"/>
          <w:sz w:val="17"/>
          <w:szCs w:val="17"/>
        </w:rPr>
        <w:t>errorCode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common</w:t>
      </w:r>
      <w:proofErr w:type="gramEnd"/>
      <w:r>
        <w:rPr>
          <w:rFonts w:ascii="Consolas" w:hAnsi="Consolas" w:cs="Courier New"/>
          <w:color w:val="666600"/>
          <w:sz w:val="17"/>
          <w:szCs w:val="17"/>
        </w:rPr>
        <w:t>.</w:t>
      </w:r>
      <w:r>
        <w:rPr>
          <w:rFonts w:ascii="Consolas" w:hAnsi="Consolas" w:cs="Courier New"/>
          <w:color w:val="660066"/>
          <w:sz w:val="17"/>
          <w:szCs w:val="17"/>
        </w:rPr>
        <w:t>PlaybackException</w:t>
      </w:r>
      <w:r>
        <w:rPr>
          <w:rFonts w:ascii="Consolas" w:hAnsi="Consolas" w:cs="Courier New"/>
          <w:color w:val="666600"/>
          <w:sz w:val="17"/>
          <w:szCs w:val="17"/>
        </w:rPr>
        <w:t>.</w:t>
      </w:r>
      <w:r>
        <w:rPr>
          <w:rFonts w:ascii="Consolas" w:hAnsi="Consolas" w:cs="Courier New"/>
          <w:color w:val="000000"/>
          <w:sz w:val="17"/>
          <w:szCs w:val="17"/>
        </w:rPr>
        <w:t>ERROR_CODE_IO_NETWORK_CONNECTION_FAILED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AA90A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prepare</w:t>
      </w:r>
      <w:proofErr w:type="spellEnd"/>
      <w:proofErr w:type="gramEnd"/>
      <w:r>
        <w:rPr>
          <w:rFonts w:ascii="Consolas" w:hAnsi="Consolas" w:cs="Courier New"/>
          <w:color w:val="666600"/>
          <w:sz w:val="17"/>
          <w:szCs w:val="17"/>
        </w:rPr>
        <w:t>()</w:t>
      </w:r>
    </w:p>
    <w:p w14:paraId="477BBDF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7132A2A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3E962A1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880000"/>
          <w:sz w:val="17"/>
          <w:szCs w:val="17"/>
        </w:rPr>
        <w:t>// If retry fails or it's a different error, skip to next song</w:t>
      </w:r>
    </w:p>
    <w:p w14:paraId="21DAB81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hasNextMediaItem</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ED5E3A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seekToNext</w:t>
      </w:r>
      <w:proofErr w:type="spellEnd"/>
      <w:proofErr w:type="gramEnd"/>
      <w:r>
        <w:rPr>
          <w:rFonts w:ascii="Consolas" w:hAnsi="Consolas" w:cs="Courier New"/>
          <w:color w:val="666600"/>
          <w:sz w:val="17"/>
          <w:szCs w:val="17"/>
        </w:rPr>
        <w:t>()</w:t>
      </w:r>
    </w:p>
    <w:p w14:paraId="4E8AB96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F7B8C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7876A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6C754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w:t>
      </w:r>
    </w:p>
    <w:p w14:paraId="0FDCF14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onPlaybackStateChanged</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1FFBC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when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state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0A6E0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proofErr w:type="spellStart"/>
      <w:r>
        <w:rPr>
          <w:rFonts w:ascii="Consolas" w:hAnsi="Consolas" w:cs="Courier New"/>
          <w:color w:val="660066"/>
          <w:sz w:val="17"/>
          <w:szCs w:val="17"/>
        </w:rPr>
        <w:t>Player</w:t>
      </w:r>
      <w:r>
        <w:rPr>
          <w:rFonts w:ascii="Consolas" w:hAnsi="Consolas" w:cs="Courier New"/>
          <w:color w:val="666600"/>
          <w:sz w:val="17"/>
          <w:szCs w:val="17"/>
        </w:rPr>
        <w:t>.</w:t>
      </w:r>
      <w:r>
        <w:rPr>
          <w:rFonts w:ascii="Consolas" w:hAnsi="Consolas" w:cs="Courier New"/>
          <w:color w:val="000000"/>
          <w:sz w:val="17"/>
          <w:szCs w:val="17"/>
        </w:rPr>
        <w:t>STATE_READY</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32C355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880000"/>
          <w:sz w:val="17"/>
          <w:szCs w:val="17"/>
        </w:rPr>
        <w:t>// Player is ready to play</w:t>
      </w:r>
    </w:p>
    <w:p w14:paraId="420673C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playerView</w:t>
      </w:r>
      <w:r>
        <w:rPr>
          <w:rFonts w:ascii="Consolas" w:hAnsi="Consolas" w:cs="Courier New"/>
          <w:color w:val="666600"/>
          <w:sz w:val="17"/>
          <w:szCs w:val="17"/>
        </w:rPr>
        <w:t>.</w:t>
      </w:r>
      <w:r>
        <w:rPr>
          <w:rFonts w:ascii="Consolas" w:hAnsi="Consolas" w:cs="Courier New"/>
          <w:color w:val="000000"/>
          <w:sz w:val="17"/>
          <w:szCs w:val="17"/>
        </w:rPr>
        <w:t>hideController</w:t>
      </w:r>
      <w:proofErr w:type="spellEnd"/>
      <w:r>
        <w:rPr>
          <w:rFonts w:ascii="Consolas" w:hAnsi="Consolas" w:cs="Courier New"/>
          <w:color w:val="666600"/>
          <w:sz w:val="17"/>
          <w:szCs w:val="17"/>
        </w:rPr>
        <w:t>()</w:t>
      </w:r>
    </w:p>
    <w:p w14:paraId="0C93EC0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D2FA3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spellStart"/>
      <w:r>
        <w:rPr>
          <w:rFonts w:ascii="Consolas" w:hAnsi="Consolas" w:cs="Courier New"/>
          <w:color w:val="660066"/>
          <w:sz w:val="17"/>
          <w:szCs w:val="17"/>
        </w:rPr>
        <w:t>Player</w:t>
      </w:r>
      <w:r>
        <w:rPr>
          <w:rFonts w:ascii="Consolas" w:hAnsi="Consolas" w:cs="Courier New"/>
          <w:color w:val="666600"/>
          <w:sz w:val="17"/>
          <w:szCs w:val="17"/>
        </w:rPr>
        <w:t>.</w:t>
      </w:r>
      <w:r>
        <w:rPr>
          <w:rFonts w:ascii="Consolas" w:hAnsi="Consolas" w:cs="Courier New"/>
          <w:color w:val="000000"/>
          <w:sz w:val="17"/>
          <w:szCs w:val="17"/>
        </w:rPr>
        <w:t>STATE_BUFFERING</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35D543B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880000"/>
          <w:sz w:val="17"/>
          <w:szCs w:val="17"/>
        </w:rPr>
        <w:t>// Show loading indicator if needed</w:t>
      </w:r>
    </w:p>
    <w:p w14:paraId="51932DA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4C252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proofErr w:type="spellStart"/>
      <w:r>
        <w:rPr>
          <w:rFonts w:ascii="Consolas" w:hAnsi="Consolas" w:cs="Courier New"/>
          <w:color w:val="660066"/>
          <w:sz w:val="17"/>
          <w:szCs w:val="17"/>
        </w:rPr>
        <w:t>Player</w:t>
      </w:r>
      <w:r>
        <w:rPr>
          <w:rFonts w:ascii="Consolas" w:hAnsi="Consolas" w:cs="Courier New"/>
          <w:color w:val="666600"/>
          <w:sz w:val="17"/>
          <w:szCs w:val="17"/>
        </w:rPr>
        <w:t>.</w:t>
      </w:r>
      <w:r>
        <w:rPr>
          <w:rFonts w:ascii="Consolas" w:hAnsi="Consolas" w:cs="Courier New"/>
          <w:color w:val="000000"/>
          <w:sz w:val="17"/>
          <w:szCs w:val="17"/>
        </w:rPr>
        <w:t>STATE_ENDED</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023A4B2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880000"/>
          <w:sz w:val="17"/>
          <w:szCs w:val="17"/>
        </w:rPr>
        <w:t>// Playlist ended</w:t>
      </w:r>
    </w:p>
    <w:p w14:paraId="1162901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mediaItemCount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3E38D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seekTo</w:t>
      </w:r>
      <w:proofErr w:type="spellEnd"/>
      <w:proofErr w:type="gramEnd"/>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Loop back to first song</w:t>
      </w:r>
    </w:p>
    <w:p w14:paraId="27177E5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B56176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lastRenderedPageBreak/>
        <w:t xml:space="preserve"> 97.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0CCE82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F2947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836FFA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20F9D89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2BF72AE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880000"/>
          <w:sz w:val="17"/>
          <w:szCs w:val="17"/>
        </w:rPr>
        <w:t>// Set repeat mode to repeat the playlist</w:t>
      </w:r>
    </w:p>
    <w:p w14:paraId="4435475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repeatMode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Player</w:t>
      </w:r>
      <w:r>
        <w:rPr>
          <w:rFonts w:ascii="Consolas" w:hAnsi="Consolas" w:cs="Courier New"/>
          <w:color w:val="666600"/>
          <w:sz w:val="17"/>
          <w:szCs w:val="17"/>
        </w:rPr>
        <w:t>.</w:t>
      </w:r>
      <w:r>
        <w:rPr>
          <w:rFonts w:ascii="Consolas" w:hAnsi="Consolas" w:cs="Courier New"/>
          <w:color w:val="000000"/>
          <w:sz w:val="17"/>
          <w:szCs w:val="17"/>
        </w:rPr>
        <w:t>REPEAT_MODE_ALL</w:t>
      </w:r>
      <w:proofErr w:type="spellEnd"/>
    </w:p>
    <w:p w14:paraId="4AFEBEA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E4012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2B0D06C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setupMusicService</w:t>
      </w:r>
      <w:proofErr w:type="spellEnd"/>
      <w:r>
        <w:rPr>
          <w:rFonts w:ascii="Consolas" w:hAnsi="Consolas" w:cs="Courier New"/>
          <w:color w:val="666600"/>
          <w:sz w:val="17"/>
          <w:szCs w:val="17"/>
        </w:rPr>
        <w:t>(</w:t>
      </w:r>
      <w:proofErr w:type="gramEnd"/>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C95FA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spellStart"/>
      <w:r>
        <w:rPr>
          <w:rFonts w:ascii="Consolas" w:hAnsi="Consolas" w:cs="Courier New"/>
          <w:color w:val="000000"/>
          <w:sz w:val="17"/>
          <w:szCs w:val="17"/>
        </w:rPr>
        <w:t>musicService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MusicService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1664F7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r>
        <w:rPr>
          <w:rFonts w:ascii="Consolas" w:hAnsi="Consolas" w:cs="Courier New"/>
          <w:color w:val="000000"/>
          <w:sz w:val="17"/>
          <w:szCs w:val="17"/>
        </w:rPr>
        <w:t>musicService</w:t>
      </w:r>
      <w:r>
        <w:rPr>
          <w:rFonts w:ascii="Consolas" w:hAnsi="Consolas" w:cs="Courier New"/>
          <w:color w:val="666600"/>
          <w:sz w:val="17"/>
          <w:szCs w:val="17"/>
        </w:rPr>
        <w:t>.</w:t>
      </w:r>
      <w:r>
        <w:rPr>
          <w:rFonts w:ascii="Consolas" w:hAnsi="Consolas" w:cs="Courier New"/>
          <w:color w:val="000000"/>
          <w:sz w:val="17"/>
          <w:szCs w:val="17"/>
        </w:rPr>
        <w:t>getMoodBasedPlaylist</w:t>
      </w:r>
      <w:proofErr w:type="spellEnd"/>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songs</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6D03A05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spellStart"/>
      <w:r>
        <w:rPr>
          <w:rFonts w:ascii="Consolas" w:hAnsi="Consolas" w:cs="Courier New"/>
          <w:color w:val="000000"/>
          <w:sz w:val="17"/>
          <w:szCs w:val="17"/>
        </w:rPr>
        <w:t>songList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songs</w:t>
      </w:r>
    </w:p>
    <w:p w14:paraId="3F2AD2B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proofErr w:type="spellStart"/>
      <w:r>
        <w:rPr>
          <w:rFonts w:ascii="Consolas" w:hAnsi="Consolas" w:cs="Courier New"/>
          <w:color w:val="000000"/>
          <w:sz w:val="17"/>
          <w:szCs w:val="17"/>
        </w:rPr>
        <w:t>setupPlaylist</w:t>
      </w:r>
      <w:proofErr w:type="spellEnd"/>
      <w:r>
        <w:rPr>
          <w:rFonts w:ascii="Consolas" w:hAnsi="Consolas" w:cs="Courier New"/>
          <w:color w:val="666600"/>
          <w:sz w:val="17"/>
          <w:szCs w:val="17"/>
        </w:rPr>
        <w:t>(</w:t>
      </w:r>
      <w:r>
        <w:rPr>
          <w:rFonts w:ascii="Consolas" w:hAnsi="Consolas" w:cs="Courier New"/>
          <w:color w:val="000000"/>
          <w:sz w:val="17"/>
          <w:szCs w:val="17"/>
        </w:rPr>
        <w:t>songs</w:t>
      </w:r>
      <w:r>
        <w:rPr>
          <w:rFonts w:ascii="Consolas" w:hAnsi="Consolas" w:cs="Courier New"/>
          <w:color w:val="666600"/>
          <w:sz w:val="17"/>
          <w:szCs w:val="17"/>
        </w:rPr>
        <w:t>)</w:t>
      </w:r>
    </w:p>
    <w:p w14:paraId="68E3923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D6D6E5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2E22E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w:t>
      </w:r>
    </w:p>
    <w:p w14:paraId="06FE773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setupPlaylist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songs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Song</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6600"/>
          <w:sz w:val="17"/>
          <w:szCs w:val="17"/>
        </w:rPr>
        <w:t>{</w:t>
      </w:r>
    </w:p>
    <w:p w14:paraId="6B2FB39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mediaItems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songs</w:t>
      </w:r>
      <w:r>
        <w:rPr>
          <w:rFonts w:ascii="Consolas" w:hAnsi="Consolas" w:cs="Courier New"/>
          <w:color w:val="666600"/>
          <w:sz w:val="17"/>
          <w:szCs w:val="17"/>
        </w:rPr>
        <w:t>.</w:t>
      </w:r>
      <w:r>
        <w:rPr>
          <w:rFonts w:ascii="Consolas" w:hAnsi="Consolas" w:cs="Courier New"/>
          <w:color w:val="000000"/>
          <w:sz w:val="17"/>
          <w:szCs w:val="17"/>
        </w:rPr>
        <w:t>map</w:t>
      </w:r>
      <w:proofErr w:type="spellEnd"/>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song</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2009C6C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proofErr w:type="spellStart"/>
      <w:r>
        <w:rPr>
          <w:rFonts w:ascii="Consolas" w:hAnsi="Consolas" w:cs="Courier New"/>
          <w:color w:val="660066"/>
          <w:sz w:val="17"/>
          <w:szCs w:val="17"/>
        </w:rPr>
        <w:t>MediaItem</w:t>
      </w:r>
      <w:r>
        <w:rPr>
          <w:rFonts w:ascii="Consolas" w:hAnsi="Consolas" w:cs="Courier New"/>
          <w:color w:val="666600"/>
          <w:sz w:val="17"/>
          <w:szCs w:val="17"/>
        </w:rPr>
        <w:t>.</w:t>
      </w:r>
      <w:r>
        <w:rPr>
          <w:rFonts w:ascii="Consolas" w:hAnsi="Consolas" w:cs="Courier New"/>
          <w:color w:val="660066"/>
          <w:sz w:val="17"/>
          <w:szCs w:val="17"/>
        </w:rPr>
        <w:t>Builder</w:t>
      </w:r>
      <w:proofErr w:type="spellEnd"/>
      <w:r>
        <w:rPr>
          <w:rFonts w:ascii="Consolas" w:hAnsi="Consolas" w:cs="Courier New"/>
          <w:color w:val="666600"/>
          <w:sz w:val="17"/>
          <w:szCs w:val="17"/>
        </w:rPr>
        <w:t>()</w:t>
      </w:r>
    </w:p>
    <w:p w14:paraId="321BA42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setMediaId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69760AB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setUri</w:t>
      </w:r>
      <w:proofErr w:type="spellEnd"/>
      <w:proofErr w:type="gramEnd"/>
      <w:r>
        <w:rPr>
          <w:rFonts w:ascii="Consolas" w:hAnsi="Consolas" w:cs="Courier New"/>
          <w:color w:val="666600"/>
          <w:sz w:val="17"/>
          <w:szCs w:val="17"/>
        </w:rPr>
        <w:t>(</w:t>
      </w:r>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08518E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setMediaMetadata</w:t>
      </w:r>
      <w:proofErr w:type="spellEnd"/>
      <w:proofErr w:type="gramEnd"/>
      <w:r>
        <w:rPr>
          <w:rFonts w:ascii="Consolas" w:hAnsi="Consolas" w:cs="Courier New"/>
          <w:color w:val="666600"/>
          <w:sz w:val="17"/>
          <w:szCs w:val="17"/>
        </w:rPr>
        <w:t>(</w:t>
      </w:r>
    </w:p>
    <w:p w14:paraId="3D19C96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media3</w:t>
      </w:r>
      <w:r>
        <w:rPr>
          <w:rFonts w:ascii="Consolas" w:hAnsi="Consolas" w:cs="Courier New"/>
          <w:color w:val="666600"/>
          <w:sz w:val="17"/>
          <w:szCs w:val="17"/>
        </w:rPr>
        <w:t>.</w:t>
      </w:r>
      <w:r>
        <w:rPr>
          <w:rFonts w:ascii="Consolas" w:hAnsi="Consolas" w:cs="Courier New"/>
          <w:color w:val="000000"/>
          <w:sz w:val="17"/>
          <w:szCs w:val="17"/>
        </w:rPr>
        <w:t>common</w:t>
      </w:r>
      <w:proofErr w:type="gramEnd"/>
      <w:r>
        <w:rPr>
          <w:rFonts w:ascii="Consolas" w:hAnsi="Consolas" w:cs="Courier New"/>
          <w:color w:val="666600"/>
          <w:sz w:val="17"/>
          <w:szCs w:val="17"/>
        </w:rPr>
        <w:t>.</w:t>
      </w:r>
      <w:r>
        <w:rPr>
          <w:rFonts w:ascii="Consolas" w:hAnsi="Consolas" w:cs="Courier New"/>
          <w:color w:val="660066"/>
          <w:sz w:val="17"/>
          <w:szCs w:val="17"/>
        </w:rPr>
        <w:t>MediaMetadata</w:t>
      </w:r>
      <w:r>
        <w:rPr>
          <w:rFonts w:ascii="Consolas" w:hAnsi="Consolas" w:cs="Courier New"/>
          <w:color w:val="666600"/>
          <w:sz w:val="17"/>
          <w:szCs w:val="17"/>
        </w:rPr>
        <w:t>.</w:t>
      </w:r>
      <w:r>
        <w:rPr>
          <w:rFonts w:ascii="Consolas" w:hAnsi="Consolas" w:cs="Courier New"/>
          <w:color w:val="660066"/>
          <w:sz w:val="17"/>
          <w:szCs w:val="17"/>
        </w:rPr>
        <w:t>Builder</w:t>
      </w:r>
      <w:r>
        <w:rPr>
          <w:rFonts w:ascii="Consolas" w:hAnsi="Consolas" w:cs="Courier New"/>
          <w:color w:val="666600"/>
          <w:sz w:val="17"/>
          <w:szCs w:val="17"/>
        </w:rPr>
        <w:t>()</w:t>
      </w:r>
    </w:p>
    <w:p w14:paraId="21518E0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setTitle</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666600"/>
          <w:sz w:val="17"/>
          <w:szCs w:val="17"/>
        </w:rPr>
        <w:t>)</w:t>
      </w:r>
    </w:p>
    <w:p w14:paraId="50C363A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setArtist</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artist</w:t>
      </w:r>
      <w:proofErr w:type="spellEnd"/>
      <w:proofErr w:type="gramEnd"/>
      <w:r>
        <w:rPr>
          <w:rFonts w:ascii="Consolas" w:hAnsi="Consolas" w:cs="Courier New"/>
          <w:color w:val="666600"/>
          <w:sz w:val="17"/>
          <w:szCs w:val="17"/>
        </w:rPr>
        <w:t>)</w:t>
      </w:r>
    </w:p>
    <w:p w14:paraId="72D41E0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setGenre</w:t>
      </w:r>
      <w:proofErr w:type="spellEnd"/>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genre</w:t>
      </w:r>
      <w:proofErr w:type="spellEnd"/>
      <w:proofErr w:type="gramEnd"/>
      <w:r>
        <w:rPr>
          <w:rFonts w:ascii="Consolas" w:hAnsi="Consolas" w:cs="Courier New"/>
          <w:color w:val="666600"/>
          <w:sz w:val="17"/>
          <w:szCs w:val="17"/>
        </w:rPr>
        <w:t>)</w:t>
      </w:r>
    </w:p>
    <w:p w14:paraId="4E91744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3D275B7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EC54C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build</w:t>
      </w:r>
      <w:proofErr w:type="gramEnd"/>
      <w:r>
        <w:rPr>
          <w:rFonts w:ascii="Consolas" w:hAnsi="Consolas" w:cs="Courier New"/>
          <w:color w:val="666600"/>
          <w:sz w:val="17"/>
          <w:szCs w:val="17"/>
        </w:rPr>
        <w:t>()</w:t>
      </w:r>
    </w:p>
    <w:p w14:paraId="6A7DDFE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A03EA9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w:t>
      </w:r>
    </w:p>
    <w:p w14:paraId="034CD51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setMediaItems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mediaItems</w:t>
      </w:r>
      <w:proofErr w:type="spellEnd"/>
      <w:r>
        <w:rPr>
          <w:rFonts w:ascii="Consolas" w:hAnsi="Consolas" w:cs="Courier New"/>
          <w:color w:val="666600"/>
          <w:sz w:val="17"/>
          <w:szCs w:val="17"/>
        </w:rPr>
        <w:t>)</w:t>
      </w:r>
    </w:p>
    <w:p w14:paraId="3596B80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prepare</w:t>
      </w:r>
      <w:proofErr w:type="spellEnd"/>
      <w:proofErr w:type="gramEnd"/>
      <w:r>
        <w:rPr>
          <w:rFonts w:ascii="Consolas" w:hAnsi="Consolas" w:cs="Courier New"/>
          <w:color w:val="666600"/>
          <w:sz w:val="17"/>
          <w:szCs w:val="17"/>
        </w:rPr>
        <w:t>()</w:t>
      </w:r>
    </w:p>
    <w:p w14:paraId="721ECFF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231E1FE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55BA0E6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880000"/>
          <w:sz w:val="17"/>
          <w:szCs w:val="17"/>
        </w:rPr>
        <w:t xml:space="preserve">// Setup </w:t>
      </w:r>
      <w:proofErr w:type="spellStart"/>
      <w:r>
        <w:rPr>
          <w:rFonts w:ascii="Consolas" w:hAnsi="Consolas" w:cs="Courier New"/>
          <w:color w:val="880000"/>
          <w:sz w:val="17"/>
          <w:szCs w:val="17"/>
        </w:rPr>
        <w:t>RecyclerView</w:t>
      </w:r>
      <w:proofErr w:type="spellEnd"/>
      <w:r>
        <w:rPr>
          <w:rFonts w:ascii="Consolas" w:hAnsi="Consolas" w:cs="Courier New"/>
          <w:color w:val="880000"/>
          <w:sz w:val="17"/>
          <w:szCs w:val="17"/>
        </w:rPr>
        <w:t xml:space="preserve"> for playlist</w:t>
      </w:r>
    </w:p>
    <w:p w14:paraId="5DC81F9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RecyclerView</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rvPlaylist</w:t>
      </w:r>
      <w:proofErr w:type="spellEnd"/>
      <w:r>
        <w:rPr>
          <w:rFonts w:ascii="Consolas" w:hAnsi="Consolas" w:cs="Courier New"/>
          <w:color w:val="666600"/>
          <w:sz w:val="17"/>
          <w:szCs w:val="17"/>
        </w:rPr>
        <w:t>).</w:t>
      </w:r>
      <w:r>
        <w:rPr>
          <w:rFonts w:ascii="Consolas" w:hAnsi="Consolas" w:cs="Courier New"/>
          <w:color w:val="000000"/>
          <w:sz w:val="17"/>
          <w:szCs w:val="17"/>
        </w:rPr>
        <w:t>apply</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61710CA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proofErr w:type="spellStart"/>
      <w:r>
        <w:rPr>
          <w:rFonts w:ascii="Consolas" w:hAnsi="Consolas" w:cs="Courier New"/>
          <w:color w:val="000000"/>
          <w:sz w:val="17"/>
          <w:szCs w:val="17"/>
        </w:rPr>
        <w:t>layoutManager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LinearLayoutManager</w:t>
      </w:r>
      <w:proofErr w:type="spellEnd"/>
      <w:r>
        <w:rPr>
          <w:rFonts w:ascii="Consolas" w:hAnsi="Consolas" w:cs="Courier New"/>
          <w:color w:val="666600"/>
          <w:sz w:val="17"/>
          <w:szCs w:val="17"/>
        </w:rPr>
        <w:t>(</w:t>
      </w:r>
      <w:proofErr w:type="spellStart"/>
      <w:r>
        <w:rPr>
          <w:rFonts w:ascii="Consolas" w:hAnsi="Consolas" w:cs="Courier New"/>
          <w:color w:val="000088"/>
          <w:sz w:val="17"/>
          <w:szCs w:val="17"/>
        </w:rPr>
        <w:t>this</w:t>
      </w:r>
      <w:r>
        <w:rPr>
          <w:rFonts w:ascii="Consolas" w:hAnsi="Consolas" w:cs="Courier New"/>
          <w:color w:val="006666"/>
          <w:sz w:val="17"/>
          <w:szCs w:val="17"/>
        </w:rPr>
        <w:t>@MusicPlayerActivity</w:t>
      </w:r>
      <w:proofErr w:type="spellEnd"/>
      <w:r>
        <w:rPr>
          <w:rFonts w:ascii="Consolas" w:hAnsi="Consolas" w:cs="Courier New"/>
          <w:color w:val="666600"/>
          <w:sz w:val="17"/>
          <w:szCs w:val="17"/>
        </w:rPr>
        <w:t>)</w:t>
      </w:r>
    </w:p>
    <w:p w14:paraId="48FFDF0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adapter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PlaylistAdapter</w:t>
      </w:r>
      <w:proofErr w:type="spellEnd"/>
      <w:r>
        <w:rPr>
          <w:rFonts w:ascii="Consolas" w:hAnsi="Consolas" w:cs="Courier New"/>
          <w:color w:val="666600"/>
          <w:sz w:val="17"/>
          <w:szCs w:val="17"/>
        </w:rPr>
        <w:t>(</w:t>
      </w:r>
      <w:r>
        <w:rPr>
          <w:rFonts w:ascii="Consolas" w:hAnsi="Consolas" w:cs="Courier New"/>
          <w:color w:val="000000"/>
          <w:sz w:val="17"/>
          <w:szCs w:val="17"/>
        </w:rPr>
        <w:t>songs</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position</w:t>
      </w:r>
      <w:proofErr w:type="gramEnd"/>
      <w:r>
        <w:rPr>
          <w:rFonts w:ascii="Consolas" w:hAnsi="Consolas" w:cs="Courier New"/>
          <w:color w:val="000000"/>
          <w:sz w:val="17"/>
          <w:szCs w:val="17"/>
        </w:rPr>
        <w:t xml:space="preserve"> </w:t>
      </w:r>
      <w:r>
        <w:rPr>
          <w:rFonts w:ascii="Consolas" w:hAnsi="Consolas" w:cs="Courier New"/>
          <w:color w:val="666600"/>
          <w:sz w:val="17"/>
          <w:szCs w:val="17"/>
        </w:rPr>
        <w:t>-&gt;</w:t>
      </w:r>
    </w:p>
    <w:p w14:paraId="1B1BE06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seekTo</w:t>
      </w:r>
      <w:proofErr w:type="spellEnd"/>
      <w:proofErr w:type="gram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77C35C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132881F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40DC22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EDF516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439FF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255C606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updateSongInfo</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EC416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TextView</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tvSongTitle</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p>
    <w:p w14:paraId="7996571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findViewById</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TextView</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tvArtist</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artist</w:t>
      </w:r>
      <w:proofErr w:type="spellEnd"/>
      <w:proofErr w:type="gramEnd"/>
    </w:p>
    <w:p w14:paraId="179840E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FE000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
    <w:p w14:paraId="19541C4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onDestroy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CCD24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onDestroy</w:t>
      </w:r>
      <w:proofErr w:type="spellEnd"/>
      <w:proofErr w:type="gramEnd"/>
      <w:r>
        <w:rPr>
          <w:rFonts w:ascii="Consolas" w:hAnsi="Consolas" w:cs="Courier New"/>
          <w:color w:val="666600"/>
          <w:sz w:val="17"/>
          <w:szCs w:val="17"/>
        </w:rPr>
        <w:t>()</w:t>
      </w:r>
    </w:p>
    <w:p w14:paraId="2EAC313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player</w:t>
      </w:r>
      <w:r>
        <w:rPr>
          <w:rFonts w:ascii="Consolas" w:hAnsi="Consolas" w:cs="Courier New"/>
          <w:color w:val="666600"/>
          <w:sz w:val="17"/>
          <w:szCs w:val="17"/>
        </w:rPr>
        <w:t>.</w:t>
      </w:r>
      <w:r>
        <w:rPr>
          <w:rFonts w:ascii="Consolas" w:hAnsi="Consolas" w:cs="Courier New"/>
          <w:color w:val="000000"/>
          <w:sz w:val="17"/>
          <w:szCs w:val="17"/>
        </w:rPr>
        <w:t>release</w:t>
      </w:r>
      <w:proofErr w:type="spellEnd"/>
      <w:proofErr w:type="gramEnd"/>
      <w:r>
        <w:rPr>
          <w:rFonts w:ascii="Consolas" w:hAnsi="Consolas" w:cs="Courier New"/>
          <w:color w:val="666600"/>
          <w:sz w:val="17"/>
          <w:szCs w:val="17"/>
        </w:rPr>
        <w:t>()</w:t>
      </w:r>
    </w:p>
    <w:p w14:paraId="1EE88D4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81B50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proofErr w:type="gramStart"/>
      <w:r>
        <w:rPr>
          <w:rFonts w:ascii="Consolas" w:hAnsi="Consolas" w:cs="Courier New"/>
          <w:sz w:val="17"/>
          <w:szCs w:val="17"/>
        </w:rPr>
        <w:t xml:space="preserve">152. </w:t>
      </w:r>
      <w:r>
        <w:rPr>
          <w:rFonts w:ascii="Consolas" w:hAnsi="Consolas" w:cs="Courier New"/>
          <w:color w:val="666600"/>
          <w:sz w:val="17"/>
          <w:szCs w:val="17"/>
        </w:rPr>
        <w:t>}</w:t>
      </w:r>
      <w:proofErr w:type="gramEnd"/>
    </w:p>
    <w:p w14:paraId="3D0A1F7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678967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w:t>
      </w:r>
    </w:p>
    <w:p w14:paraId="79C066D3" w14:textId="77777777" w:rsidR="00C0667F" w:rsidRDefault="00C0667F" w:rsidP="00C0667F">
      <w:pPr>
        <w:spacing w:after="160" w:line="259" w:lineRule="auto"/>
        <w:rPr>
          <w:rFonts w:ascii="Aptos" w:hAnsi="Aptos"/>
          <w:b/>
          <w:bCs/>
        </w:rPr>
      </w:pPr>
    </w:p>
    <w:p w14:paraId="3EC9A747" w14:textId="2AF059EC" w:rsidR="00C0667F" w:rsidRDefault="00C0667F" w:rsidP="00C0667F">
      <w:pPr>
        <w:spacing w:after="160" w:line="259" w:lineRule="auto"/>
        <w:rPr>
          <w:rFonts w:ascii="Aptos" w:hAnsi="Aptos"/>
          <w:b/>
          <w:bCs/>
        </w:rPr>
      </w:pPr>
      <w:r w:rsidRPr="00C0667F">
        <w:rPr>
          <w:rFonts w:ascii="Aptos" w:hAnsi="Aptos"/>
          <w:b/>
          <w:bCs/>
          <w:sz w:val="24"/>
          <w:szCs w:val="24"/>
        </w:rPr>
        <w:t>app/</w:t>
      </w:r>
      <w:proofErr w:type="spellStart"/>
      <w:r w:rsidRPr="00C0667F">
        <w:rPr>
          <w:rFonts w:ascii="Aptos" w:hAnsi="Aptos"/>
          <w:b/>
          <w:bCs/>
          <w:sz w:val="24"/>
          <w:szCs w:val="24"/>
        </w:rPr>
        <w:t>src</w:t>
      </w:r>
      <w:proofErr w:type="spellEnd"/>
      <w:r w:rsidRPr="00C0667F">
        <w:rPr>
          <w:rFonts w:ascii="Aptos" w:hAnsi="Aptos"/>
          <w:b/>
          <w:bCs/>
          <w:sz w:val="24"/>
          <w:szCs w:val="24"/>
        </w:rPr>
        <w:t>/main/java/com/example/</w:t>
      </w:r>
      <w:proofErr w:type="spellStart"/>
      <w:r w:rsidRPr="00C0667F">
        <w:rPr>
          <w:rFonts w:ascii="Aptos" w:hAnsi="Aptos"/>
          <w:b/>
          <w:bCs/>
          <w:sz w:val="24"/>
          <w:szCs w:val="24"/>
        </w:rPr>
        <w:t>mood_tunes</w:t>
      </w:r>
      <w:proofErr w:type="spellEnd"/>
      <w:r w:rsidRPr="00C0667F">
        <w:rPr>
          <w:rFonts w:ascii="Aptos" w:hAnsi="Aptos"/>
          <w:b/>
          <w:bCs/>
          <w:sz w:val="24"/>
          <w:szCs w:val="24"/>
        </w:rPr>
        <w:t>/</w:t>
      </w:r>
      <w:proofErr w:type="spellStart"/>
      <w:r w:rsidRPr="00C0667F">
        <w:rPr>
          <w:rFonts w:ascii="Aptos" w:hAnsi="Aptos"/>
          <w:b/>
          <w:bCs/>
          <w:sz w:val="24"/>
          <w:szCs w:val="24"/>
        </w:rPr>
        <w:t>PlaylistAdapter.kt</w:t>
      </w:r>
      <w:proofErr w:type="spellEnd"/>
    </w:p>
    <w:p w14:paraId="790CD9E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package</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_tunes</w:t>
      </w:r>
      <w:proofErr w:type="spellEnd"/>
    </w:p>
    <w:p w14:paraId="7D1163B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F2B3ED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660066"/>
          <w:sz w:val="17"/>
          <w:szCs w:val="17"/>
        </w:rPr>
        <w:t>LayoutInflater</w:t>
      </w:r>
      <w:proofErr w:type="spellEnd"/>
    </w:p>
    <w:p w14:paraId="5915C1F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660066"/>
          <w:sz w:val="17"/>
          <w:szCs w:val="17"/>
        </w:rPr>
        <w:t>View</w:t>
      </w:r>
      <w:proofErr w:type="spellEnd"/>
    </w:p>
    <w:p w14:paraId="32BE61F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view</w:t>
      </w:r>
      <w:proofErr w:type="gramEnd"/>
      <w:r>
        <w:rPr>
          <w:rFonts w:ascii="Consolas" w:hAnsi="Consolas" w:cs="Courier New"/>
          <w:color w:val="666600"/>
          <w:sz w:val="17"/>
          <w:szCs w:val="17"/>
        </w:rPr>
        <w:t>.</w:t>
      </w:r>
      <w:r>
        <w:rPr>
          <w:rFonts w:ascii="Consolas" w:hAnsi="Consolas" w:cs="Courier New"/>
          <w:color w:val="660066"/>
          <w:sz w:val="17"/>
          <w:szCs w:val="17"/>
        </w:rPr>
        <w:t>ViewGroup</w:t>
      </w:r>
      <w:proofErr w:type="spellEnd"/>
    </w:p>
    <w:p w14:paraId="4CC02C2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w:t>
      </w:r>
      <w:r>
        <w:rPr>
          <w:rFonts w:ascii="Consolas" w:hAnsi="Consolas" w:cs="Courier New"/>
          <w:color w:val="666600"/>
          <w:sz w:val="17"/>
          <w:szCs w:val="17"/>
        </w:rPr>
        <w:t>.</w:t>
      </w:r>
      <w:r>
        <w:rPr>
          <w:rFonts w:ascii="Consolas" w:hAnsi="Consolas" w:cs="Courier New"/>
          <w:color w:val="000000"/>
          <w:sz w:val="17"/>
          <w:szCs w:val="17"/>
        </w:rPr>
        <w:t>widget</w:t>
      </w:r>
      <w:proofErr w:type="gramEnd"/>
      <w:r>
        <w:rPr>
          <w:rFonts w:ascii="Consolas" w:hAnsi="Consolas" w:cs="Courier New"/>
          <w:color w:val="666600"/>
          <w:sz w:val="17"/>
          <w:szCs w:val="17"/>
        </w:rPr>
        <w:t>.</w:t>
      </w:r>
      <w:r>
        <w:rPr>
          <w:rFonts w:ascii="Consolas" w:hAnsi="Consolas" w:cs="Courier New"/>
          <w:color w:val="660066"/>
          <w:sz w:val="17"/>
          <w:szCs w:val="17"/>
        </w:rPr>
        <w:t>TextView</w:t>
      </w:r>
      <w:proofErr w:type="spellEnd"/>
    </w:p>
    <w:p w14:paraId="036A803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androidx</w:t>
      </w:r>
      <w:r>
        <w:rPr>
          <w:rFonts w:ascii="Consolas" w:hAnsi="Consolas" w:cs="Courier New"/>
          <w:color w:val="666600"/>
          <w:sz w:val="17"/>
          <w:szCs w:val="17"/>
        </w:rPr>
        <w:t>.</w:t>
      </w:r>
      <w:r>
        <w:rPr>
          <w:rFonts w:ascii="Consolas" w:hAnsi="Consolas" w:cs="Courier New"/>
          <w:color w:val="000000"/>
          <w:sz w:val="17"/>
          <w:szCs w:val="17"/>
        </w:rPr>
        <w:t>recyclerview</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widget</w:t>
      </w:r>
      <w:r>
        <w:rPr>
          <w:rFonts w:ascii="Consolas" w:hAnsi="Consolas" w:cs="Courier New"/>
          <w:color w:val="666600"/>
          <w:sz w:val="17"/>
          <w:szCs w:val="17"/>
        </w:rPr>
        <w:t>.</w:t>
      </w:r>
      <w:r>
        <w:rPr>
          <w:rFonts w:ascii="Consolas" w:hAnsi="Consolas" w:cs="Courier New"/>
          <w:color w:val="660066"/>
          <w:sz w:val="17"/>
          <w:szCs w:val="17"/>
        </w:rPr>
        <w:t>RecyclerView</w:t>
      </w:r>
      <w:proofErr w:type="spellEnd"/>
      <w:proofErr w:type="gramEnd"/>
    </w:p>
    <w:p w14:paraId="27C6036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com</w:t>
      </w:r>
      <w:r>
        <w:rPr>
          <w:rFonts w:ascii="Consolas" w:hAnsi="Consolas" w:cs="Courier New"/>
          <w:color w:val="666600"/>
          <w:sz w:val="17"/>
          <w:szCs w:val="17"/>
        </w:rPr>
        <w:t>.</w:t>
      </w:r>
      <w:proofErr w:type="gramStart"/>
      <w:r>
        <w:rPr>
          <w:rFonts w:ascii="Consolas" w:hAnsi="Consolas" w:cs="Courier New"/>
          <w:color w:val="000000"/>
          <w:sz w:val="17"/>
          <w:szCs w:val="17"/>
        </w:rPr>
        <w:t>example</w:t>
      </w:r>
      <w:r>
        <w:rPr>
          <w:rFonts w:ascii="Consolas" w:hAnsi="Consolas" w:cs="Courier New"/>
          <w:color w:val="666600"/>
          <w:sz w:val="17"/>
          <w:szCs w:val="17"/>
        </w:rPr>
        <w:t>.</w:t>
      </w:r>
      <w:r>
        <w:rPr>
          <w:rFonts w:ascii="Consolas" w:hAnsi="Consolas" w:cs="Courier New"/>
          <w:color w:val="000000"/>
          <w:sz w:val="17"/>
          <w:szCs w:val="17"/>
        </w:rPr>
        <w:t>mood</w:t>
      </w:r>
      <w:proofErr w:type="gramEnd"/>
      <w:r>
        <w:rPr>
          <w:rFonts w:ascii="Consolas" w:hAnsi="Consolas" w:cs="Courier New"/>
          <w:color w:val="000000"/>
          <w:sz w:val="17"/>
          <w:szCs w:val="17"/>
        </w:rPr>
        <w:t>_</w:t>
      </w:r>
      <w:proofErr w:type="gramStart"/>
      <w:r>
        <w:rPr>
          <w:rFonts w:ascii="Consolas" w:hAnsi="Consolas" w:cs="Courier New"/>
          <w:color w:val="000000"/>
          <w:sz w:val="17"/>
          <w:szCs w:val="17"/>
        </w:rPr>
        <w:t>tunes</w:t>
      </w:r>
      <w:r>
        <w:rPr>
          <w:rFonts w:ascii="Consolas" w:hAnsi="Consolas" w:cs="Courier New"/>
          <w:color w:val="666600"/>
          <w:sz w:val="17"/>
          <w:szCs w:val="17"/>
        </w:rPr>
        <w:t>.</w:t>
      </w:r>
      <w:r>
        <w:rPr>
          <w:rFonts w:ascii="Consolas" w:hAnsi="Consolas" w:cs="Courier New"/>
          <w:color w:val="000000"/>
          <w:sz w:val="17"/>
          <w:szCs w:val="17"/>
        </w:rPr>
        <w:t>model</w:t>
      </w:r>
      <w:proofErr w:type="gramEnd"/>
      <w:r>
        <w:rPr>
          <w:rFonts w:ascii="Consolas" w:hAnsi="Consolas" w:cs="Courier New"/>
          <w:color w:val="666600"/>
          <w:sz w:val="17"/>
          <w:szCs w:val="17"/>
        </w:rPr>
        <w:t>.</w:t>
      </w:r>
      <w:r>
        <w:rPr>
          <w:rFonts w:ascii="Consolas" w:hAnsi="Consolas" w:cs="Courier New"/>
          <w:color w:val="660066"/>
          <w:sz w:val="17"/>
          <w:szCs w:val="17"/>
        </w:rPr>
        <w:t>Song</w:t>
      </w:r>
      <w:proofErr w:type="spellEnd"/>
    </w:p>
    <w:p w14:paraId="727DEB3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java</w:t>
      </w:r>
      <w:r>
        <w:rPr>
          <w:rFonts w:ascii="Consolas" w:hAnsi="Consolas" w:cs="Courier New"/>
          <w:color w:val="666600"/>
          <w:sz w:val="17"/>
          <w:szCs w:val="17"/>
        </w:rPr>
        <w:t>.</w:t>
      </w:r>
      <w:r>
        <w:rPr>
          <w:rFonts w:ascii="Consolas" w:hAnsi="Consolas" w:cs="Courier New"/>
          <w:color w:val="000000"/>
          <w:sz w:val="17"/>
          <w:szCs w:val="17"/>
        </w:rPr>
        <w:t>util</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concurrent</w:t>
      </w:r>
      <w:r>
        <w:rPr>
          <w:rFonts w:ascii="Consolas" w:hAnsi="Consolas" w:cs="Courier New"/>
          <w:color w:val="666600"/>
          <w:sz w:val="17"/>
          <w:szCs w:val="17"/>
        </w:rPr>
        <w:t>.</w:t>
      </w:r>
      <w:r>
        <w:rPr>
          <w:rFonts w:ascii="Consolas" w:hAnsi="Consolas" w:cs="Courier New"/>
          <w:color w:val="660066"/>
          <w:sz w:val="17"/>
          <w:szCs w:val="17"/>
        </w:rPr>
        <w:t>TimeUnit</w:t>
      </w:r>
      <w:proofErr w:type="spellEnd"/>
      <w:proofErr w:type="gramEnd"/>
    </w:p>
    <w:p w14:paraId="63B6C5B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5CD25F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PlaylistAdapter</w:t>
      </w:r>
      <w:proofErr w:type="spellEnd"/>
      <w:r>
        <w:rPr>
          <w:rFonts w:ascii="Consolas" w:hAnsi="Consolas" w:cs="Courier New"/>
          <w:color w:val="666600"/>
          <w:sz w:val="17"/>
          <w:szCs w:val="17"/>
        </w:rPr>
        <w:t>(</w:t>
      </w:r>
      <w:proofErr w:type="gramEnd"/>
    </w:p>
    <w:p w14:paraId="5A35B4E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songs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&lt;</w:t>
      </w:r>
      <w:r>
        <w:rPr>
          <w:rFonts w:ascii="Consolas" w:hAnsi="Consolas" w:cs="Courier New"/>
          <w:color w:val="660066"/>
          <w:sz w:val="17"/>
          <w:szCs w:val="17"/>
        </w:rPr>
        <w:t>Song</w:t>
      </w:r>
      <w:r>
        <w:rPr>
          <w:rFonts w:ascii="Consolas" w:hAnsi="Consolas" w:cs="Courier New"/>
          <w:color w:val="666600"/>
          <w:sz w:val="17"/>
          <w:szCs w:val="17"/>
        </w:rPr>
        <w:t>&gt;,</w:t>
      </w:r>
    </w:p>
    <w:p w14:paraId="596971F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onItemClick</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Unit</w:t>
      </w:r>
    </w:p>
    <w:p w14:paraId="3D45A9C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RecyclerView</w:t>
      </w:r>
      <w:r>
        <w:rPr>
          <w:rFonts w:ascii="Consolas" w:hAnsi="Consolas" w:cs="Courier New"/>
          <w:color w:val="666600"/>
          <w:sz w:val="17"/>
          <w:szCs w:val="17"/>
        </w:rPr>
        <w:t>.</w:t>
      </w:r>
      <w:r>
        <w:rPr>
          <w:rFonts w:ascii="Consolas" w:hAnsi="Consolas" w:cs="Courier New"/>
          <w:color w:val="660066"/>
          <w:sz w:val="17"/>
          <w:szCs w:val="17"/>
        </w:rPr>
        <w:t>Adapter</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PlaylistAdapter</w:t>
      </w:r>
      <w:r>
        <w:rPr>
          <w:rFonts w:ascii="Consolas" w:hAnsi="Consolas" w:cs="Courier New"/>
          <w:color w:val="666600"/>
          <w:sz w:val="17"/>
          <w:szCs w:val="17"/>
        </w:rPr>
        <w:t>.</w:t>
      </w:r>
      <w:r>
        <w:rPr>
          <w:rFonts w:ascii="Consolas" w:hAnsi="Consolas" w:cs="Courier New"/>
          <w:color w:val="660066"/>
          <w:sz w:val="17"/>
          <w:szCs w:val="17"/>
        </w:rPr>
        <w:t>ViewHolder</w:t>
      </w:r>
      <w:proofErr w:type="spellEnd"/>
      <w:proofErr w:type="gramStart"/>
      <w:r>
        <w:rPr>
          <w:rFonts w:ascii="Consolas" w:hAnsi="Consolas" w:cs="Courier New"/>
          <w:color w:val="666600"/>
          <w:sz w:val="17"/>
          <w:szCs w:val="17"/>
        </w:rPr>
        <w:t>&gt;(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48E449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0E9B81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ViewHolder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View</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660066"/>
          <w:sz w:val="17"/>
          <w:szCs w:val="17"/>
        </w:rPr>
        <w:t>RecyclerView</w:t>
      </w:r>
      <w:r>
        <w:rPr>
          <w:rFonts w:ascii="Consolas" w:hAnsi="Consolas" w:cs="Courier New"/>
          <w:color w:val="666600"/>
          <w:sz w:val="17"/>
          <w:szCs w:val="17"/>
        </w:rPr>
        <w:t>.</w:t>
      </w:r>
      <w:r>
        <w:rPr>
          <w:rFonts w:ascii="Consolas" w:hAnsi="Consolas" w:cs="Courier New"/>
          <w:color w:val="660066"/>
          <w:sz w:val="17"/>
          <w:szCs w:val="17"/>
        </w:rPr>
        <w:t>ViewHolder</w:t>
      </w:r>
      <w:proofErr w:type="spellEnd"/>
      <w:r>
        <w:rPr>
          <w:rFonts w:ascii="Consolas" w:hAnsi="Consolas" w:cs="Courier New"/>
          <w:color w:val="666600"/>
          <w:sz w:val="17"/>
          <w:szCs w:val="17"/>
        </w:rPr>
        <w:t>(</w:t>
      </w:r>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47E10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titleText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000000"/>
          <w:sz w:val="17"/>
          <w:szCs w:val="17"/>
        </w:rPr>
        <w:t>findViewById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tvTitle</w:t>
      </w:r>
      <w:proofErr w:type="spellEnd"/>
      <w:proofErr w:type="gramEnd"/>
      <w:r>
        <w:rPr>
          <w:rFonts w:ascii="Consolas" w:hAnsi="Consolas" w:cs="Courier New"/>
          <w:color w:val="666600"/>
          <w:sz w:val="17"/>
          <w:szCs w:val="17"/>
        </w:rPr>
        <w:t>)</w:t>
      </w:r>
    </w:p>
    <w:p w14:paraId="2D91D7B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artistText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000000"/>
          <w:sz w:val="17"/>
          <w:szCs w:val="17"/>
        </w:rPr>
        <w:t>findViewById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tvArtist</w:t>
      </w:r>
      <w:proofErr w:type="spellEnd"/>
      <w:proofErr w:type="gramEnd"/>
      <w:r>
        <w:rPr>
          <w:rFonts w:ascii="Consolas" w:hAnsi="Consolas" w:cs="Courier New"/>
          <w:color w:val="666600"/>
          <w:sz w:val="17"/>
          <w:szCs w:val="17"/>
        </w:rPr>
        <w:t>)</w:t>
      </w:r>
    </w:p>
    <w:p w14:paraId="4F0D4419"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durationText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TextView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view</w:t>
      </w:r>
      <w:r>
        <w:rPr>
          <w:rFonts w:ascii="Consolas" w:hAnsi="Consolas" w:cs="Courier New"/>
          <w:color w:val="666600"/>
          <w:sz w:val="17"/>
          <w:szCs w:val="17"/>
        </w:rPr>
        <w:t>.</w:t>
      </w:r>
      <w:r>
        <w:rPr>
          <w:rFonts w:ascii="Consolas" w:hAnsi="Consolas" w:cs="Courier New"/>
          <w:color w:val="000000"/>
          <w:sz w:val="17"/>
          <w:szCs w:val="17"/>
        </w:rPr>
        <w:t>findViewById</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R</w:t>
      </w:r>
      <w:r>
        <w:rPr>
          <w:rFonts w:ascii="Consolas" w:hAnsi="Consolas" w:cs="Courier New"/>
          <w:color w:val="666600"/>
          <w:sz w:val="17"/>
          <w:szCs w:val="17"/>
        </w:rPr>
        <w:t>.</w:t>
      </w:r>
      <w:proofErr w:type="gramStart"/>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tvDuration</w:t>
      </w:r>
      <w:proofErr w:type="spellEnd"/>
      <w:proofErr w:type="gramEnd"/>
      <w:r>
        <w:rPr>
          <w:rFonts w:ascii="Consolas" w:hAnsi="Consolas" w:cs="Courier New"/>
          <w:color w:val="666600"/>
          <w:sz w:val="17"/>
          <w:szCs w:val="17"/>
        </w:rPr>
        <w:t>)</w:t>
      </w:r>
    </w:p>
    <w:p w14:paraId="4AFA4AE6"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F182EE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DCC031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onCreateViewHolder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parent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ViewGroup</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viewType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ViewHolder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p>
    <w:p w14:paraId="76A0A6E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view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LayoutInflater</w:t>
      </w:r>
      <w:r>
        <w:rPr>
          <w:rFonts w:ascii="Consolas" w:hAnsi="Consolas" w:cs="Courier New"/>
          <w:color w:val="666600"/>
          <w:sz w:val="17"/>
          <w:szCs w:val="17"/>
        </w:rPr>
        <w:t>.</w:t>
      </w:r>
      <w:r>
        <w:rPr>
          <w:rFonts w:ascii="Consolas" w:hAnsi="Consolas" w:cs="Courier New"/>
          <w:color w:val="000088"/>
          <w:sz w:val="17"/>
          <w:szCs w:val="17"/>
        </w:rPr>
        <w:t>from</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parent</w:t>
      </w:r>
      <w:r>
        <w:rPr>
          <w:rFonts w:ascii="Consolas" w:hAnsi="Consolas" w:cs="Courier New"/>
          <w:color w:val="666600"/>
          <w:sz w:val="17"/>
          <w:szCs w:val="17"/>
        </w:rPr>
        <w:t>.</w:t>
      </w:r>
      <w:r>
        <w:rPr>
          <w:rFonts w:ascii="Consolas" w:hAnsi="Consolas" w:cs="Courier New"/>
          <w:color w:val="000000"/>
          <w:sz w:val="17"/>
          <w:szCs w:val="17"/>
        </w:rPr>
        <w:t>context</w:t>
      </w:r>
      <w:proofErr w:type="spellEnd"/>
      <w:proofErr w:type="gramEnd"/>
      <w:r>
        <w:rPr>
          <w:rFonts w:ascii="Consolas" w:hAnsi="Consolas" w:cs="Courier New"/>
          <w:color w:val="666600"/>
          <w:sz w:val="17"/>
          <w:szCs w:val="17"/>
        </w:rPr>
        <w:t>)</w:t>
      </w:r>
    </w:p>
    <w:p w14:paraId="0C2F182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inflate</w:t>
      </w:r>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R</w:t>
      </w:r>
      <w:r>
        <w:rPr>
          <w:rFonts w:ascii="Consolas" w:hAnsi="Consolas" w:cs="Courier New"/>
          <w:color w:val="666600"/>
          <w:sz w:val="17"/>
          <w:szCs w:val="17"/>
        </w:rPr>
        <w:t>.</w:t>
      </w:r>
      <w:r>
        <w:rPr>
          <w:rFonts w:ascii="Consolas" w:hAnsi="Consolas" w:cs="Courier New"/>
          <w:color w:val="000000"/>
          <w:sz w:val="17"/>
          <w:szCs w:val="17"/>
        </w:rPr>
        <w:t>layout</w:t>
      </w:r>
      <w:proofErr w:type="gramEnd"/>
      <w:r>
        <w:rPr>
          <w:rFonts w:ascii="Consolas" w:hAnsi="Consolas" w:cs="Courier New"/>
          <w:color w:val="666600"/>
          <w:sz w:val="17"/>
          <w:szCs w:val="17"/>
        </w:rPr>
        <w:t>.</w:t>
      </w:r>
      <w:r>
        <w:rPr>
          <w:rFonts w:ascii="Consolas" w:hAnsi="Consolas" w:cs="Courier New"/>
          <w:color w:val="000000"/>
          <w:sz w:val="17"/>
          <w:szCs w:val="17"/>
        </w:rPr>
        <w:t>item_song</w:t>
      </w:r>
      <w:proofErr w:type="spellEnd"/>
      <w:r>
        <w:rPr>
          <w:rFonts w:ascii="Consolas" w:hAnsi="Consolas" w:cs="Courier New"/>
          <w:color w:val="666600"/>
          <w:sz w:val="17"/>
          <w:szCs w:val="17"/>
        </w:rPr>
        <w:t>,</w:t>
      </w:r>
      <w:r>
        <w:rPr>
          <w:rFonts w:ascii="Consolas" w:hAnsi="Consolas" w:cs="Courier New"/>
          <w:color w:val="000000"/>
          <w:sz w:val="17"/>
          <w:szCs w:val="17"/>
        </w:rPr>
        <w:t xml:space="preserve"> parent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05BE40F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ViewHolder</w:t>
      </w:r>
      <w:proofErr w:type="spellEnd"/>
      <w:r>
        <w:rPr>
          <w:rFonts w:ascii="Consolas" w:hAnsi="Consolas" w:cs="Courier New"/>
          <w:color w:val="666600"/>
          <w:sz w:val="17"/>
          <w:szCs w:val="17"/>
        </w:rPr>
        <w:t>(</w:t>
      </w:r>
      <w:r>
        <w:rPr>
          <w:rFonts w:ascii="Consolas" w:hAnsi="Consolas" w:cs="Courier New"/>
          <w:color w:val="000000"/>
          <w:sz w:val="17"/>
          <w:szCs w:val="17"/>
        </w:rPr>
        <w:t>view</w:t>
      </w:r>
      <w:r>
        <w:rPr>
          <w:rFonts w:ascii="Consolas" w:hAnsi="Consolas" w:cs="Courier New"/>
          <w:color w:val="666600"/>
          <w:sz w:val="17"/>
          <w:szCs w:val="17"/>
        </w:rPr>
        <w:t>)</w:t>
      </w:r>
    </w:p>
    <w:p w14:paraId="6ECE674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F5C965B"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1E012E9A"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onBindViewHolder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holder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ViewHolder</w:t>
      </w:r>
      <w:proofErr w:type="spellEnd"/>
      <w:r>
        <w:rPr>
          <w:rFonts w:ascii="Consolas" w:hAnsi="Consolas" w:cs="Courier New"/>
          <w:color w:val="666600"/>
          <w:sz w:val="17"/>
          <w:szCs w:val="17"/>
        </w:rPr>
        <w:t>,</w:t>
      </w:r>
      <w:r>
        <w:rPr>
          <w:rFonts w:ascii="Consolas" w:hAnsi="Consolas" w:cs="Courier New"/>
          <w:color w:val="000000"/>
          <w:sz w:val="17"/>
          <w:szCs w:val="17"/>
        </w:rPr>
        <w:t xml:space="preserve"> position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65821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song </w:t>
      </w:r>
      <w:r>
        <w:rPr>
          <w:rFonts w:ascii="Consolas" w:hAnsi="Consolas" w:cs="Courier New"/>
          <w:color w:val="666600"/>
          <w:sz w:val="17"/>
          <w:szCs w:val="17"/>
        </w:rPr>
        <w:t>=</w:t>
      </w:r>
      <w:r>
        <w:rPr>
          <w:rFonts w:ascii="Consolas" w:hAnsi="Consolas" w:cs="Courier New"/>
          <w:color w:val="000000"/>
          <w:sz w:val="17"/>
          <w:szCs w:val="17"/>
        </w:rPr>
        <w:t xml:space="preserve"> songs</w:t>
      </w:r>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073BA1E4"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holder</w:t>
      </w:r>
      <w:r>
        <w:rPr>
          <w:rFonts w:ascii="Consolas" w:hAnsi="Consolas" w:cs="Courier New"/>
          <w:color w:val="666600"/>
          <w:sz w:val="17"/>
          <w:szCs w:val="17"/>
        </w:rPr>
        <w:t>.</w:t>
      </w:r>
      <w:r>
        <w:rPr>
          <w:rFonts w:ascii="Consolas" w:hAnsi="Consolas" w:cs="Courier New"/>
          <w:color w:val="000000"/>
          <w:sz w:val="17"/>
          <w:szCs w:val="17"/>
        </w:rPr>
        <w:t>titleText</w:t>
      </w:r>
      <w:r>
        <w:rPr>
          <w:rFonts w:ascii="Consolas" w:hAnsi="Consolas" w:cs="Courier New"/>
          <w:color w:val="666600"/>
          <w:sz w:val="17"/>
          <w:szCs w:val="17"/>
        </w:rPr>
        <w:t>.</w:t>
      </w:r>
      <w:r>
        <w:rPr>
          <w:rFonts w:ascii="Consolas" w:hAnsi="Consolas" w:cs="Courier New"/>
          <w:color w:val="000000"/>
          <w:sz w:val="17"/>
          <w:szCs w:val="17"/>
        </w:rPr>
        <w:t>text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p>
    <w:p w14:paraId="15BE67E5"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holder</w:t>
      </w:r>
      <w:r>
        <w:rPr>
          <w:rFonts w:ascii="Consolas" w:hAnsi="Consolas" w:cs="Courier New"/>
          <w:color w:val="666600"/>
          <w:sz w:val="17"/>
          <w:szCs w:val="17"/>
        </w:rPr>
        <w:t>.</w:t>
      </w:r>
      <w:r>
        <w:rPr>
          <w:rFonts w:ascii="Consolas" w:hAnsi="Consolas" w:cs="Courier New"/>
          <w:color w:val="000000"/>
          <w:sz w:val="17"/>
          <w:szCs w:val="17"/>
        </w:rPr>
        <w:t>artistText</w:t>
      </w:r>
      <w:r>
        <w:rPr>
          <w:rFonts w:ascii="Consolas" w:hAnsi="Consolas" w:cs="Courier New"/>
          <w:color w:val="666600"/>
          <w:sz w:val="17"/>
          <w:szCs w:val="17"/>
        </w:rPr>
        <w:t>.</w:t>
      </w:r>
      <w:r>
        <w:rPr>
          <w:rFonts w:ascii="Consolas" w:hAnsi="Consolas" w:cs="Courier New"/>
          <w:color w:val="000000"/>
          <w:sz w:val="17"/>
          <w:szCs w:val="17"/>
        </w:rPr>
        <w:t>text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artist</w:t>
      </w:r>
      <w:proofErr w:type="spellEnd"/>
      <w:proofErr w:type="gramEnd"/>
    </w:p>
    <w:p w14:paraId="44A47B48"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holder</w:t>
      </w:r>
      <w:r>
        <w:rPr>
          <w:rFonts w:ascii="Consolas" w:hAnsi="Consolas" w:cs="Courier New"/>
          <w:color w:val="666600"/>
          <w:sz w:val="17"/>
          <w:szCs w:val="17"/>
        </w:rPr>
        <w:t>.</w:t>
      </w:r>
      <w:r>
        <w:rPr>
          <w:rFonts w:ascii="Consolas" w:hAnsi="Consolas" w:cs="Courier New"/>
          <w:color w:val="000000"/>
          <w:sz w:val="17"/>
          <w:szCs w:val="17"/>
        </w:rPr>
        <w:t>durationText</w:t>
      </w:r>
      <w:r>
        <w:rPr>
          <w:rFonts w:ascii="Consolas" w:hAnsi="Consolas" w:cs="Courier New"/>
          <w:color w:val="666600"/>
          <w:sz w:val="17"/>
          <w:szCs w:val="17"/>
        </w:rPr>
        <w:t>.</w:t>
      </w:r>
      <w:r>
        <w:rPr>
          <w:rFonts w:ascii="Consolas" w:hAnsi="Consolas" w:cs="Courier New"/>
          <w:color w:val="000000"/>
          <w:sz w:val="17"/>
          <w:szCs w:val="17"/>
        </w:rPr>
        <w:t>text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formatDuration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song</w:t>
      </w:r>
      <w:r>
        <w:rPr>
          <w:rFonts w:ascii="Consolas" w:hAnsi="Consolas" w:cs="Courier New"/>
          <w:color w:val="666600"/>
          <w:sz w:val="17"/>
          <w:szCs w:val="17"/>
        </w:rPr>
        <w:t>.</w:t>
      </w:r>
      <w:r>
        <w:rPr>
          <w:rFonts w:ascii="Consolas" w:hAnsi="Consolas" w:cs="Courier New"/>
          <w:color w:val="000000"/>
          <w:sz w:val="17"/>
          <w:szCs w:val="17"/>
        </w:rPr>
        <w:t>duration</w:t>
      </w:r>
      <w:proofErr w:type="spellEnd"/>
      <w:proofErr w:type="gramEnd"/>
      <w:r>
        <w:rPr>
          <w:rFonts w:ascii="Consolas" w:hAnsi="Consolas" w:cs="Courier New"/>
          <w:color w:val="666600"/>
          <w:sz w:val="17"/>
          <w:szCs w:val="17"/>
        </w:rPr>
        <w:t>)</w:t>
      </w:r>
    </w:p>
    <w:p w14:paraId="751A50B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0D98963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holder</w:t>
      </w:r>
      <w:r>
        <w:rPr>
          <w:rFonts w:ascii="Consolas" w:hAnsi="Consolas" w:cs="Courier New"/>
          <w:color w:val="666600"/>
          <w:sz w:val="17"/>
          <w:szCs w:val="17"/>
        </w:rPr>
        <w:t>.</w:t>
      </w:r>
      <w:r>
        <w:rPr>
          <w:rFonts w:ascii="Consolas" w:hAnsi="Consolas" w:cs="Courier New"/>
          <w:color w:val="000000"/>
          <w:sz w:val="17"/>
          <w:szCs w:val="17"/>
        </w:rPr>
        <w:t>itemView</w:t>
      </w:r>
      <w:r>
        <w:rPr>
          <w:rFonts w:ascii="Consolas" w:hAnsi="Consolas" w:cs="Courier New"/>
          <w:color w:val="666600"/>
          <w:sz w:val="17"/>
          <w:szCs w:val="17"/>
        </w:rPr>
        <w:t>.</w:t>
      </w:r>
      <w:r>
        <w:rPr>
          <w:rFonts w:ascii="Consolas" w:hAnsi="Consolas" w:cs="Courier New"/>
          <w:color w:val="000000"/>
          <w:sz w:val="17"/>
          <w:szCs w:val="17"/>
        </w:rPr>
        <w:t>setOnClickListener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31C6915F"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r>
        <w:rPr>
          <w:rFonts w:ascii="Consolas" w:hAnsi="Consolas" w:cs="Courier New"/>
          <w:color w:val="000000"/>
          <w:sz w:val="17"/>
          <w:szCs w:val="17"/>
        </w:rPr>
        <w:t>onItemClick</w:t>
      </w:r>
      <w:proofErr w:type="spellEnd"/>
      <w:r>
        <w:rPr>
          <w:rFonts w:ascii="Consolas" w:hAnsi="Consolas" w:cs="Courier New"/>
          <w:color w:val="666600"/>
          <w:sz w:val="17"/>
          <w:szCs w:val="17"/>
        </w:rPr>
        <w:t>(</w:t>
      </w:r>
      <w:r>
        <w:rPr>
          <w:rFonts w:ascii="Consolas" w:hAnsi="Consolas" w:cs="Courier New"/>
          <w:color w:val="000000"/>
          <w:sz w:val="17"/>
          <w:szCs w:val="17"/>
        </w:rPr>
        <w:t>position</w:t>
      </w:r>
      <w:r>
        <w:rPr>
          <w:rFonts w:ascii="Consolas" w:hAnsi="Consolas" w:cs="Courier New"/>
          <w:color w:val="666600"/>
          <w:sz w:val="17"/>
          <w:szCs w:val="17"/>
        </w:rPr>
        <w:t>)</w:t>
      </w:r>
    </w:p>
    <w:p w14:paraId="29C3AC8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BD6CD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80437E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4E0CE83"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override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getItemCount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songs</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p>
    <w:p w14:paraId="1F5F69A2"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2A6430DD"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fun </w:t>
      </w:r>
      <w:proofErr w:type="spellStart"/>
      <w:proofErr w:type="gramStart"/>
      <w:r>
        <w:rPr>
          <w:rFonts w:ascii="Consolas" w:hAnsi="Consolas" w:cs="Courier New"/>
          <w:color w:val="000000"/>
          <w:sz w:val="17"/>
          <w:szCs w:val="17"/>
        </w:rPr>
        <w:t>formatDuration</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durationMs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r>
        <w:rPr>
          <w:rFonts w:ascii="Consolas" w:hAnsi="Consolas" w:cs="Courier New"/>
          <w:color w:val="666600"/>
          <w:sz w:val="17"/>
          <w:szCs w:val="17"/>
        </w:rPr>
        <w:t>{</w:t>
      </w:r>
    </w:p>
    <w:p w14:paraId="60B34CEC"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TimeUnit</w:t>
      </w:r>
      <w:r>
        <w:rPr>
          <w:rFonts w:ascii="Consolas" w:hAnsi="Consolas" w:cs="Courier New"/>
          <w:color w:val="666600"/>
          <w:sz w:val="17"/>
          <w:szCs w:val="17"/>
        </w:rPr>
        <w:t>.</w:t>
      </w:r>
      <w:r>
        <w:rPr>
          <w:rFonts w:ascii="Consolas" w:hAnsi="Consolas" w:cs="Courier New"/>
          <w:color w:val="000000"/>
          <w:sz w:val="17"/>
          <w:szCs w:val="17"/>
        </w:rPr>
        <w:t>MILLISECONDS</w:t>
      </w:r>
      <w:r>
        <w:rPr>
          <w:rFonts w:ascii="Consolas" w:hAnsi="Consolas" w:cs="Courier New"/>
          <w:color w:val="666600"/>
          <w:sz w:val="17"/>
          <w:szCs w:val="17"/>
        </w:rPr>
        <w:t>.</w:t>
      </w:r>
      <w:r>
        <w:rPr>
          <w:rFonts w:ascii="Consolas" w:hAnsi="Consolas" w:cs="Courier New"/>
          <w:color w:val="000000"/>
          <w:sz w:val="17"/>
          <w:szCs w:val="17"/>
        </w:rPr>
        <w:t>toMinutes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durationMs</w:t>
      </w:r>
      <w:proofErr w:type="spellEnd"/>
      <w:r>
        <w:rPr>
          <w:rFonts w:ascii="Consolas" w:hAnsi="Consolas" w:cs="Courier New"/>
          <w:color w:val="666600"/>
          <w:sz w:val="17"/>
          <w:szCs w:val="17"/>
        </w:rPr>
        <w:t>)</w:t>
      </w:r>
    </w:p>
    <w:p w14:paraId="599AF43E"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spellStart"/>
      <w:r>
        <w:rPr>
          <w:rFonts w:ascii="Consolas" w:hAnsi="Consolas" w:cs="Courier New"/>
          <w:color w:val="000000"/>
          <w:sz w:val="17"/>
          <w:szCs w:val="17"/>
        </w:rPr>
        <w:t>val</w:t>
      </w:r>
      <w:proofErr w:type="spellEnd"/>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TimeUnit</w:t>
      </w:r>
      <w:r>
        <w:rPr>
          <w:rFonts w:ascii="Consolas" w:hAnsi="Consolas" w:cs="Courier New"/>
          <w:color w:val="666600"/>
          <w:sz w:val="17"/>
          <w:szCs w:val="17"/>
        </w:rPr>
        <w:t>.</w:t>
      </w:r>
      <w:r>
        <w:rPr>
          <w:rFonts w:ascii="Consolas" w:hAnsi="Consolas" w:cs="Courier New"/>
          <w:color w:val="000000"/>
          <w:sz w:val="17"/>
          <w:szCs w:val="17"/>
        </w:rPr>
        <w:t>MILLISECONDS</w:t>
      </w:r>
      <w:r>
        <w:rPr>
          <w:rFonts w:ascii="Consolas" w:hAnsi="Consolas" w:cs="Courier New"/>
          <w:color w:val="666600"/>
          <w:sz w:val="17"/>
          <w:szCs w:val="17"/>
        </w:rPr>
        <w:t>.</w:t>
      </w:r>
      <w:r>
        <w:rPr>
          <w:rFonts w:ascii="Consolas" w:hAnsi="Consolas" w:cs="Courier New"/>
          <w:color w:val="000000"/>
          <w:sz w:val="17"/>
          <w:szCs w:val="17"/>
        </w:rPr>
        <w:t>toSeconds</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durationMs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98C7B1"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TimeUnit</w:t>
      </w:r>
      <w:r>
        <w:rPr>
          <w:rFonts w:ascii="Consolas" w:hAnsi="Consolas" w:cs="Courier New"/>
          <w:color w:val="666600"/>
          <w:sz w:val="17"/>
          <w:szCs w:val="17"/>
        </w:rPr>
        <w:t>.</w:t>
      </w:r>
      <w:r>
        <w:rPr>
          <w:rFonts w:ascii="Consolas" w:hAnsi="Consolas" w:cs="Courier New"/>
          <w:color w:val="000000"/>
          <w:sz w:val="17"/>
          <w:szCs w:val="17"/>
        </w:rPr>
        <w:t>MINUTES</w:t>
      </w:r>
      <w:r>
        <w:rPr>
          <w:rFonts w:ascii="Consolas" w:hAnsi="Consolas" w:cs="Courier New"/>
          <w:color w:val="666600"/>
          <w:sz w:val="17"/>
          <w:szCs w:val="17"/>
        </w:rPr>
        <w:t>.</w:t>
      </w:r>
      <w:r>
        <w:rPr>
          <w:rFonts w:ascii="Consolas" w:hAnsi="Consolas" w:cs="Courier New"/>
          <w:color w:val="000000"/>
          <w:sz w:val="17"/>
          <w:szCs w:val="17"/>
        </w:rPr>
        <w:t>toSeconds</w:t>
      </w:r>
      <w:proofErr w:type="spellEnd"/>
      <w:proofErr w:type="gramEnd"/>
      <w:r>
        <w:rPr>
          <w:rFonts w:ascii="Consolas" w:hAnsi="Consolas" w:cs="Courier New"/>
          <w:color w:val="666600"/>
          <w:sz w:val="17"/>
          <w:szCs w:val="17"/>
        </w:rPr>
        <w:t>(</w:t>
      </w:r>
      <w:r>
        <w:rPr>
          <w:rFonts w:ascii="Consolas" w:hAnsi="Consolas" w:cs="Courier New"/>
          <w:color w:val="000000"/>
          <w:sz w:val="17"/>
          <w:szCs w:val="17"/>
        </w:rPr>
        <w:t>minutes</w:t>
      </w:r>
      <w:r>
        <w:rPr>
          <w:rFonts w:ascii="Consolas" w:hAnsi="Consolas" w:cs="Courier New"/>
          <w:color w:val="666600"/>
          <w:sz w:val="17"/>
          <w:szCs w:val="17"/>
        </w:rPr>
        <w:t>)</w:t>
      </w:r>
    </w:p>
    <w:p w14:paraId="08318AA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02d"</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6F9FCDE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A9FB97"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proofErr w:type="gramStart"/>
      <w:r>
        <w:rPr>
          <w:rFonts w:ascii="Consolas" w:hAnsi="Consolas" w:cs="Courier New"/>
          <w:sz w:val="17"/>
          <w:szCs w:val="17"/>
        </w:rPr>
        <w:t xml:space="preserve">47. </w:t>
      </w:r>
      <w:r>
        <w:rPr>
          <w:rFonts w:ascii="Consolas" w:hAnsi="Consolas" w:cs="Courier New"/>
          <w:color w:val="666600"/>
          <w:sz w:val="17"/>
          <w:szCs w:val="17"/>
        </w:rPr>
        <w:t>}</w:t>
      </w:r>
      <w:proofErr w:type="gramEnd"/>
    </w:p>
    <w:p w14:paraId="7425BB60" w14:textId="77777777" w:rsidR="00C0667F" w:rsidRDefault="00C0667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2064943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13E8165F" w14:textId="0FEC5887" w:rsidR="0091683E" w:rsidRPr="00C0667F" w:rsidRDefault="0091683E" w:rsidP="00C0667F">
      <w:pPr>
        <w:spacing w:after="160" w:line="259" w:lineRule="auto"/>
        <w:rPr>
          <w:rFonts w:ascii="Aptos" w:eastAsia="Noto Sans CJK SC Regular" w:hAnsi="Aptos" w:cs="FreeSans"/>
          <w:b/>
          <w:bCs/>
          <w:kern w:val="1"/>
          <w:sz w:val="36"/>
          <w:szCs w:val="36"/>
          <w:lang w:eastAsia="zh-CN" w:bidi="hi-IN"/>
        </w:rPr>
      </w:pPr>
      <w:r w:rsidRPr="00C0667F">
        <w:rPr>
          <w:rFonts w:ascii="Aptos" w:hAnsi="Aptos"/>
          <w:b/>
          <w:bCs/>
        </w:rPr>
        <w:br w:type="page"/>
      </w:r>
    </w:p>
    <w:p w14:paraId="5614B589" w14:textId="579BED36" w:rsidR="00393861" w:rsidRPr="007363EC" w:rsidRDefault="00391D41" w:rsidP="00D160FA">
      <w:pPr>
        <w:pStyle w:val="Heading2"/>
      </w:pPr>
      <w:r w:rsidRPr="00391D41">
        <w:lastRenderedPageBreak/>
        <w:t>WORKING:</w:t>
      </w:r>
    </w:p>
    <w:p w14:paraId="7AED100A" w14:textId="77777777" w:rsidR="00391D41" w:rsidRPr="00391D41" w:rsidRDefault="00391D41" w:rsidP="00704A0A">
      <w:pPr>
        <w:pStyle w:val="ListParagraph"/>
        <w:numPr>
          <w:ilvl w:val="0"/>
          <w:numId w:val="62"/>
        </w:numPr>
        <w:spacing w:before="240"/>
        <w:jc w:val="both"/>
        <w:rPr>
          <w:rFonts w:ascii="Aptos" w:eastAsiaTheme="majorEastAsia" w:hAnsi="Aptos"/>
          <w:b/>
          <w:color w:val="0D0D0D" w:themeColor="text1" w:themeTint="F2"/>
          <w:sz w:val="24"/>
          <w:szCs w:val="24"/>
          <w:lang w:val="en-IN"/>
        </w:rPr>
      </w:pPr>
      <w:r w:rsidRPr="00391D41">
        <w:rPr>
          <w:rFonts w:ascii="Aptos" w:eastAsiaTheme="majorEastAsia" w:hAnsi="Aptos"/>
          <w:b/>
          <w:color w:val="0D0D0D" w:themeColor="text1" w:themeTint="F2"/>
          <w:sz w:val="24"/>
          <w:szCs w:val="24"/>
          <w:lang w:val="en-IN"/>
        </w:rPr>
        <w:t>Initialization:</w:t>
      </w:r>
    </w:p>
    <w:p w14:paraId="0D11CF87" w14:textId="085F7728" w:rsidR="00391D41" w:rsidRPr="00391D41"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Upon launching the app, the user is prompted to grant camera access for mood detection.</w:t>
      </w:r>
    </w:p>
    <w:p w14:paraId="7F5324D0" w14:textId="77777777" w:rsidR="00391D41" w:rsidRPr="00391D41" w:rsidRDefault="00391D41" w:rsidP="00704A0A">
      <w:pPr>
        <w:pStyle w:val="ListParagraph"/>
        <w:numPr>
          <w:ilvl w:val="0"/>
          <w:numId w:val="62"/>
        </w:numPr>
        <w:spacing w:before="240"/>
        <w:jc w:val="both"/>
        <w:rPr>
          <w:rFonts w:ascii="Aptos" w:eastAsiaTheme="majorEastAsia" w:hAnsi="Aptos"/>
          <w:b/>
          <w:color w:val="0D0D0D" w:themeColor="text1" w:themeTint="F2"/>
          <w:sz w:val="24"/>
          <w:szCs w:val="24"/>
          <w:lang w:val="en-IN"/>
        </w:rPr>
      </w:pPr>
      <w:r w:rsidRPr="00391D41">
        <w:rPr>
          <w:rFonts w:ascii="Aptos" w:eastAsiaTheme="majorEastAsia" w:hAnsi="Aptos"/>
          <w:b/>
          <w:color w:val="0D0D0D" w:themeColor="text1" w:themeTint="F2"/>
          <w:sz w:val="24"/>
          <w:szCs w:val="24"/>
          <w:lang w:val="en-IN"/>
        </w:rPr>
        <w:t>Mood Detection:</w:t>
      </w:r>
    </w:p>
    <w:p w14:paraId="3D2E42A4" w14:textId="3348BBF5" w:rsidR="00391D41" w:rsidRPr="00391D41"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The user initiates the mood detection process, during which the app captures a facial image using the device's camera. The image is then processed by the embedded machine learning model to identify the user's emotional state.</w:t>
      </w:r>
    </w:p>
    <w:p w14:paraId="32BF53DD" w14:textId="77777777" w:rsidR="00391D41" w:rsidRPr="00391D41" w:rsidRDefault="00391D41" w:rsidP="00704A0A">
      <w:pPr>
        <w:pStyle w:val="ListParagraph"/>
        <w:numPr>
          <w:ilvl w:val="0"/>
          <w:numId w:val="62"/>
        </w:numPr>
        <w:spacing w:before="240"/>
        <w:jc w:val="both"/>
        <w:rPr>
          <w:rFonts w:ascii="Aptos" w:eastAsiaTheme="majorEastAsia" w:hAnsi="Aptos"/>
          <w:b/>
          <w:color w:val="0D0D0D" w:themeColor="text1" w:themeTint="F2"/>
          <w:sz w:val="24"/>
          <w:szCs w:val="24"/>
          <w:lang w:val="en-IN"/>
        </w:rPr>
      </w:pPr>
      <w:r w:rsidRPr="00391D41">
        <w:rPr>
          <w:rFonts w:ascii="Aptos" w:eastAsiaTheme="majorEastAsia" w:hAnsi="Aptos"/>
          <w:b/>
          <w:color w:val="0D0D0D" w:themeColor="text1" w:themeTint="F2"/>
          <w:sz w:val="24"/>
          <w:szCs w:val="24"/>
          <w:lang w:val="en-IN"/>
        </w:rPr>
        <w:t>Music Recommendation:</w:t>
      </w:r>
    </w:p>
    <w:p w14:paraId="083E3FE2" w14:textId="209EDA2C" w:rsidR="0091683E" w:rsidRPr="0091683E"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Based on the detected mood, the app queries the integrated music streaming service to retrieve a playlist that aligns with the user's current emotional context.</w:t>
      </w:r>
    </w:p>
    <w:p w14:paraId="411913C5" w14:textId="77777777" w:rsidR="00391D41" w:rsidRPr="00391D41" w:rsidRDefault="00391D41" w:rsidP="00704A0A">
      <w:pPr>
        <w:pStyle w:val="ListParagraph"/>
        <w:numPr>
          <w:ilvl w:val="0"/>
          <w:numId w:val="62"/>
        </w:numPr>
        <w:spacing w:before="240"/>
        <w:jc w:val="both"/>
        <w:rPr>
          <w:rFonts w:ascii="Aptos" w:eastAsiaTheme="majorEastAsia" w:hAnsi="Aptos"/>
          <w:b/>
          <w:color w:val="0D0D0D" w:themeColor="text1" w:themeTint="F2"/>
          <w:sz w:val="24"/>
          <w:szCs w:val="24"/>
          <w:lang w:val="en-IN"/>
        </w:rPr>
      </w:pPr>
      <w:r w:rsidRPr="00391D41">
        <w:rPr>
          <w:rFonts w:ascii="Aptos" w:eastAsiaTheme="majorEastAsia" w:hAnsi="Aptos"/>
          <w:b/>
          <w:color w:val="0D0D0D" w:themeColor="text1" w:themeTint="F2"/>
          <w:sz w:val="24"/>
          <w:szCs w:val="24"/>
          <w:lang w:val="en-IN"/>
        </w:rPr>
        <w:t>Playback:</w:t>
      </w:r>
    </w:p>
    <w:p w14:paraId="05C22ACF" w14:textId="77777777" w:rsidR="0091683E" w:rsidRDefault="00391D41" w:rsidP="00704A0A">
      <w:pPr>
        <w:pStyle w:val="ListParagraph"/>
        <w:spacing w:before="240"/>
        <w:jc w:val="bot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t>The curated playlist is presented to the user, who can then play the tracks directly within the app, enjoying a personalized music experience</w:t>
      </w:r>
    </w:p>
    <w:p w14:paraId="296C2BF0" w14:textId="77777777" w:rsidR="0091683E" w:rsidRDefault="0091683E" w:rsidP="0091683E">
      <w:pPr>
        <w:pStyle w:val="ListParagraph"/>
        <w:rPr>
          <w:rFonts w:ascii="Aptos" w:eastAsiaTheme="majorEastAsia" w:hAnsi="Aptos"/>
          <w:bCs/>
          <w:color w:val="0D0D0D" w:themeColor="text1" w:themeTint="F2"/>
          <w:sz w:val="24"/>
          <w:szCs w:val="24"/>
          <w:lang w:val="en-IN"/>
        </w:rPr>
      </w:pPr>
    </w:p>
    <w:p w14:paraId="72C32122" w14:textId="65BFBE34" w:rsidR="0091683E" w:rsidRDefault="0091683E" w:rsidP="0091683E">
      <w:pPr>
        <w:pStyle w:val="ListParagraph"/>
        <w:rPr>
          <w:rFonts w:ascii="Aptos" w:eastAsiaTheme="majorEastAsia" w:hAnsi="Aptos"/>
          <w:bCs/>
          <w:color w:val="0D0D0D" w:themeColor="text1" w:themeTint="F2"/>
          <w:sz w:val="24"/>
          <w:szCs w:val="24"/>
          <w:lang w:val="en-IN"/>
        </w:rPr>
      </w:pPr>
      <w:r>
        <w:rPr>
          <w:noProof/>
        </w:rPr>
        <w:drawing>
          <wp:inline distT="0" distB="0" distL="0" distR="0" wp14:anchorId="439D263E" wp14:editId="52E88E2A">
            <wp:extent cx="2179320" cy="4843014"/>
            <wp:effectExtent l="0" t="0" r="0" b="0"/>
            <wp:docPr id="98928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82453" name="Picture 98928245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22755" cy="4939538"/>
                    </a:xfrm>
                    <a:prstGeom prst="rect">
                      <a:avLst/>
                    </a:prstGeom>
                  </pic:spPr>
                </pic:pic>
              </a:graphicData>
            </a:graphic>
          </wp:inline>
        </w:drawing>
      </w:r>
      <w:r>
        <w:rPr>
          <w:rFonts w:ascii="Aptos" w:eastAsiaTheme="majorEastAsia" w:hAnsi="Aptos"/>
          <w:bCs/>
          <w:color w:val="0D0D0D" w:themeColor="text1" w:themeTint="F2"/>
          <w:sz w:val="24"/>
          <w:szCs w:val="24"/>
          <w:lang w:val="en-IN"/>
        </w:rPr>
        <w:t xml:space="preserve">  </w:t>
      </w:r>
      <w:r>
        <w:rPr>
          <w:noProof/>
        </w:rPr>
        <w:drawing>
          <wp:inline distT="0" distB="0" distL="0" distR="0" wp14:anchorId="07F0C6C2" wp14:editId="224CB8EF">
            <wp:extent cx="2179320" cy="4843012"/>
            <wp:effectExtent l="0" t="0" r="0" b="0"/>
            <wp:docPr id="1791645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45616" name="Picture 17916456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22026" cy="4937917"/>
                    </a:xfrm>
                    <a:prstGeom prst="rect">
                      <a:avLst/>
                    </a:prstGeom>
                  </pic:spPr>
                </pic:pic>
              </a:graphicData>
            </a:graphic>
          </wp:inline>
        </w:drawing>
      </w:r>
    </w:p>
    <w:p w14:paraId="7F077D13" w14:textId="2250771D" w:rsidR="0091683E" w:rsidRDefault="00391D41" w:rsidP="0091683E">
      <w:pPr>
        <w:pStyle w:val="ListParagraph"/>
        <w:rPr>
          <w:rFonts w:ascii="Aptos" w:eastAsiaTheme="majorEastAsia" w:hAnsi="Aptos"/>
          <w:bCs/>
          <w:color w:val="0D0D0D" w:themeColor="text1" w:themeTint="F2"/>
          <w:sz w:val="24"/>
          <w:szCs w:val="24"/>
          <w:lang w:val="en-IN"/>
        </w:rPr>
      </w:pPr>
      <w:r w:rsidRPr="00391D41">
        <w:rPr>
          <w:rFonts w:ascii="Aptos" w:eastAsiaTheme="majorEastAsia" w:hAnsi="Aptos"/>
          <w:bCs/>
          <w:color w:val="0D0D0D" w:themeColor="text1" w:themeTint="F2"/>
          <w:sz w:val="24"/>
          <w:szCs w:val="24"/>
          <w:lang w:val="en-IN"/>
        </w:rPr>
        <w:lastRenderedPageBreak/>
        <w:t xml:space="preserve">    </w:t>
      </w:r>
      <w:r>
        <w:rPr>
          <w:noProof/>
        </w:rPr>
        <w:drawing>
          <wp:inline distT="0" distB="0" distL="0" distR="0" wp14:anchorId="56AECC08" wp14:editId="241D8042">
            <wp:extent cx="2348830" cy="5219700"/>
            <wp:effectExtent l="0" t="0" r="0" b="0"/>
            <wp:docPr id="1736502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502938" name="Picture 173650293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7561" cy="5305771"/>
                    </a:xfrm>
                    <a:prstGeom prst="rect">
                      <a:avLst/>
                    </a:prstGeom>
                  </pic:spPr>
                </pic:pic>
              </a:graphicData>
            </a:graphic>
          </wp:inline>
        </w:drawing>
      </w:r>
      <w:r w:rsidRPr="00391D41">
        <w:rPr>
          <w:rFonts w:ascii="Aptos" w:eastAsiaTheme="majorEastAsia" w:hAnsi="Aptos"/>
          <w:bCs/>
          <w:color w:val="0D0D0D" w:themeColor="text1" w:themeTint="F2"/>
          <w:sz w:val="24"/>
          <w:szCs w:val="24"/>
          <w:lang w:val="en-IN"/>
        </w:rPr>
        <w:t xml:space="preserve">  </w:t>
      </w:r>
      <w:r>
        <w:rPr>
          <w:noProof/>
        </w:rPr>
        <w:drawing>
          <wp:inline distT="0" distB="0" distL="0" distR="0" wp14:anchorId="61B3155D" wp14:editId="6AB4622E">
            <wp:extent cx="2346543" cy="5214620"/>
            <wp:effectExtent l="0" t="0" r="0" b="5080"/>
            <wp:docPr id="1271792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92658" name="Picture 127179265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83637" cy="5297053"/>
                    </a:xfrm>
                    <a:prstGeom prst="rect">
                      <a:avLst/>
                    </a:prstGeom>
                  </pic:spPr>
                </pic:pic>
              </a:graphicData>
            </a:graphic>
          </wp:inline>
        </w:drawing>
      </w:r>
    </w:p>
    <w:p w14:paraId="50B17D73" w14:textId="77777777" w:rsidR="0091683E" w:rsidRDefault="0091683E">
      <w:pPr>
        <w:spacing w:after="160" w:line="259" w:lineRule="auto"/>
        <w:rPr>
          <w:rFonts w:ascii="Aptos" w:eastAsiaTheme="majorEastAsia" w:hAnsi="Aptos"/>
          <w:bCs/>
          <w:color w:val="0D0D0D" w:themeColor="text1" w:themeTint="F2"/>
          <w:sz w:val="24"/>
          <w:szCs w:val="24"/>
          <w:lang w:val="en-IN"/>
        </w:rPr>
      </w:pPr>
      <w:r>
        <w:rPr>
          <w:rFonts w:ascii="Aptos" w:eastAsiaTheme="majorEastAsia" w:hAnsi="Aptos"/>
          <w:bCs/>
          <w:color w:val="0D0D0D" w:themeColor="text1" w:themeTint="F2"/>
          <w:sz w:val="24"/>
          <w:szCs w:val="24"/>
          <w:lang w:val="en-IN"/>
        </w:rPr>
        <w:br w:type="page"/>
      </w:r>
    </w:p>
    <w:p w14:paraId="7151642D" w14:textId="5D563EBB" w:rsidR="00391D41" w:rsidRPr="0091683E" w:rsidRDefault="00391D41" w:rsidP="0091683E">
      <w:pPr>
        <w:pStyle w:val="Heading2"/>
        <w:rPr>
          <w:rFonts w:ascii="Aptos" w:eastAsiaTheme="majorEastAsia" w:hAnsi="Aptos"/>
          <w:color w:val="0D0D0D" w:themeColor="text1" w:themeTint="F2"/>
          <w:sz w:val="24"/>
          <w:szCs w:val="24"/>
          <w:lang w:val="en-IN"/>
        </w:rPr>
      </w:pPr>
      <w:r w:rsidRPr="00391D41">
        <w:lastRenderedPageBreak/>
        <w:t>DRAWBACKS:</w:t>
      </w:r>
    </w:p>
    <w:p w14:paraId="53A5CD4F" w14:textId="77777777" w:rsidR="00704A0A" w:rsidRDefault="00391D41" w:rsidP="00704A0A">
      <w:pPr>
        <w:pStyle w:val="BodyText"/>
        <w:numPr>
          <w:ilvl w:val="0"/>
          <w:numId w:val="62"/>
        </w:numPr>
        <w:jc w:val="both"/>
        <w:rPr>
          <w:lang w:val="en-IN"/>
        </w:rPr>
      </w:pPr>
      <w:r w:rsidRPr="00391D41">
        <w:rPr>
          <w:b/>
          <w:bCs/>
          <w:lang w:val="en-IN"/>
        </w:rPr>
        <w:t>Dependency on Camera Quality:</w:t>
      </w:r>
    </w:p>
    <w:p w14:paraId="4B4A8B00" w14:textId="78AB032D" w:rsidR="00391D41" w:rsidRPr="00391D41" w:rsidRDefault="00391D41" w:rsidP="00704A0A">
      <w:pPr>
        <w:pStyle w:val="BodyText"/>
        <w:ind w:left="720"/>
        <w:jc w:val="both"/>
        <w:rPr>
          <w:lang w:val="en-IN"/>
        </w:rPr>
      </w:pPr>
      <w:r w:rsidRPr="00391D41">
        <w:rPr>
          <w:lang w:val="en-IN"/>
        </w:rPr>
        <w:t>The accuracy of mood detection is contingent on the quality of the device's camera and lighting conditions during image capture.</w:t>
      </w:r>
    </w:p>
    <w:p w14:paraId="29F382F1" w14:textId="77777777" w:rsidR="00704A0A" w:rsidRDefault="00391D41" w:rsidP="00704A0A">
      <w:pPr>
        <w:pStyle w:val="BodyText"/>
        <w:numPr>
          <w:ilvl w:val="0"/>
          <w:numId w:val="62"/>
        </w:numPr>
        <w:jc w:val="both"/>
        <w:rPr>
          <w:lang w:val="en-IN"/>
        </w:rPr>
      </w:pPr>
      <w:r w:rsidRPr="00391D41">
        <w:rPr>
          <w:b/>
          <w:bCs/>
          <w:lang w:val="en-IN"/>
        </w:rPr>
        <w:t>Privacy Concerns:</w:t>
      </w:r>
    </w:p>
    <w:p w14:paraId="05C365E1" w14:textId="24A6B17B" w:rsidR="00391D41" w:rsidRPr="00391D41" w:rsidRDefault="00391D41" w:rsidP="00704A0A">
      <w:pPr>
        <w:pStyle w:val="BodyText"/>
        <w:ind w:left="720"/>
        <w:jc w:val="both"/>
        <w:rPr>
          <w:lang w:val="en-IN"/>
        </w:rPr>
      </w:pPr>
      <w:r w:rsidRPr="00391D41">
        <w:rPr>
          <w:lang w:val="en-IN"/>
        </w:rPr>
        <w:t>Capturing and processing facial images may raise privacy issues among users, necessitating transparent data handling policies.</w:t>
      </w:r>
    </w:p>
    <w:p w14:paraId="48442502" w14:textId="77777777" w:rsidR="00704A0A" w:rsidRDefault="00391D41" w:rsidP="00704A0A">
      <w:pPr>
        <w:pStyle w:val="BodyText"/>
        <w:numPr>
          <w:ilvl w:val="0"/>
          <w:numId w:val="62"/>
        </w:numPr>
        <w:jc w:val="both"/>
        <w:rPr>
          <w:lang w:val="en-IN"/>
        </w:rPr>
      </w:pPr>
      <w:r w:rsidRPr="00391D41">
        <w:rPr>
          <w:b/>
          <w:bCs/>
          <w:lang w:val="en-IN"/>
        </w:rPr>
        <w:t>Limited Emotion Spectrum:</w:t>
      </w:r>
    </w:p>
    <w:p w14:paraId="34282B47" w14:textId="743C4C33" w:rsidR="00391D41" w:rsidRPr="00391D41" w:rsidRDefault="00391D41" w:rsidP="00704A0A">
      <w:pPr>
        <w:pStyle w:val="BodyText"/>
        <w:ind w:left="720"/>
        <w:jc w:val="both"/>
        <w:rPr>
          <w:lang w:val="en-IN"/>
        </w:rPr>
      </w:pPr>
      <w:r w:rsidRPr="00391D41">
        <w:rPr>
          <w:lang w:val="en-IN"/>
        </w:rPr>
        <w:t>The machine learning model may only recognize a predefined set of emotions, potentially limiting the personalization scope.</w:t>
      </w:r>
    </w:p>
    <w:p w14:paraId="5A30161E" w14:textId="77777777" w:rsidR="00704A0A" w:rsidRDefault="00391D41" w:rsidP="00704A0A">
      <w:pPr>
        <w:pStyle w:val="BodyText"/>
        <w:numPr>
          <w:ilvl w:val="0"/>
          <w:numId w:val="62"/>
        </w:numPr>
        <w:jc w:val="both"/>
        <w:rPr>
          <w:lang w:val="en-IN"/>
        </w:rPr>
      </w:pPr>
      <w:r w:rsidRPr="00391D41">
        <w:rPr>
          <w:b/>
          <w:bCs/>
          <w:lang w:val="en-IN"/>
        </w:rPr>
        <w:t>Reliance on External APIs:</w:t>
      </w:r>
    </w:p>
    <w:p w14:paraId="041101A9" w14:textId="07F84307" w:rsidR="00391D41" w:rsidRPr="00391D41" w:rsidRDefault="00391D41" w:rsidP="00704A0A">
      <w:pPr>
        <w:pStyle w:val="BodyText"/>
        <w:ind w:left="720"/>
        <w:jc w:val="both"/>
        <w:rPr>
          <w:lang w:val="en-IN"/>
        </w:rPr>
      </w:pPr>
      <w:r w:rsidRPr="00391D41">
        <w:rPr>
          <w:lang w:val="en-IN"/>
        </w:rPr>
        <w:t>The application's functionality is dependent on third-party music streaming services, which may affect performance if API changes occur.</w:t>
      </w:r>
    </w:p>
    <w:p w14:paraId="059A7768" w14:textId="77777777" w:rsidR="00391D41" w:rsidRPr="00391D41" w:rsidRDefault="00391D41" w:rsidP="00391D41">
      <w:pPr>
        <w:pStyle w:val="BodyText"/>
      </w:pPr>
    </w:p>
    <w:p w14:paraId="0C839CAE" w14:textId="755699C6" w:rsidR="00770290" w:rsidRPr="007363EC" w:rsidRDefault="005632F5" w:rsidP="00D160FA">
      <w:pPr>
        <w:pStyle w:val="Heading2"/>
      </w:pPr>
      <w:r w:rsidRPr="007363EC">
        <w:t>CONCLUSION:</w:t>
      </w:r>
      <w:r w:rsidR="00981AAE" w:rsidRPr="007363EC">
        <w:t xml:space="preserve">        </w:t>
      </w:r>
    </w:p>
    <w:p w14:paraId="301E880B" w14:textId="3008CC83" w:rsidR="00393861" w:rsidRDefault="007363EC" w:rsidP="007363EC">
      <w:pPr>
        <w:jc w:val="both"/>
        <w:rPr>
          <w:rFonts w:ascii="Aptos" w:hAnsi="Aptos"/>
          <w:sz w:val="24"/>
          <w:szCs w:val="24"/>
        </w:rPr>
      </w:pPr>
      <w:r w:rsidRPr="007363EC">
        <w:rPr>
          <w:rFonts w:ascii="Aptos" w:hAnsi="Aptos"/>
          <w:sz w:val="24"/>
          <w:szCs w:val="24"/>
        </w:rPr>
        <w:t>The Mood-Tunes project developed a functional prototype for emotion-based music recommendations using real-time facial recognition, achieving 62% accuracy with a lightweight CNN model despite computational constraints. Users praised its interactive interface and therapeutic potential, though limitations in dataset quality and static playlists highlighted the need for balanced data and dynamic APIs. Future improvements could integrate advanced models like Vision Transformers, leverage Spotify/YouTube APIs for personalized playlists, and optimize deployment via TensorFlow Lite for mobile use. Beyond entertainment, this technology holds promise for mental health interventions, smart home ambiance adjustments, and reducing driver stress through adaptive in-car music systems, showcasing the broader potential of emotion-aware AI in enhancing human well-being.</w:t>
      </w:r>
    </w:p>
    <w:p w14:paraId="21FCD911" w14:textId="77777777" w:rsidR="00F56A7B" w:rsidRDefault="00F56A7B" w:rsidP="007363EC">
      <w:pPr>
        <w:jc w:val="both"/>
        <w:rPr>
          <w:rFonts w:ascii="Aptos" w:hAnsi="Aptos"/>
          <w:sz w:val="24"/>
          <w:szCs w:val="24"/>
        </w:rPr>
      </w:pPr>
    </w:p>
    <w:p w14:paraId="0BCF00F3" w14:textId="77777777" w:rsidR="00681C59" w:rsidRPr="00681C59" w:rsidRDefault="00F56A7B" w:rsidP="00681C59">
      <w:pPr>
        <w:spacing w:after="0" w:line="240" w:lineRule="auto"/>
        <w:rPr>
          <w:rFonts w:ascii="Times New Roman" w:hAnsi="Times New Roman"/>
          <w:b/>
          <w:sz w:val="28"/>
          <w:szCs w:val="28"/>
        </w:rPr>
      </w:pPr>
      <w:r>
        <w:rPr>
          <w:rFonts w:ascii="Times New Roman" w:hAnsi="Times New Roman"/>
          <w:b/>
          <w:sz w:val="28"/>
          <w:szCs w:val="28"/>
        </w:rPr>
        <w:t>Student-1: Name &amp; Sign:</w:t>
      </w:r>
    </w:p>
    <w:p w14:paraId="4F13BAF1" w14:textId="77777777" w:rsidR="00681C59" w:rsidRDefault="00681C59" w:rsidP="00F56A7B">
      <w:pPr>
        <w:spacing w:after="0" w:line="240" w:lineRule="auto"/>
        <w:rPr>
          <w:rFonts w:ascii="Times New Roman" w:hAnsi="Times New Roman"/>
          <w:sz w:val="28"/>
          <w:szCs w:val="28"/>
        </w:rPr>
      </w:pPr>
    </w:p>
    <w:p w14:paraId="6B9BCA95" w14:textId="42F78139" w:rsidR="00F56A7B" w:rsidRPr="00681C59" w:rsidRDefault="00681C59" w:rsidP="00681C59">
      <w:pPr>
        <w:spacing w:after="0" w:line="240" w:lineRule="auto"/>
        <w:jc w:val="center"/>
        <w:rPr>
          <w:rFonts w:ascii="Times New Roman" w:hAnsi="Times New Roman"/>
          <w:sz w:val="28"/>
          <w:szCs w:val="28"/>
        </w:rPr>
      </w:pPr>
      <w:r w:rsidRPr="00681C59">
        <w:rPr>
          <w:rFonts w:ascii="Times New Roman" w:hAnsi="Times New Roman"/>
          <w:sz w:val="28"/>
          <w:szCs w:val="28"/>
        </w:rPr>
        <w:t>Satyam Shivam – 24MCA10082</w:t>
      </w:r>
    </w:p>
    <w:p w14:paraId="52B7B43B" w14:textId="77777777" w:rsidR="00F56A7B" w:rsidRDefault="00F56A7B" w:rsidP="00F56A7B">
      <w:pPr>
        <w:spacing w:after="0" w:line="240" w:lineRule="auto"/>
        <w:rPr>
          <w:rFonts w:ascii="Times New Roman" w:hAnsi="Times New Roman"/>
          <w:b/>
          <w:sz w:val="28"/>
          <w:szCs w:val="28"/>
        </w:rPr>
      </w:pPr>
    </w:p>
    <w:p w14:paraId="288F10BF" w14:textId="3369E007" w:rsidR="00F56A7B" w:rsidRDefault="00F56A7B" w:rsidP="00F56A7B">
      <w:pPr>
        <w:spacing w:after="0" w:line="240" w:lineRule="auto"/>
        <w:rPr>
          <w:rFonts w:ascii="Times New Roman" w:hAnsi="Times New Roman"/>
          <w:b/>
          <w:sz w:val="28"/>
          <w:szCs w:val="28"/>
        </w:rPr>
      </w:pPr>
      <w:r>
        <w:rPr>
          <w:rFonts w:ascii="Times New Roman" w:hAnsi="Times New Roman"/>
          <w:b/>
          <w:sz w:val="28"/>
          <w:szCs w:val="28"/>
        </w:rPr>
        <w:t>Student-2: Name &amp; Sign:</w:t>
      </w:r>
    </w:p>
    <w:p w14:paraId="4E8E079E" w14:textId="77777777" w:rsidR="00681C59" w:rsidRDefault="00681C59" w:rsidP="00681C59">
      <w:pPr>
        <w:spacing w:after="0" w:line="240" w:lineRule="auto"/>
        <w:rPr>
          <w:rFonts w:ascii="Times New Roman" w:hAnsi="Times New Roman"/>
          <w:b/>
          <w:sz w:val="28"/>
          <w:szCs w:val="28"/>
        </w:rPr>
      </w:pPr>
    </w:p>
    <w:p w14:paraId="39C71B9B" w14:textId="77777777" w:rsidR="00681C59" w:rsidRPr="00681C59" w:rsidRDefault="00681C59" w:rsidP="00681C59">
      <w:pPr>
        <w:spacing w:after="0" w:line="240" w:lineRule="auto"/>
        <w:jc w:val="center"/>
        <w:rPr>
          <w:rFonts w:ascii="Times New Roman" w:hAnsi="Times New Roman"/>
          <w:bCs/>
          <w:sz w:val="28"/>
          <w:szCs w:val="28"/>
        </w:rPr>
      </w:pPr>
      <w:r>
        <w:rPr>
          <w:rFonts w:ascii="Times New Roman" w:hAnsi="Times New Roman"/>
          <w:bCs/>
          <w:sz w:val="28"/>
          <w:szCs w:val="28"/>
        </w:rPr>
        <w:t>Siddhant Kumar – 24MCA10142</w:t>
      </w:r>
    </w:p>
    <w:p w14:paraId="3462D4E4" w14:textId="77777777" w:rsidR="00681C59" w:rsidRPr="00F56A7B" w:rsidRDefault="00681C59" w:rsidP="00F56A7B">
      <w:pPr>
        <w:spacing w:after="0" w:line="240" w:lineRule="auto"/>
        <w:rPr>
          <w:rFonts w:ascii="Times New Roman" w:hAnsi="Times New Roman"/>
          <w:b/>
          <w:sz w:val="28"/>
          <w:szCs w:val="28"/>
        </w:rPr>
      </w:pPr>
    </w:p>
    <w:sectPr w:rsidR="00681C59" w:rsidRPr="00F56A7B" w:rsidSect="00704A0A">
      <w:footerReference w:type="default" r:id="rId16"/>
      <w:pgSz w:w="11906" w:h="16838"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CB6A5A" w14:textId="77777777" w:rsidR="008C3AF5" w:rsidRDefault="008C3AF5" w:rsidP="0056794A">
      <w:pPr>
        <w:spacing w:after="0" w:line="240" w:lineRule="auto"/>
      </w:pPr>
      <w:r>
        <w:separator/>
      </w:r>
    </w:p>
  </w:endnote>
  <w:endnote w:type="continuationSeparator" w:id="0">
    <w:p w14:paraId="1126F4AD" w14:textId="77777777" w:rsidR="008C3AF5" w:rsidRDefault="008C3AF5" w:rsidP="0056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Times New Roman"/>
    <w:charset w:val="01"/>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FreeSans">
    <w:altName w:val="Times New Roman"/>
    <w:charset w:val="01"/>
    <w:family w:val="auto"/>
    <w:pitch w:val="variable"/>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4782207"/>
      <w:docPartObj>
        <w:docPartGallery w:val="Page Numbers (Bottom of Page)"/>
        <w:docPartUnique/>
      </w:docPartObj>
    </w:sdtPr>
    <w:sdtEndPr>
      <w:rPr>
        <w:color w:val="7F7F7F" w:themeColor="background1" w:themeShade="7F"/>
        <w:spacing w:val="60"/>
      </w:rPr>
    </w:sdtEndPr>
    <w:sdtContent>
      <w:p w14:paraId="06796068" w14:textId="06E31C27" w:rsidR="00D160FA" w:rsidRDefault="00D160F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B3EB507" w14:textId="29C89962" w:rsidR="00810950" w:rsidRPr="0056794A" w:rsidRDefault="00D160FA" w:rsidP="00E960D6">
    <w:pPr>
      <w:pStyle w:val="Footer"/>
      <w:jc w:val="right"/>
      <w:rPr>
        <w:b/>
      </w:rPr>
    </w:pPr>
    <w:r>
      <w:rPr>
        <w:b/>
      </w:rPr>
      <w:t>Date of Submission: 2</w:t>
    </w:r>
    <w:r w:rsidR="00704A0A">
      <w:rPr>
        <w:b/>
      </w:rPr>
      <w:t>3</w:t>
    </w:r>
    <w:r w:rsidR="00704A0A" w:rsidRPr="00704A0A">
      <w:rPr>
        <w:b/>
        <w:vertAlign w:val="superscript"/>
      </w:rPr>
      <w:t>rd</w:t>
    </w:r>
    <w:r w:rsidR="00704A0A">
      <w:rPr>
        <w:b/>
      </w:rPr>
      <w:t xml:space="preserve"> </w:t>
    </w:r>
    <w:r>
      <w:rPr>
        <w:b/>
      </w:rPr>
      <w:t>May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D22B57" w14:textId="77777777" w:rsidR="008C3AF5" w:rsidRDefault="008C3AF5" w:rsidP="0056794A">
      <w:pPr>
        <w:spacing w:after="0" w:line="240" w:lineRule="auto"/>
      </w:pPr>
      <w:r>
        <w:separator/>
      </w:r>
    </w:p>
  </w:footnote>
  <w:footnote w:type="continuationSeparator" w:id="0">
    <w:p w14:paraId="4BCCFCB4" w14:textId="77777777" w:rsidR="008C3AF5" w:rsidRDefault="008C3AF5" w:rsidP="00567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8" w15:restartNumberingAfterBreak="0">
    <w:nsid w:val="00736FE8"/>
    <w:multiLevelType w:val="hybridMultilevel"/>
    <w:tmpl w:val="5B66D05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9" w15:restartNumberingAfterBreak="0">
    <w:nsid w:val="055B295A"/>
    <w:multiLevelType w:val="hybridMultilevel"/>
    <w:tmpl w:val="6420968C"/>
    <w:lvl w:ilvl="0" w:tplc="140E9BE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5750700"/>
    <w:multiLevelType w:val="multilevel"/>
    <w:tmpl w:val="8CF2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1040E7"/>
    <w:multiLevelType w:val="hybridMultilevel"/>
    <w:tmpl w:val="3CA4C702"/>
    <w:lvl w:ilvl="0" w:tplc="E7A895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6132E4"/>
    <w:multiLevelType w:val="hybridMultilevel"/>
    <w:tmpl w:val="19B8F59A"/>
    <w:lvl w:ilvl="0" w:tplc="33CEE9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9930712"/>
    <w:multiLevelType w:val="multilevel"/>
    <w:tmpl w:val="CDB8C9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0C402CF9"/>
    <w:multiLevelType w:val="hybridMultilevel"/>
    <w:tmpl w:val="F8C43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00C50C4"/>
    <w:multiLevelType w:val="hybridMultilevel"/>
    <w:tmpl w:val="BDAE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1383252"/>
    <w:multiLevelType w:val="hybridMultilevel"/>
    <w:tmpl w:val="D0A6022E"/>
    <w:lvl w:ilvl="0" w:tplc="026C26E0">
      <w:start w:val="1"/>
      <w:numFmt w:val="decimal"/>
      <w:lvlText w:val="%1."/>
      <w:lvlJc w:val="left"/>
      <w:pPr>
        <w:ind w:left="720" w:hanging="360"/>
      </w:pPr>
      <w:rPr>
        <w:rFonts w:ascii="Times New Roman" w:hAnsi="Times New Roman" w:hint="default"/>
        <w:b/>
        <w:color w:val="0D0D0D" w:themeColor="text1" w:themeTint="F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1441107"/>
    <w:multiLevelType w:val="hybridMultilevel"/>
    <w:tmpl w:val="EC30AB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18D7D7F"/>
    <w:multiLevelType w:val="multilevel"/>
    <w:tmpl w:val="6F3E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B53ED2"/>
    <w:multiLevelType w:val="hybridMultilevel"/>
    <w:tmpl w:val="6C36E9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5662B26"/>
    <w:multiLevelType w:val="hybridMultilevel"/>
    <w:tmpl w:val="79D2140C"/>
    <w:lvl w:ilvl="0" w:tplc="DCE6062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5ED5091"/>
    <w:multiLevelType w:val="multilevel"/>
    <w:tmpl w:val="1186A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551844"/>
    <w:multiLevelType w:val="multilevel"/>
    <w:tmpl w:val="41409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01B12"/>
    <w:multiLevelType w:val="hybridMultilevel"/>
    <w:tmpl w:val="55B46A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BF77F04"/>
    <w:multiLevelType w:val="hybridMultilevel"/>
    <w:tmpl w:val="096A83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ED04797"/>
    <w:multiLevelType w:val="multilevel"/>
    <w:tmpl w:val="6F04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9F6B78"/>
    <w:multiLevelType w:val="multilevel"/>
    <w:tmpl w:val="51AC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97C07"/>
    <w:multiLevelType w:val="multilevel"/>
    <w:tmpl w:val="CDC6B0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243F395A"/>
    <w:multiLevelType w:val="hybridMultilevel"/>
    <w:tmpl w:val="E12E5848"/>
    <w:lvl w:ilvl="0" w:tplc="276CDFBE">
      <w:start w:val="1"/>
      <w:numFmt w:val="bullet"/>
      <w:lvlText w:val=""/>
      <w:lvlJc w:val="left"/>
      <w:pPr>
        <w:tabs>
          <w:tab w:val="num" w:pos="720"/>
        </w:tabs>
        <w:ind w:left="720" w:hanging="360"/>
      </w:pPr>
      <w:rPr>
        <w:rFonts w:ascii="Symbol" w:hAnsi="Symbol" w:hint="default"/>
        <w:sz w:val="20"/>
      </w:rPr>
    </w:lvl>
    <w:lvl w:ilvl="1" w:tplc="117877C0">
      <w:start w:val="1"/>
      <w:numFmt w:val="decimal"/>
      <w:lvlText w:val="%2."/>
      <w:lvlJc w:val="left"/>
      <w:pPr>
        <w:tabs>
          <w:tab w:val="num" w:pos="1440"/>
        </w:tabs>
        <w:ind w:left="1440" w:hanging="360"/>
      </w:pPr>
    </w:lvl>
    <w:lvl w:ilvl="2" w:tplc="83C481E2">
      <w:start w:val="1"/>
      <w:numFmt w:val="bullet"/>
      <w:lvlText w:val=""/>
      <w:lvlJc w:val="left"/>
      <w:pPr>
        <w:tabs>
          <w:tab w:val="num" w:pos="2160"/>
        </w:tabs>
        <w:ind w:left="2160" w:hanging="360"/>
      </w:pPr>
      <w:rPr>
        <w:rFonts w:ascii="Wingdings" w:hAnsi="Wingdings" w:hint="default"/>
        <w:sz w:val="20"/>
      </w:rPr>
    </w:lvl>
    <w:lvl w:ilvl="3" w:tplc="5BBE0434" w:tentative="1">
      <w:start w:val="1"/>
      <w:numFmt w:val="bullet"/>
      <w:lvlText w:val=""/>
      <w:lvlJc w:val="left"/>
      <w:pPr>
        <w:tabs>
          <w:tab w:val="num" w:pos="2880"/>
        </w:tabs>
        <w:ind w:left="2880" w:hanging="360"/>
      </w:pPr>
      <w:rPr>
        <w:rFonts w:ascii="Wingdings" w:hAnsi="Wingdings" w:hint="default"/>
        <w:sz w:val="20"/>
      </w:rPr>
    </w:lvl>
    <w:lvl w:ilvl="4" w:tplc="9C5C2260" w:tentative="1">
      <w:start w:val="1"/>
      <w:numFmt w:val="bullet"/>
      <w:lvlText w:val=""/>
      <w:lvlJc w:val="left"/>
      <w:pPr>
        <w:tabs>
          <w:tab w:val="num" w:pos="3600"/>
        </w:tabs>
        <w:ind w:left="3600" w:hanging="360"/>
      </w:pPr>
      <w:rPr>
        <w:rFonts w:ascii="Wingdings" w:hAnsi="Wingdings" w:hint="default"/>
        <w:sz w:val="20"/>
      </w:rPr>
    </w:lvl>
    <w:lvl w:ilvl="5" w:tplc="07FCA45C" w:tentative="1">
      <w:start w:val="1"/>
      <w:numFmt w:val="bullet"/>
      <w:lvlText w:val=""/>
      <w:lvlJc w:val="left"/>
      <w:pPr>
        <w:tabs>
          <w:tab w:val="num" w:pos="4320"/>
        </w:tabs>
        <w:ind w:left="4320" w:hanging="360"/>
      </w:pPr>
      <w:rPr>
        <w:rFonts w:ascii="Wingdings" w:hAnsi="Wingdings" w:hint="default"/>
        <w:sz w:val="20"/>
      </w:rPr>
    </w:lvl>
    <w:lvl w:ilvl="6" w:tplc="C9124B18" w:tentative="1">
      <w:start w:val="1"/>
      <w:numFmt w:val="bullet"/>
      <w:lvlText w:val=""/>
      <w:lvlJc w:val="left"/>
      <w:pPr>
        <w:tabs>
          <w:tab w:val="num" w:pos="5040"/>
        </w:tabs>
        <w:ind w:left="5040" w:hanging="360"/>
      </w:pPr>
      <w:rPr>
        <w:rFonts w:ascii="Wingdings" w:hAnsi="Wingdings" w:hint="default"/>
        <w:sz w:val="20"/>
      </w:rPr>
    </w:lvl>
    <w:lvl w:ilvl="7" w:tplc="70AC189C" w:tentative="1">
      <w:start w:val="1"/>
      <w:numFmt w:val="bullet"/>
      <w:lvlText w:val=""/>
      <w:lvlJc w:val="left"/>
      <w:pPr>
        <w:tabs>
          <w:tab w:val="num" w:pos="5760"/>
        </w:tabs>
        <w:ind w:left="5760" w:hanging="360"/>
      </w:pPr>
      <w:rPr>
        <w:rFonts w:ascii="Wingdings" w:hAnsi="Wingdings" w:hint="default"/>
        <w:sz w:val="20"/>
      </w:rPr>
    </w:lvl>
    <w:lvl w:ilvl="8" w:tplc="81B6B97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0211F"/>
    <w:multiLevelType w:val="multilevel"/>
    <w:tmpl w:val="D6F27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512260"/>
    <w:multiLevelType w:val="hybridMultilevel"/>
    <w:tmpl w:val="F530B25A"/>
    <w:lvl w:ilvl="0" w:tplc="25D023E8">
      <w:numFmt w:val="bullet"/>
      <w:lvlText w:val=""/>
      <w:lvlJc w:val="left"/>
      <w:pPr>
        <w:ind w:left="720" w:hanging="360"/>
      </w:pPr>
      <w:rPr>
        <w:rFonts w:ascii="Times New Roman" w:eastAsia="Noto Sans CJK SC Regular"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71F09E6"/>
    <w:multiLevelType w:val="hybridMultilevel"/>
    <w:tmpl w:val="00180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416E93"/>
    <w:multiLevelType w:val="hybridMultilevel"/>
    <w:tmpl w:val="A43C0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98B64D7"/>
    <w:multiLevelType w:val="hybridMultilevel"/>
    <w:tmpl w:val="87541598"/>
    <w:lvl w:ilvl="0" w:tplc="629430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D9D218D"/>
    <w:multiLevelType w:val="hybridMultilevel"/>
    <w:tmpl w:val="B91A8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F742117"/>
    <w:multiLevelType w:val="hybridMultilevel"/>
    <w:tmpl w:val="3C7A80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7317F5B"/>
    <w:multiLevelType w:val="hybridMultilevel"/>
    <w:tmpl w:val="3C7A8080"/>
    <w:lvl w:ilvl="0" w:tplc="CA140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73A75B1"/>
    <w:multiLevelType w:val="hybridMultilevel"/>
    <w:tmpl w:val="5866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92463E2"/>
    <w:multiLevelType w:val="hybridMultilevel"/>
    <w:tmpl w:val="47001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9FB0516"/>
    <w:multiLevelType w:val="multilevel"/>
    <w:tmpl w:val="B6C0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CE12C8"/>
    <w:multiLevelType w:val="hybridMultilevel"/>
    <w:tmpl w:val="50F88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57701B"/>
    <w:multiLevelType w:val="hybridMultilevel"/>
    <w:tmpl w:val="275EAC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3F573234"/>
    <w:multiLevelType w:val="multilevel"/>
    <w:tmpl w:val="4BCC340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410F30EB"/>
    <w:multiLevelType w:val="hybridMultilevel"/>
    <w:tmpl w:val="BE3CB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44D0BBE"/>
    <w:multiLevelType w:val="hybridMultilevel"/>
    <w:tmpl w:val="C68A147C"/>
    <w:lvl w:ilvl="0" w:tplc="98F0D81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4BB7658"/>
    <w:multiLevelType w:val="hybridMultilevel"/>
    <w:tmpl w:val="A3628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5F460E0"/>
    <w:multiLevelType w:val="hybridMultilevel"/>
    <w:tmpl w:val="7882A7DA"/>
    <w:lvl w:ilvl="0" w:tplc="B39C1192">
      <w:numFmt w:val="bullet"/>
      <w:lvlText w:val=""/>
      <w:lvlJc w:val="left"/>
      <w:pPr>
        <w:ind w:left="720" w:hanging="360"/>
      </w:pPr>
      <w:rPr>
        <w:rFonts w:ascii="Times New Roman" w:eastAsia="Noto Sans CJK SC Regular"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9201C2A"/>
    <w:multiLevelType w:val="multilevel"/>
    <w:tmpl w:val="47F8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236C7A"/>
    <w:multiLevelType w:val="hybridMultilevel"/>
    <w:tmpl w:val="B05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D0611E6"/>
    <w:multiLevelType w:val="hybridMultilevel"/>
    <w:tmpl w:val="9A286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0767259"/>
    <w:multiLevelType w:val="hybridMultilevel"/>
    <w:tmpl w:val="9D6478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0B61197"/>
    <w:multiLevelType w:val="multilevel"/>
    <w:tmpl w:val="E90ACA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51614345"/>
    <w:multiLevelType w:val="hybridMultilevel"/>
    <w:tmpl w:val="35AA1ED0"/>
    <w:lvl w:ilvl="0" w:tplc="BCEC1C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F16EAA"/>
    <w:multiLevelType w:val="hybridMultilevel"/>
    <w:tmpl w:val="514887AA"/>
    <w:lvl w:ilvl="0" w:tplc="799272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46A7333"/>
    <w:multiLevelType w:val="hybridMultilevel"/>
    <w:tmpl w:val="4A74B688"/>
    <w:lvl w:ilvl="0" w:tplc="4F6080A2">
      <w:numFmt w:val="bullet"/>
      <w:lvlText w:val=""/>
      <w:lvlJc w:val="left"/>
      <w:pPr>
        <w:ind w:left="720" w:hanging="360"/>
      </w:pPr>
      <w:rPr>
        <w:rFonts w:ascii="Times New Roman" w:eastAsiaTheme="maj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5BD5528"/>
    <w:multiLevelType w:val="hybridMultilevel"/>
    <w:tmpl w:val="34B6A426"/>
    <w:lvl w:ilvl="0" w:tplc="42262BA6">
      <w:numFmt w:val="bullet"/>
      <w:lvlText w:val=""/>
      <w:lvlJc w:val="left"/>
      <w:pPr>
        <w:ind w:left="2160" w:hanging="360"/>
      </w:pPr>
      <w:rPr>
        <w:rFonts w:ascii="Times New Roman" w:eastAsia="Noto Sans CJK SC Regular"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6" w15:restartNumberingAfterBreak="0">
    <w:nsid w:val="66661714"/>
    <w:multiLevelType w:val="hybridMultilevel"/>
    <w:tmpl w:val="2488D2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B4D38D8"/>
    <w:multiLevelType w:val="hybridMultilevel"/>
    <w:tmpl w:val="86307D1C"/>
    <w:lvl w:ilvl="0" w:tplc="CD50F2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CD752F2"/>
    <w:multiLevelType w:val="multilevel"/>
    <w:tmpl w:val="C7C8C9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70BE688E"/>
    <w:multiLevelType w:val="multilevel"/>
    <w:tmpl w:val="DC868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8C6E51"/>
    <w:multiLevelType w:val="multilevel"/>
    <w:tmpl w:val="E22C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715D87"/>
    <w:multiLevelType w:val="multilevel"/>
    <w:tmpl w:val="9C143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540515"/>
    <w:multiLevelType w:val="hybridMultilevel"/>
    <w:tmpl w:val="0B8C56B8"/>
    <w:lvl w:ilvl="0" w:tplc="42262BA6">
      <w:numFmt w:val="bullet"/>
      <w:lvlText w:val=""/>
      <w:lvlJc w:val="left"/>
      <w:pPr>
        <w:ind w:left="720" w:hanging="360"/>
      </w:pPr>
      <w:rPr>
        <w:rFonts w:ascii="Times New Roman" w:eastAsia="Noto Sans CJK SC Regular"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7144033">
    <w:abstractNumId w:val="0"/>
  </w:num>
  <w:num w:numId="2" w16cid:durableId="1473594410">
    <w:abstractNumId w:val="1"/>
  </w:num>
  <w:num w:numId="3" w16cid:durableId="904800657">
    <w:abstractNumId w:val="2"/>
  </w:num>
  <w:num w:numId="4" w16cid:durableId="1774009139">
    <w:abstractNumId w:val="3"/>
  </w:num>
  <w:num w:numId="5" w16cid:durableId="2056931879">
    <w:abstractNumId w:val="4"/>
  </w:num>
  <w:num w:numId="6" w16cid:durableId="827481090">
    <w:abstractNumId w:val="5"/>
  </w:num>
  <w:num w:numId="7" w16cid:durableId="1834487958">
    <w:abstractNumId w:val="6"/>
  </w:num>
  <w:num w:numId="8" w16cid:durableId="1093210324">
    <w:abstractNumId w:val="7"/>
  </w:num>
  <w:num w:numId="9" w16cid:durableId="1833984568">
    <w:abstractNumId w:val="15"/>
  </w:num>
  <w:num w:numId="10" w16cid:durableId="1396784047">
    <w:abstractNumId w:val="56"/>
  </w:num>
  <w:num w:numId="11" w16cid:durableId="771702976">
    <w:abstractNumId w:val="37"/>
  </w:num>
  <w:num w:numId="12" w16cid:durableId="364596733">
    <w:abstractNumId w:val="16"/>
  </w:num>
  <w:num w:numId="13" w16cid:durableId="1884055687">
    <w:abstractNumId w:val="53"/>
  </w:num>
  <w:num w:numId="14" w16cid:durableId="211622950">
    <w:abstractNumId w:val="44"/>
  </w:num>
  <w:num w:numId="15" w16cid:durableId="1097212587">
    <w:abstractNumId w:val="12"/>
  </w:num>
  <w:num w:numId="16" w16cid:durableId="617491816">
    <w:abstractNumId w:val="36"/>
  </w:num>
  <w:num w:numId="17" w16cid:durableId="64424161">
    <w:abstractNumId w:val="33"/>
  </w:num>
  <w:num w:numId="18" w16cid:durableId="1707558549">
    <w:abstractNumId w:val="20"/>
  </w:num>
  <w:num w:numId="19" w16cid:durableId="965430241">
    <w:abstractNumId w:val="9"/>
  </w:num>
  <w:num w:numId="20" w16cid:durableId="566261940">
    <w:abstractNumId w:val="11"/>
  </w:num>
  <w:num w:numId="21" w16cid:durableId="1826706882">
    <w:abstractNumId w:val="35"/>
  </w:num>
  <w:num w:numId="22" w16cid:durableId="2075927058">
    <w:abstractNumId w:val="57"/>
  </w:num>
  <w:num w:numId="23" w16cid:durableId="1928541501">
    <w:abstractNumId w:val="52"/>
  </w:num>
  <w:num w:numId="24" w16cid:durableId="1842965804">
    <w:abstractNumId w:val="13"/>
  </w:num>
  <w:num w:numId="25" w16cid:durableId="1984965357">
    <w:abstractNumId w:val="19"/>
  </w:num>
  <w:num w:numId="26" w16cid:durableId="2091612701">
    <w:abstractNumId w:val="51"/>
  </w:num>
  <w:num w:numId="27" w16cid:durableId="36204949">
    <w:abstractNumId w:val="58"/>
  </w:num>
  <w:num w:numId="28" w16cid:durableId="1022895724">
    <w:abstractNumId w:val="27"/>
  </w:num>
  <w:num w:numId="29" w16cid:durableId="1448430837">
    <w:abstractNumId w:val="42"/>
  </w:num>
  <w:num w:numId="30" w16cid:durableId="1845708282">
    <w:abstractNumId w:val="50"/>
  </w:num>
  <w:num w:numId="31" w16cid:durableId="380713093">
    <w:abstractNumId w:val="26"/>
  </w:num>
  <w:num w:numId="32" w16cid:durableId="1749883499">
    <w:abstractNumId w:val="31"/>
  </w:num>
  <w:num w:numId="33" w16cid:durableId="1759983553">
    <w:abstractNumId w:val="23"/>
  </w:num>
  <w:num w:numId="34" w16cid:durableId="1850026516">
    <w:abstractNumId w:val="14"/>
  </w:num>
  <w:num w:numId="35" w16cid:durableId="750664924">
    <w:abstractNumId w:val="39"/>
  </w:num>
  <w:num w:numId="36" w16cid:durableId="1240406959">
    <w:abstractNumId w:val="41"/>
  </w:num>
  <w:num w:numId="37" w16cid:durableId="462888575">
    <w:abstractNumId w:val="30"/>
  </w:num>
  <w:num w:numId="38" w16cid:durableId="671564340">
    <w:abstractNumId w:val="18"/>
  </w:num>
  <w:num w:numId="39" w16cid:durableId="1360275262">
    <w:abstractNumId w:val="32"/>
  </w:num>
  <w:num w:numId="40" w16cid:durableId="842821303">
    <w:abstractNumId w:val="62"/>
  </w:num>
  <w:num w:numId="41" w16cid:durableId="1600022630">
    <w:abstractNumId w:val="55"/>
  </w:num>
  <w:num w:numId="42" w16cid:durableId="1626233422">
    <w:abstractNumId w:val="8"/>
  </w:num>
  <w:num w:numId="43" w16cid:durableId="878324266">
    <w:abstractNumId w:val="43"/>
  </w:num>
  <w:num w:numId="44" w16cid:durableId="206068733">
    <w:abstractNumId w:val="45"/>
  </w:num>
  <w:num w:numId="45" w16cid:durableId="1638415177">
    <w:abstractNumId w:val="24"/>
  </w:num>
  <w:num w:numId="46" w16cid:durableId="840392345">
    <w:abstractNumId w:val="46"/>
  </w:num>
  <w:num w:numId="47" w16cid:durableId="236673231">
    <w:abstractNumId w:val="49"/>
  </w:num>
  <w:num w:numId="48" w16cid:durableId="1801603694">
    <w:abstractNumId w:val="54"/>
  </w:num>
  <w:num w:numId="49" w16cid:durableId="1068263393">
    <w:abstractNumId w:val="47"/>
  </w:num>
  <w:num w:numId="50" w16cid:durableId="199048267">
    <w:abstractNumId w:val="61"/>
  </w:num>
  <w:num w:numId="51" w16cid:durableId="585924050">
    <w:abstractNumId w:val="60"/>
  </w:num>
  <w:num w:numId="52" w16cid:durableId="2173397">
    <w:abstractNumId w:val="29"/>
  </w:num>
  <w:num w:numId="53" w16cid:durableId="1357803929">
    <w:abstractNumId w:val="29"/>
    <w:lvlOverride w:ilvl="2">
      <w:lvl w:ilvl="2">
        <w:numFmt w:val="bullet"/>
        <w:lvlText w:val=""/>
        <w:lvlJc w:val="left"/>
        <w:pPr>
          <w:tabs>
            <w:tab w:val="num" w:pos="2160"/>
          </w:tabs>
          <w:ind w:left="2160" w:hanging="360"/>
        </w:pPr>
        <w:rPr>
          <w:rFonts w:ascii="Wingdings" w:hAnsi="Wingdings" w:hint="default"/>
          <w:sz w:val="20"/>
        </w:rPr>
      </w:lvl>
    </w:lvlOverride>
  </w:num>
  <w:num w:numId="54" w16cid:durableId="1333296890">
    <w:abstractNumId w:val="25"/>
  </w:num>
  <w:num w:numId="55" w16cid:durableId="1638949821">
    <w:abstractNumId w:val="28"/>
  </w:num>
  <w:num w:numId="56" w16cid:durableId="1752970124">
    <w:abstractNumId w:val="21"/>
  </w:num>
  <w:num w:numId="57" w16cid:durableId="1360813001">
    <w:abstractNumId w:val="22"/>
  </w:num>
  <w:num w:numId="58" w16cid:durableId="1612082890">
    <w:abstractNumId w:val="59"/>
  </w:num>
  <w:num w:numId="59" w16cid:durableId="1604219732">
    <w:abstractNumId w:val="10"/>
  </w:num>
  <w:num w:numId="60" w16cid:durableId="1477718719">
    <w:abstractNumId w:val="17"/>
  </w:num>
  <w:num w:numId="61" w16cid:durableId="606349505">
    <w:abstractNumId w:val="38"/>
  </w:num>
  <w:num w:numId="62" w16cid:durableId="1999965990">
    <w:abstractNumId w:val="48"/>
  </w:num>
  <w:num w:numId="63" w16cid:durableId="221016342">
    <w:abstractNumId w:val="40"/>
  </w:num>
  <w:num w:numId="64" w16cid:durableId="131545330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4D"/>
    <w:rsid w:val="000157FD"/>
    <w:rsid w:val="00025A82"/>
    <w:rsid w:val="000310C8"/>
    <w:rsid w:val="00032C63"/>
    <w:rsid w:val="00033F2E"/>
    <w:rsid w:val="00034CEB"/>
    <w:rsid w:val="000453A3"/>
    <w:rsid w:val="00047193"/>
    <w:rsid w:val="000503DD"/>
    <w:rsid w:val="00052D91"/>
    <w:rsid w:val="00076E67"/>
    <w:rsid w:val="00092A8D"/>
    <w:rsid w:val="00092ADA"/>
    <w:rsid w:val="0009301C"/>
    <w:rsid w:val="000937C5"/>
    <w:rsid w:val="000A1C87"/>
    <w:rsid w:val="000C34D7"/>
    <w:rsid w:val="000C6C3F"/>
    <w:rsid w:val="000D5014"/>
    <w:rsid w:val="000D7419"/>
    <w:rsid w:val="000E09C3"/>
    <w:rsid w:val="000E7FCA"/>
    <w:rsid w:val="000F28F1"/>
    <w:rsid w:val="000F344A"/>
    <w:rsid w:val="000F4B78"/>
    <w:rsid w:val="000F4E59"/>
    <w:rsid w:val="0011151D"/>
    <w:rsid w:val="001158A5"/>
    <w:rsid w:val="00124028"/>
    <w:rsid w:val="001318A5"/>
    <w:rsid w:val="001379F0"/>
    <w:rsid w:val="00137E5A"/>
    <w:rsid w:val="001516A6"/>
    <w:rsid w:val="00156596"/>
    <w:rsid w:val="00175C1B"/>
    <w:rsid w:val="00184751"/>
    <w:rsid w:val="001A24C0"/>
    <w:rsid w:val="001A4A4C"/>
    <w:rsid w:val="001A665F"/>
    <w:rsid w:val="001C69EE"/>
    <w:rsid w:val="001E113A"/>
    <w:rsid w:val="001E1895"/>
    <w:rsid w:val="001E312D"/>
    <w:rsid w:val="001E469B"/>
    <w:rsid w:val="001F4078"/>
    <w:rsid w:val="00212C14"/>
    <w:rsid w:val="00220C2B"/>
    <w:rsid w:val="00225682"/>
    <w:rsid w:val="00226C15"/>
    <w:rsid w:val="00230AD4"/>
    <w:rsid w:val="00234072"/>
    <w:rsid w:val="00246AFD"/>
    <w:rsid w:val="00253638"/>
    <w:rsid w:val="00256E3E"/>
    <w:rsid w:val="002676BF"/>
    <w:rsid w:val="00274C5A"/>
    <w:rsid w:val="002852FC"/>
    <w:rsid w:val="002A4110"/>
    <w:rsid w:val="002C5A3D"/>
    <w:rsid w:val="002C5CA3"/>
    <w:rsid w:val="002C6F91"/>
    <w:rsid w:val="002D030A"/>
    <w:rsid w:val="002D2DB0"/>
    <w:rsid w:val="002D3D6B"/>
    <w:rsid w:val="002E2BF6"/>
    <w:rsid w:val="002E56F4"/>
    <w:rsid w:val="00306A62"/>
    <w:rsid w:val="003173D8"/>
    <w:rsid w:val="00321E37"/>
    <w:rsid w:val="00325064"/>
    <w:rsid w:val="003258F9"/>
    <w:rsid w:val="003306D1"/>
    <w:rsid w:val="0033627A"/>
    <w:rsid w:val="00337C76"/>
    <w:rsid w:val="00337CCE"/>
    <w:rsid w:val="00353292"/>
    <w:rsid w:val="00355E78"/>
    <w:rsid w:val="00364AD0"/>
    <w:rsid w:val="0037396C"/>
    <w:rsid w:val="0037573B"/>
    <w:rsid w:val="00375AE0"/>
    <w:rsid w:val="00377422"/>
    <w:rsid w:val="0038442E"/>
    <w:rsid w:val="00391D41"/>
    <w:rsid w:val="00393861"/>
    <w:rsid w:val="003A18AD"/>
    <w:rsid w:val="003A6A38"/>
    <w:rsid w:val="003A7BC2"/>
    <w:rsid w:val="003C2727"/>
    <w:rsid w:val="003C75DF"/>
    <w:rsid w:val="003D09DD"/>
    <w:rsid w:val="003D2A91"/>
    <w:rsid w:val="003E3B63"/>
    <w:rsid w:val="003E3F3E"/>
    <w:rsid w:val="003F4BC4"/>
    <w:rsid w:val="004036CE"/>
    <w:rsid w:val="00403790"/>
    <w:rsid w:val="004131EA"/>
    <w:rsid w:val="0041576C"/>
    <w:rsid w:val="00434922"/>
    <w:rsid w:val="0044467F"/>
    <w:rsid w:val="00444EA8"/>
    <w:rsid w:val="00456A2A"/>
    <w:rsid w:val="0046197F"/>
    <w:rsid w:val="004630FF"/>
    <w:rsid w:val="0046350C"/>
    <w:rsid w:val="00470549"/>
    <w:rsid w:val="00481528"/>
    <w:rsid w:val="004A7592"/>
    <w:rsid w:val="004C2E6E"/>
    <w:rsid w:val="004C6081"/>
    <w:rsid w:val="004C6602"/>
    <w:rsid w:val="004D5B9B"/>
    <w:rsid w:val="004F150E"/>
    <w:rsid w:val="004F1A11"/>
    <w:rsid w:val="004F2651"/>
    <w:rsid w:val="004F2CC4"/>
    <w:rsid w:val="004F5303"/>
    <w:rsid w:val="004F546B"/>
    <w:rsid w:val="004F7BBF"/>
    <w:rsid w:val="004F7D30"/>
    <w:rsid w:val="00504412"/>
    <w:rsid w:val="00515525"/>
    <w:rsid w:val="00526B2E"/>
    <w:rsid w:val="00533754"/>
    <w:rsid w:val="00540FB9"/>
    <w:rsid w:val="005512B4"/>
    <w:rsid w:val="00561732"/>
    <w:rsid w:val="005632F5"/>
    <w:rsid w:val="0056794A"/>
    <w:rsid w:val="00571423"/>
    <w:rsid w:val="005729BD"/>
    <w:rsid w:val="005803C6"/>
    <w:rsid w:val="00587733"/>
    <w:rsid w:val="00596A5A"/>
    <w:rsid w:val="005A00BD"/>
    <w:rsid w:val="005A2D6B"/>
    <w:rsid w:val="005A2F7D"/>
    <w:rsid w:val="005B07FD"/>
    <w:rsid w:val="005B13AC"/>
    <w:rsid w:val="005C65A6"/>
    <w:rsid w:val="005D633A"/>
    <w:rsid w:val="00602EA0"/>
    <w:rsid w:val="00612CFB"/>
    <w:rsid w:val="0061458E"/>
    <w:rsid w:val="00622064"/>
    <w:rsid w:val="006234C8"/>
    <w:rsid w:val="00646B80"/>
    <w:rsid w:val="0065745A"/>
    <w:rsid w:val="00664CC4"/>
    <w:rsid w:val="00667E21"/>
    <w:rsid w:val="00673C4D"/>
    <w:rsid w:val="00681C59"/>
    <w:rsid w:val="00683EA4"/>
    <w:rsid w:val="006849FB"/>
    <w:rsid w:val="00685880"/>
    <w:rsid w:val="00694012"/>
    <w:rsid w:val="006B14D1"/>
    <w:rsid w:val="006B2807"/>
    <w:rsid w:val="006C2D8B"/>
    <w:rsid w:val="006D33EA"/>
    <w:rsid w:val="006E48C5"/>
    <w:rsid w:val="006E70EC"/>
    <w:rsid w:val="006F6B2F"/>
    <w:rsid w:val="007030AC"/>
    <w:rsid w:val="00704A0A"/>
    <w:rsid w:val="00726D9E"/>
    <w:rsid w:val="007302D1"/>
    <w:rsid w:val="00732AEF"/>
    <w:rsid w:val="007363EC"/>
    <w:rsid w:val="0074450A"/>
    <w:rsid w:val="00745989"/>
    <w:rsid w:val="007548B7"/>
    <w:rsid w:val="00755365"/>
    <w:rsid w:val="00756A7E"/>
    <w:rsid w:val="007614A1"/>
    <w:rsid w:val="00770290"/>
    <w:rsid w:val="007871DB"/>
    <w:rsid w:val="00794C86"/>
    <w:rsid w:val="007953E3"/>
    <w:rsid w:val="007A1B78"/>
    <w:rsid w:val="007A3BFF"/>
    <w:rsid w:val="007B58E2"/>
    <w:rsid w:val="007C3FA7"/>
    <w:rsid w:val="007C47D2"/>
    <w:rsid w:val="007D1295"/>
    <w:rsid w:val="007D34E7"/>
    <w:rsid w:val="007E33DA"/>
    <w:rsid w:val="007F13C3"/>
    <w:rsid w:val="007F2668"/>
    <w:rsid w:val="007F5DB0"/>
    <w:rsid w:val="0080047E"/>
    <w:rsid w:val="00810950"/>
    <w:rsid w:val="008120C2"/>
    <w:rsid w:val="00813CD2"/>
    <w:rsid w:val="00814F2A"/>
    <w:rsid w:val="00823485"/>
    <w:rsid w:val="0083176C"/>
    <w:rsid w:val="00833985"/>
    <w:rsid w:val="00834027"/>
    <w:rsid w:val="00840C01"/>
    <w:rsid w:val="008515BD"/>
    <w:rsid w:val="00856440"/>
    <w:rsid w:val="00862BDC"/>
    <w:rsid w:val="008649C5"/>
    <w:rsid w:val="00867BB5"/>
    <w:rsid w:val="00867F05"/>
    <w:rsid w:val="00890DA0"/>
    <w:rsid w:val="008A6D57"/>
    <w:rsid w:val="008B67E8"/>
    <w:rsid w:val="008C0A8D"/>
    <w:rsid w:val="008C0AF1"/>
    <w:rsid w:val="008C3AF5"/>
    <w:rsid w:val="008D2F9A"/>
    <w:rsid w:val="008F0D51"/>
    <w:rsid w:val="00912EC7"/>
    <w:rsid w:val="00913145"/>
    <w:rsid w:val="0091683E"/>
    <w:rsid w:val="00924517"/>
    <w:rsid w:val="0093249F"/>
    <w:rsid w:val="00944ED4"/>
    <w:rsid w:val="00954B9F"/>
    <w:rsid w:val="00961D12"/>
    <w:rsid w:val="00976D42"/>
    <w:rsid w:val="00981AAE"/>
    <w:rsid w:val="009823B8"/>
    <w:rsid w:val="009839D5"/>
    <w:rsid w:val="00990A0B"/>
    <w:rsid w:val="00994EA7"/>
    <w:rsid w:val="009A5B94"/>
    <w:rsid w:val="009D1576"/>
    <w:rsid w:val="009D198B"/>
    <w:rsid w:val="009D28A2"/>
    <w:rsid w:val="009D5B5F"/>
    <w:rsid w:val="009E4913"/>
    <w:rsid w:val="009F2CC1"/>
    <w:rsid w:val="00A00FCC"/>
    <w:rsid w:val="00A07B66"/>
    <w:rsid w:val="00A143D6"/>
    <w:rsid w:val="00A2138F"/>
    <w:rsid w:val="00A26398"/>
    <w:rsid w:val="00A26991"/>
    <w:rsid w:val="00A27EDC"/>
    <w:rsid w:val="00A32C35"/>
    <w:rsid w:val="00A33B96"/>
    <w:rsid w:val="00A36C89"/>
    <w:rsid w:val="00A43345"/>
    <w:rsid w:val="00A52AC6"/>
    <w:rsid w:val="00A66B92"/>
    <w:rsid w:val="00A70813"/>
    <w:rsid w:val="00A76315"/>
    <w:rsid w:val="00A77763"/>
    <w:rsid w:val="00A8046C"/>
    <w:rsid w:val="00A90C4D"/>
    <w:rsid w:val="00A94922"/>
    <w:rsid w:val="00A94BAE"/>
    <w:rsid w:val="00AA39BD"/>
    <w:rsid w:val="00AA5EBE"/>
    <w:rsid w:val="00AB2199"/>
    <w:rsid w:val="00AC579A"/>
    <w:rsid w:val="00AC6ABA"/>
    <w:rsid w:val="00AE2051"/>
    <w:rsid w:val="00B139E6"/>
    <w:rsid w:val="00B224BF"/>
    <w:rsid w:val="00B27F59"/>
    <w:rsid w:val="00B30798"/>
    <w:rsid w:val="00B41534"/>
    <w:rsid w:val="00B511D5"/>
    <w:rsid w:val="00B5286C"/>
    <w:rsid w:val="00B662AE"/>
    <w:rsid w:val="00B73173"/>
    <w:rsid w:val="00B84D51"/>
    <w:rsid w:val="00B950AB"/>
    <w:rsid w:val="00B95965"/>
    <w:rsid w:val="00BA1190"/>
    <w:rsid w:val="00BA78FE"/>
    <w:rsid w:val="00BB64B6"/>
    <w:rsid w:val="00BC775D"/>
    <w:rsid w:val="00BE5B5A"/>
    <w:rsid w:val="00C00017"/>
    <w:rsid w:val="00C0667F"/>
    <w:rsid w:val="00C06963"/>
    <w:rsid w:val="00C13B6E"/>
    <w:rsid w:val="00C1633D"/>
    <w:rsid w:val="00C32348"/>
    <w:rsid w:val="00C4436A"/>
    <w:rsid w:val="00C44AB8"/>
    <w:rsid w:val="00C472F2"/>
    <w:rsid w:val="00C51EC1"/>
    <w:rsid w:val="00C5489F"/>
    <w:rsid w:val="00C71C6F"/>
    <w:rsid w:val="00C7528A"/>
    <w:rsid w:val="00C76650"/>
    <w:rsid w:val="00C87120"/>
    <w:rsid w:val="00CC627B"/>
    <w:rsid w:val="00CD482A"/>
    <w:rsid w:val="00CD5EA6"/>
    <w:rsid w:val="00CE41DF"/>
    <w:rsid w:val="00CE7FD7"/>
    <w:rsid w:val="00CF0CC1"/>
    <w:rsid w:val="00D02574"/>
    <w:rsid w:val="00D11F30"/>
    <w:rsid w:val="00D160FA"/>
    <w:rsid w:val="00D17B52"/>
    <w:rsid w:val="00D36581"/>
    <w:rsid w:val="00D37A79"/>
    <w:rsid w:val="00D41178"/>
    <w:rsid w:val="00D574F0"/>
    <w:rsid w:val="00D60881"/>
    <w:rsid w:val="00D61890"/>
    <w:rsid w:val="00D63981"/>
    <w:rsid w:val="00D749FC"/>
    <w:rsid w:val="00D8674E"/>
    <w:rsid w:val="00D91D2A"/>
    <w:rsid w:val="00DA2298"/>
    <w:rsid w:val="00DA60F7"/>
    <w:rsid w:val="00E0362D"/>
    <w:rsid w:val="00E16A70"/>
    <w:rsid w:val="00E3207C"/>
    <w:rsid w:val="00E35AD0"/>
    <w:rsid w:val="00E3770E"/>
    <w:rsid w:val="00E44AB6"/>
    <w:rsid w:val="00E50102"/>
    <w:rsid w:val="00E50D00"/>
    <w:rsid w:val="00E55CAA"/>
    <w:rsid w:val="00E60436"/>
    <w:rsid w:val="00E677C5"/>
    <w:rsid w:val="00E8208B"/>
    <w:rsid w:val="00E960D6"/>
    <w:rsid w:val="00EA4C17"/>
    <w:rsid w:val="00EB06B7"/>
    <w:rsid w:val="00EB5058"/>
    <w:rsid w:val="00EE40EC"/>
    <w:rsid w:val="00EE563D"/>
    <w:rsid w:val="00F0072C"/>
    <w:rsid w:val="00F116C3"/>
    <w:rsid w:val="00F2176C"/>
    <w:rsid w:val="00F229D8"/>
    <w:rsid w:val="00F46730"/>
    <w:rsid w:val="00F475E2"/>
    <w:rsid w:val="00F52295"/>
    <w:rsid w:val="00F53446"/>
    <w:rsid w:val="00F55813"/>
    <w:rsid w:val="00F56A7B"/>
    <w:rsid w:val="00F66150"/>
    <w:rsid w:val="00F67A13"/>
    <w:rsid w:val="00F778D2"/>
    <w:rsid w:val="00F81E40"/>
    <w:rsid w:val="00F836CC"/>
    <w:rsid w:val="00F83EC9"/>
    <w:rsid w:val="00FA0474"/>
    <w:rsid w:val="00FA1179"/>
    <w:rsid w:val="00FA2ECA"/>
    <w:rsid w:val="00FB64AB"/>
    <w:rsid w:val="00FC1E14"/>
    <w:rsid w:val="00FC6BD1"/>
    <w:rsid w:val="00FC7C62"/>
    <w:rsid w:val="00FF35C5"/>
    <w:rsid w:val="00FF36FE"/>
    <w:rsid w:val="00FF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A14FD3"/>
  <w15:chartTrackingRefBased/>
  <w15:docId w15:val="{EE2748CA-BFCB-4906-822B-7726C51D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C59"/>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D160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link w:val="Heading2Char"/>
    <w:qFormat/>
    <w:rsid w:val="00867F05"/>
    <w:pPr>
      <w:keepNext/>
      <w:suppressAutoHyphens/>
      <w:spacing w:before="200" w:after="120" w:line="240" w:lineRule="auto"/>
      <w:outlineLvl w:val="1"/>
    </w:pPr>
    <w:rPr>
      <w:rFonts w:ascii="Liberation Serif" w:eastAsia="Noto Sans CJK SC Regular" w:hAnsi="Liberation Serif" w:cs="FreeSans"/>
      <w:b/>
      <w:bCs/>
      <w:kern w:val="1"/>
      <w:sz w:val="36"/>
      <w:szCs w:val="36"/>
      <w:lang w:eastAsia="zh-CN" w:bidi="hi-IN"/>
    </w:rPr>
  </w:style>
  <w:style w:type="paragraph" w:styleId="Heading3">
    <w:name w:val="heading 3"/>
    <w:basedOn w:val="Normal"/>
    <w:next w:val="Normal"/>
    <w:link w:val="Heading3Char"/>
    <w:uiPriority w:val="9"/>
    <w:unhideWhenUsed/>
    <w:qFormat/>
    <w:rsid w:val="00867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20C2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220C2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67F05"/>
    <w:rPr>
      <w:rFonts w:ascii="Liberation Serif" w:eastAsia="Noto Sans CJK SC Regular" w:hAnsi="Liberation Serif" w:cs="FreeSans"/>
      <w:b/>
      <w:bCs/>
      <w:kern w:val="1"/>
      <w:sz w:val="36"/>
      <w:szCs w:val="36"/>
      <w:lang w:eastAsia="zh-CN" w:bidi="hi-IN"/>
    </w:rPr>
  </w:style>
  <w:style w:type="paragraph" w:styleId="BodyText">
    <w:name w:val="Body Text"/>
    <w:basedOn w:val="Normal"/>
    <w:link w:val="BodyTextChar"/>
    <w:rsid w:val="00867F05"/>
    <w:pPr>
      <w:suppressAutoHyphens/>
      <w:spacing w:after="140" w:line="288" w:lineRule="auto"/>
    </w:pPr>
    <w:rPr>
      <w:rFonts w:ascii="Liberation Serif" w:eastAsia="Noto Sans CJK SC Regular" w:hAnsi="Liberation Serif" w:cs="FreeSans"/>
      <w:kern w:val="1"/>
      <w:sz w:val="24"/>
      <w:szCs w:val="24"/>
      <w:lang w:eastAsia="zh-CN" w:bidi="hi-IN"/>
    </w:rPr>
  </w:style>
  <w:style w:type="character" w:customStyle="1" w:styleId="BodyTextChar">
    <w:name w:val="Body Text Char"/>
    <w:basedOn w:val="DefaultParagraphFont"/>
    <w:link w:val="BodyText"/>
    <w:rsid w:val="00867F05"/>
    <w:rPr>
      <w:rFonts w:ascii="Liberation Serif" w:eastAsia="Noto Sans CJK SC Regular" w:hAnsi="Liberation Serif" w:cs="FreeSans"/>
      <w:kern w:val="1"/>
      <w:sz w:val="24"/>
      <w:szCs w:val="24"/>
      <w:lang w:eastAsia="zh-CN" w:bidi="hi-IN"/>
    </w:rPr>
  </w:style>
  <w:style w:type="character" w:customStyle="1" w:styleId="Heading3Char">
    <w:name w:val="Heading 3 Char"/>
    <w:basedOn w:val="DefaultParagraphFont"/>
    <w:link w:val="Heading3"/>
    <w:uiPriority w:val="9"/>
    <w:rsid w:val="00867F05"/>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867F05"/>
    <w:rPr>
      <w:b/>
      <w:bCs/>
    </w:rPr>
  </w:style>
  <w:style w:type="paragraph" w:styleId="ListParagraph">
    <w:name w:val="List Paragraph"/>
    <w:basedOn w:val="Normal"/>
    <w:uiPriority w:val="34"/>
    <w:qFormat/>
    <w:rsid w:val="00867F05"/>
    <w:pPr>
      <w:ind w:left="720"/>
      <w:contextualSpacing/>
    </w:pPr>
  </w:style>
  <w:style w:type="paragraph" w:styleId="Header">
    <w:name w:val="header"/>
    <w:basedOn w:val="Normal"/>
    <w:link w:val="HeaderChar"/>
    <w:uiPriority w:val="99"/>
    <w:unhideWhenUsed/>
    <w:rsid w:val="00567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94A"/>
    <w:rPr>
      <w:rFonts w:ascii="Calibri" w:eastAsia="Times New Roman" w:hAnsi="Calibri" w:cs="Times New Roman"/>
    </w:rPr>
  </w:style>
  <w:style w:type="paragraph" w:styleId="Footer">
    <w:name w:val="footer"/>
    <w:basedOn w:val="Normal"/>
    <w:link w:val="FooterChar"/>
    <w:uiPriority w:val="99"/>
    <w:unhideWhenUsed/>
    <w:rsid w:val="00567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94A"/>
    <w:rPr>
      <w:rFonts w:ascii="Calibri" w:eastAsia="Times New Roman" w:hAnsi="Calibri" w:cs="Times New Roman"/>
    </w:rPr>
  </w:style>
  <w:style w:type="paragraph" w:styleId="NoSpacing">
    <w:name w:val="No Spacing"/>
    <w:link w:val="NoSpacingChar"/>
    <w:uiPriority w:val="1"/>
    <w:qFormat/>
    <w:rsid w:val="00253638"/>
    <w:pPr>
      <w:spacing w:after="0" w:line="240" w:lineRule="auto"/>
    </w:pPr>
    <w:rPr>
      <w:rFonts w:eastAsiaTheme="minorEastAsia"/>
    </w:rPr>
  </w:style>
  <w:style w:type="character" w:customStyle="1" w:styleId="NoSpacingChar">
    <w:name w:val="No Spacing Char"/>
    <w:basedOn w:val="DefaultParagraphFont"/>
    <w:link w:val="NoSpacing"/>
    <w:uiPriority w:val="1"/>
    <w:rsid w:val="00253638"/>
    <w:rPr>
      <w:rFonts w:eastAsiaTheme="minorEastAsia"/>
    </w:rPr>
  </w:style>
  <w:style w:type="table" w:styleId="TableGrid">
    <w:name w:val="Table Grid"/>
    <w:basedOn w:val="TableNormal"/>
    <w:uiPriority w:val="39"/>
    <w:rsid w:val="00755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E11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51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8515BD"/>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F67A13"/>
    <w:pPr>
      <w:spacing w:before="100" w:beforeAutospacing="1" w:after="100" w:afterAutospacing="1" w:line="240" w:lineRule="auto"/>
    </w:pPr>
    <w:rPr>
      <w:rFonts w:ascii="Times New Roman" w:hAnsi="Times New Roman"/>
      <w:sz w:val="24"/>
      <w:szCs w:val="24"/>
    </w:rPr>
  </w:style>
  <w:style w:type="character" w:customStyle="1" w:styleId="Heading5Char">
    <w:name w:val="Heading 5 Char"/>
    <w:basedOn w:val="DefaultParagraphFont"/>
    <w:link w:val="Heading5"/>
    <w:uiPriority w:val="9"/>
    <w:semiHidden/>
    <w:rsid w:val="00220C2B"/>
    <w:rPr>
      <w:rFonts w:asciiTheme="majorHAnsi" w:eastAsiaTheme="majorEastAsia" w:hAnsiTheme="majorHAnsi" w:cstheme="majorBidi"/>
      <w:color w:val="2E74B5" w:themeColor="accent1" w:themeShade="BF"/>
    </w:rPr>
  </w:style>
  <w:style w:type="character" w:customStyle="1" w:styleId="Heading7Char">
    <w:name w:val="Heading 7 Char"/>
    <w:basedOn w:val="DefaultParagraphFont"/>
    <w:link w:val="Heading7"/>
    <w:uiPriority w:val="9"/>
    <w:semiHidden/>
    <w:rsid w:val="00220C2B"/>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D160F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91D41"/>
    <w:rPr>
      <w:color w:val="0563C1" w:themeColor="hyperlink"/>
      <w:u w:val="single"/>
    </w:rPr>
  </w:style>
  <w:style w:type="character" w:styleId="UnresolvedMention">
    <w:name w:val="Unresolved Mention"/>
    <w:basedOn w:val="DefaultParagraphFont"/>
    <w:uiPriority w:val="99"/>
    <w:semiHidden/>
    <w:unhideWhenUsed/>
    <w:rsid w:val="00391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5947">
      <w:bodyDiv w:val="1"/>
      <w:marLeft w:val="0"/>
      <w:marRight w:val="0"/>
      <w:marTop w:val="0"/>
      <w:marBottom w:val="0"/>
      <w:divBdr>
        <w:top w:val="none" w:sz="0" w:space="0" w:color="auto"/>
        <w:left w:val="none" w:sz="0" w:space="0" w:color="auto"/>
        <w:bottom w:val="none" w:sz="0" w:space="0" w:color="auto"/>
        <w:right w:val="none" w:sz="0" w:space="0" w:color="auto"/>
      </w:divBdr>
    </w:div>
    <w:div w:id="28847038">
      <w:bodyDiv w:val="1"/>
      <w:marLeft w:val="0"/>
      <w:marRight w:val="0"/>
      <w:marTop w:val="0"/>
      <w:marBottom w:val="0"/>
      <w:divBdr>
        <w:top w:val="none" w:sz="0" w:space="0" w:color="auto"/>
        <w:left w:val="none" w:sz="0" w:space="0" w:color="auto"/>
        <w:bottom w:val="none" w:sz="0" w:space="0" w:color="auto"/>
        <w:right w:val="none" w:sz="0" w:space="0" w:color="auto"/>
      </w:divBdr>
    </w:div>
    <w:div w:id="51470621">
      <w:bodyDiv w:val="1"/>
      <w:marLeft w:val="0"/>
      <w:marRight w:val="0"/>
      <w:marTop w:val="0"/>
      <w:marBottom w:val="0"/>
      <w:divBdr>
        <w:top w:val="none" w:sz="0" w:space="0" w:color="auto"/>
        <w:left w:val="none" w:sz="0" w:space="0" w:color="auto"/>
        <w:bottom w:val="none" w:sz="0" w:space="0" w:color="auto"/>
        <w:right w:val="none" w:sz="0" w:space="0" w:color="auto"/>
      </w:divBdr>
      <w:divsChild>
        <w:div w:id="184712234">
          <w:marLeft w:val="0"/>
          <w:marRight w:val="0"/>
          <w:marTop w:val="0"/>
          <w:marBottom w:val="0"/>
          <w:divBdr>
            <w:top w:val="none" w:sz="0" w:space="0" w:color="auto"/>
            <w:left w:val="none" w:sz="0" w:space="0" w:color="auto"/>
            <w:bottom w:val="none" w:sz="0" w:space="0" w:color="auto"/>
            <w:right w:val="none" w:sz="0" w:space="0" w:color="auto"/>
          </w:divBdr>
        </w:div>
      </w:divsChild>
    </w:div>
    <w:div w:id="69624314">
      <w:bodyDiv w:val="1"/>
      <w:marLeft w:val="0"/>
      <w:marRight w:val="0"/>
      <w:marTop w:val="0"/>
      <w:marBottom w:val="0"/>
      <w:divBdr>
        <w:top w:val="none" w:sz="0" w:space="0" w:color="auto"/>
        <w:left w:val="none" w:sz="0" w:space="0" w:color="auto"/>
        <w:bottom w:val="none" w:sz="0" w:space="0" w:color="auto"/>
        <w:right w:val="none" w:sz="0" w:space="0" w:color="auto"/>
      </w:divBdr>
      <w:divsChild>
        <w:div w:id="1655059536">
          <w:marLeft w:val="0"/>
          <w:marRight w:val="0"/>
          <w:marTop w:val="0"/>
          <w:marBottom w:val="0"/>
          <w:divBdr>
            <w:top w:val="none" w:sz="0" w:space="0" w:color="auto"/>
            <w:left w:val="none" w:sz="0" w:space="0" w:color="auto"/>
            <w:bottom w:val="none" w:sz="0" w:space="0" w:color="auto"/>
            <w:right w:val="none" w:sz="0" w:space="0" w:color="auto"/>
          </w:divBdr>
        </w:div>
      </w:divsChild>
    </w:div>
    <w:div w:id="98138030">
      <w:bodyDiv w:val="1"/>
      <w:marLeft w:val="0"/>
      <w:marRight w:val="0"/>
      <w:marTop w:val="0"/>
      <w:marBottom w:val="0"/>
      <w:divBdr>
        <w:top w:val="none" w:sz="0" w:space="0" w:color="auto"/>
        <w:left w:val="none" w:sz="0" w:space="0" w:color="auto"/>
        <w:bottom w:val="none" w:sz="0" w:space="0" w:color="auto"/>
        <w:right w:val="none" w:sz="0" w:space="0" w:color="auto"/>
      </w:divBdr>
    </w:div>
    <w:div w:id="134299975">
      <w:bodyDiv w:val="1"/>
      <w:marLeft w:val="0"/>
      <w:marRight w:val="0"/>
      <w:marTop w:val="0"/>
      <w:marBottom w:val="0"/>
      <w:divBdr>
        <w:top w:val="none" w:sz="0" w:space="0" w:color="auto"/>
        <w:left w:val="none" w:sz="0" w:space="0" w:color="auto"/>
        <w:bottom w:val="none" w:sz="0" w:space="0" w:color="auto"/>
        <w:right w:val="none" w:sz="0" w:space="0" w:color="auto"/>
      </w:divBdr>
      <w:divsChild>
        <w:div w:id="232937545">
          <w:marLeft w:val="0"/>
          <w:marRight w:val="0"/>
          <w:marTop w:val="0"/>
          <w:marBottom w:val="0"/>
          <w:divBdr>
            <w:top w:val="none" w:sz="0" w:space="0" w:color="auto"/>
            <w:left w:val="none" w:sz="0" w:space="0" w:color="auto"/>
            <w:bottom w:val="none" w:sz="0" w:space="0" w:color="auto"/>
            <w:right w:val="none" w:sz="0" w:space="0" w:color="auto"/>
          </w:divBdr>
          <w:divsChild>
            <w:div w:id="1432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3056">
      <w:bodyDiv w:val="1"/>
      <w:marLeft w:val="0"/>
      <w:marRight w:val="0"/>
      <w:marTop w:val="0"/>
      <w:marBottom w:val="0"/>
      <w:divBdr>
        <w:top w:val="none" w:sz="0" w:space="0" w:color="auto"/>
        <w:left w:val="none" w:sz="0" w:space="0" w:color="auto"/>
        <w:bottom w:val="none" w:sz="0" w:space="0" w:color="auto"/>
        <w:right w:val="none" w:sz="0" w:space="0" w:color="auto"/>
      </w:divBdr>
    </w:div>
    <w:div w:id="219021532">
      <w:bodyDiv w:val="1"/>
      <w:marLeft w:val="0"/>
      <w:marRight w:val="0"/>
      <w:marTop w:val="0"/>
      <w:marBottom w:val="0"/>
      <w:divBdr>
        <w:top w:val="none" w:sz="0" w:space="0" w:color="auto"/>
        <w:left w:val="none" w:sz="0" w:space="0" w:color="auto"/>
        <w:bottom w:val="none" w:sz="0" w:space="0" w:color="auto"/>
        <w:right w:val="none" w:sz="0" w:space="0" w:color="auto"/>
      </w:divBdr>
    </w:div>
    <w:div w:id="245385904">
      <w:bodyDiv w:val="1"/>
      <w:marLeft w:val="0"/>
      <w:marRight w:val="0"/>
      <w:marTop w:val="0"/>
      <w:marBottom w:val="0"/>
      <w:divBdr>
        <w:top w:val="none" w:sz="0" w:space="0" w:color="auto"/>
        <w:left w:val="none" w:sz="0" w:space="0" w:color="auto"/>
        <w:bottom w:val="none" w:sz="0" w:space="0" w:color="auto"/>
        <w:right w:val="none" w:sz="0" w:space="0" w:color="auto"/>
      </w:divBdr>
    </w:div>
    <w:div w:id="245575176">
      <w:bodyDiv w:val="1"/>
      <w:marLeft w:val="0"/>
      <w:marRight w:val="0"/>
      <w:marTop w:val="0"/>
      <w:marBottom w:val="0"/>
      <w:divBdr>
        <w:top w:val="none" w:sz="0" w:space="0" w:color="auto"/>
        <w:left w:val="none" w:sz="0" w:space="0" w:color="auto"/>
        <w:bottom w:val="none" w:sz="0" w:space="0" w:color="auto"/>
        <w:right w:val="none" w:sz="0" w:space="0" w:color="auto"/>
      </w:divBdr>
      <w:divsChild>
        <w:div w:id="2126733419">
          <w:marLeft w:val="0"/>
          <w:marRight w:val="0"/>
          <w:marTop w:val="0"/>
          <w:marBottom w:val="0"/>
          <w:divBdr>
            <w:top w:val="none" w:sz="0" w:space="0" w:color="auto"/>
            <w:left w:val="none" w:sz="0" w:space="0" w:color="auto"/>
            <w:bottom w:val="none" w:sz="0" w:space="0" w:color="auto"/>
            <w:right w:val="none" w:sz="0" w:space="0" w:color="auto"/>
          </w:divBdr>
        </w:div>
      </w:divsChild>
    </w:div>
    <w:div w:id="328217542">
      <w:bodyDiv w:val="1"/>
      <w:marLeft w:val="0"/>
      <w:marRight w:val="0"/>
      <w:marTop w:val="0"/>
      <w:marBottom w:val="0"/>
      <w:divBdr>
        <w:top w:val="none" w:sz="0" w:space="0" w:color="auto"/>
        <w:left w:val="none" w:sz="0" w:space="0" w:color="auto"/>
        <w:bottom w:val="none" w:sz="0" w:space="0" w:color="auto"/>
        <w:right w:val="none" w:sz="0" w:space="0" w:color="auto"/>
      </w:divBdr>
    </w:div>
    <w:div w:id="331032348">
      <w:bodyDiv w:val="1"/>
      <w:marLeft w:val="0"/>
      <w:marRight w:val="0"/>
      <w:marTop w:val="0"/>
      <w:marBottom w:val="0"/>
      <w:divBdr>
        <w:top w:val="none" w:sz="0" w:space="0" w:color="auto"/>
        <w:left w:val="none" w:sz="0" w:space="0" w:color="auto"/>
        <w:bottom w:val="none" w:sz="0" w:space="0" w:color="auto"/>
        <w:right w:val="none" w:sz="0" w:space="0" w:color="auto"/>
      </w:divBdr>
    </w:div>
    <w:div w:id="337464972">
      <w:bodyDiv w:val="1"/>
      <w:marLeft w:val="0"/>
      <w:marRight w:val="0"/>
      <w:marTop w:val="0"/>
      <w:marBottom w:val="0"/>
      <w:divBdr>
        <w:top w:val="none" w:sz="0" w:space="0" w:color="auto"/>
        <w:left w:val="none" w:sz="0" w:space="0" w:color="auto"/>
        <w:bottom w:val="none" w:sz="0" w:space="0" w:color="auto"/>
        <w:right w:val="none" w:sz="0" w:space="0" w:color="auto"/>
      </w:divBdr>
    </w:div>
    <w:div w:id="367533359">
      <w:bodyDiv w:val="1"/>
      <w:marLeft w:val="0"/>
      <w:marRight w:val="0"/>
      <w:marTop w:val="0"/>
      <w:marBottom w:val="0"/>
      <w:divBdr>
        <w:top w:val="none" w:sz="0" w:space="0" w:color="auto"/>
        <w:left w:val="none" w:sz="0" w:space="0" w:color="auto"/>
        <w:bottom w:val="none" w:sz="0" w:space="0" w:color="auto"/>
        <w:right w:val="none" w:sz="0" w:space="0" w:color="auto"/>
      </w:divBdr>
      <w:divsChild>
        <w:div w:id="1067460550">
          <w:marLeft w:val="0"/>
          <w:marRight w:val="0"/>
          <w:marTop w:val="0"/>
          <w:marBottom w:val="0"/>
          <w:divBdr>
            <w:top w:val="none" w:sz="0" w:space="0" w:color="auto"/>
            <w:left w:val="none" w:sz="0" w:space="0" w:color="auto"/>
            <w:bottom w:val="none" w:sz="0" w:space="0" w:color="auto"/>
            <w:right w:val="none" w:sz="0" w:space="0" w:color="auto"/>
          </w:divBdr>
          <w:divsChild>
            <w:div w:id="1077560396">
              <w:marLeft w:val="0"/>
              <w:marRight w:val="0"/>
              <w:marTop w:val="0"/>
              <w:marBottom w:val="0"/>
              <w:divBdr>
                <w:top w:val="none" w:sz="0" w:space="0" w:color="auto"/>
                <w:left w:val="none" w:sz="0" w:space="0" w:color="auto"/>
                <w:bottom w:val="none" w:sz="0" w:space="0" w:color="auto"/>
                <w:right w:val="none" w:sz="0" w:space="0" w:color="auto"/>
              </w:divBdr>
              <w:divsChild>
                <w:div w:id="668675867">
                  <w:marLeft w:val="0"/>
                  <w:marRight w:val="0"/>
                  <w:marTop w:val="0"/>
                  <w:marBottom w:val="0"/>
                  <w:divBdr>
                    <w:top w:val="none" w:sz="0" w:space="0" w:color="auto"/>
                    <w:left w:val="none" w:sz="0" w:space="0" w:color="auto"/>
                    <w:bottom w:val="none" w:sz="0" w:space="0" w:color="auto"/>
                    <w:right w:val="none" w:sz="0" w:space="0" w:color="auto"/>
                  </w:divBdr>
                  <w:divsChild>
                    <w:div w:id="642739926">
                      <w:marLeft w:val="0"/>
                      <w:marRight w:val="0"/>
                      <w:marTop w:val="0"/>
                      <w:marBottom w:val="0"/>
                      <w:divBdr>
                        <w:top w:val="none" w:sz="0" w:space="0" w:color="auto"/>
                        <w:left w:val="none" w:sz="0" w:space="0" w:color="auto"/>
                        <w:bottom w:val="none" w:sz="0" w:space="0" w:color="auto"/>
                        <w:right w:val="none" w:sz="0" w:space="0" w:color="auto"/>
                      </w:divBdr>
                      <w:divsChild>
                        <w:div w:id="1352804759">
                          <w:marLeft w:val="0"/>
                          <w:marRight w:val="0"/>
                          <w:marTop w:val="0"/>
                          <w:marBottom w:val="0"/>
                          <w:divBdr>
                            <w:top w:val="none" w:sz="0" w:space="0" w:color="auto"/>
                            <w:left w:val="none" w:sz="0" w:space="0" w:color="auto"/>
                            <w:bottom w:val="none" w:sz="0" w:space="0" w:color="auto"/>
                            <w:right w:val="none" w:sz="0" w:space="0" w:color="auto"/>
                          </w:divBdr>
                        </w:div>
                        <w:div w:id="1556089954">
                          <w:marLeft w:val="0"/>
                          <w:marRight w:val="0"/>
                          <w:marTop w:val="0"/>
                          <w:marBottom w:val="0"/>
                          <w:divBdr>
                            <w:top w:val="none" w:sz="0" w:space="0" w:color="auto"/>
                            <w:left w:val="none" w:sz="0" w:space="0" w:color="auto"/>
                            <w:bottom w:val="none" w:sz="0" w:space="0" w:color="auto"/>
                            <w:right w:val="none" w:sz="0" w:space="0" w:color="auto"/>
                          </w:divBdr>
                          <w:divsChild>
                            <w:div w:id="812605739">
                              <w:marLeft w:val="0"/>
                              <w:marRight w:val="0"/>
                              <w:marTop w:val="0"/>
                              <w:marBottom w:val="0"/>
                              <w:divBdr>
                                <w:top w:val="none" w:sz="0" w:space="0" w:color="auto"/>
                                <w:left w:val="none" w:sz="0" w:space="0" w:color="auto"/>
                                <w:bottom w:val="none" w:sz="0" w:space="0" w:color="auto"/>
                                <w:right w:val="none" w:sz="0" w:space="0" w:color="auto"/>
                              </w:divBdr>
                              <w:divsChild>
                                <w:div w:id="440343204">
                                  <w:marLeft w:val="0"/>
                                  <w:marRight w:val="120"/>
                                  <w:marTop w:val="0"/>
                                  <w:marBottom w:val="0"/>
                                  <w:divBdr>
                                    <w:top w:val="none" w:sz="0" w:space="0" w:color="auto"/>
                                    <w:left w:val="none" w:sz="0" w:space="0" w:color="auto"/>
                                    <w:bottom w:val="none" w:sz="0" w:space="0" w:color="auto"/>
                                    <w:right w:val="none" w:sz="0" w:space="0" w:color="auto"/>
                                  </w:divBdr>
                                </w:div>
                                <w:div w:id="4788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350770">
      <w:bodyDiv w:val="1"/>
      <w:marLeft w:val="0"/>
      <w:marRight w:val="0"/>
      <w:marTop w:val="0"/>
      <w:marBottom w:val="0"/>
      <w:divBdr>
        <w:top w:val="none" w:sz="0" w:space="0" w:color="auto"/>
        <w:left w:val="none" w:sz="0" w:space="0" w:color="auto"/>
        <w:bottom w:val="none" w:sz="0" w:space="0" w:color="auto"/>
        <w:right w:val="none" w:sz="0" w:space="0" w:color="auto"/>
      </w:divBdr>
      <w:divsChild>
        <w:div w:id="1123574701">
          <w:marLeft w:val="0"/>
          <w:marRight w:val="0"/>
          <w:marTop w:val="0"/>
          <w:marBottom w:val="0"/>
          <w:divBdr>
            <w:top w:val="none" w:sz="0" w:space="0" w:color="auto"/>
            <w:left w:val="none" w:sz="0" w:space="0" w:color="auto"/>
            <w:bottom w:val="none" w:sz="0" w:space="0" w:color="auto"/>
            <w:right w:val="none" w:sz="0" w:space="0" w:color="auto"/>
          </w:divBdr>
        </w:div>
      </w:divsChild>
    </w:div>
    <w:div w:id="450712804">
      <w:bodyDiv w:val="1"/>
      <w:marLeft w:val="0"/>
      <w:marRight w:val="0"/>
      <w:marTop w:val="0"/>
      <w:marBottom w:val="0"/>
      <w:divBdr>
        <w:top w:val="none" w:sz="0" w:space="0" w:color="auto"/>
        <w:left w:val="none" w:sz="0" w:space="0" w:color="auto"/>
        <w:bottom w:val="none" w:sz="0" w:space="0" w:color="auto"/>
        <w:right w:val="none" w:sz="0" w:space="0" w:color="auto"/>
      </w:divBdr>
    </w:div>
    <w:div w:id="471286317">
      <w:bodyDiv w:val="1"/>
      <w:marLeft w:val="0"/>
      <w:marRight w:val="0"/>
      <w:marTop w:val="0"/>
      <w:marBottom w:val="0"/>
      <w:divBdr>
        <w:top w:val="none" w:sz="0" w:space="0" w:color="auto"/>
        <w:left w:val="none" w:sz="0" w:space="0" w:color="auto"/>
        <w:bottom w:val="none" w:sz="0" w:space="0" w:color="auto"/>
        <w:right w:val="none" w:sz="0" w:space="0" w:color="auto"/>
      </w:divBdr>
    </w:div>
    <w:div w:id="482236831">
      <w:bodyDiv w:val="1"/>
      <w:marLeft w:val="0"/>
      <w:marRight w:val="0"/>
      <w:marTop w:val="0"/>
      <w:marBottom w:val="0"/>
      <w:divBdr>
        <w:top w:val="none" w:sz="0" w:space="0" w:color="auto"/>
        <w:left w:val="none" w:sz="0" w:space="0" w:color="auto"/>
        <w:bottom w:val="none" w:sz="0" w:space="0" w:color="auto"/>
        <w:right w:val="none" w:sz="0" w:space="0" w:color="auto"/>
      </w:divBdr>
      <w:divsChild>
        <w:div w:id="1696685420">
          <w:marLeft w:val="0"/>
          <w:marRight w:val="0"/>
          <w:marTop w:val="0"/>
          <w:marBottom w:val="0"/>
          <w:divBdr>
            <w:top w:val="none" w:sz="0" w:space="0" w:color="auto"/>
            <w:left w:val="none" w:sz="0" w:space="0" w:color="auto"/>
            <w:bottom w:val="none" w:sz="0" w:space="0" w:color="auto"/>
            <w:right w:val="none" w:sz="0" w:space="0" w:color="auto"/>
          </w:divBdr>
        </w:div>
      </w:divsChild>
    </w:div>
    <w:div w:id="488136982">
      <w:bodyDiv w:val="1"/>
      <w:marLeft w:val="0"/>
      <w:marRight w:val="0"/>
      <w:marTop w:val="0"/>
      <w:marBottom w:val="0"/>
      <w:divBdr>
        <w:top w:val="none" w:sz="0" w:space="0" w:color="auto"/>
        <w:left w:val="none" w:sz="0" w:space="0" w:color="auto"/>
        <w:bottom w:val="none" w:sz="0" w:space="0" w:color="auto"/>
        <w:right w:val="none" w:sz="0" w:space="0" w:color="auto"/>
      </w:divBdr>
      <w:divsChild>
        <w:div w:id="1537694447">
          <w:marLeft w:val="0"/>
          <w:marRight w:val="0"/>
          <w:marTop w:val="0"/>
          <w:marBottom w:val="0"/>
          <w:divBdr>
            <w:top w:val="none" w:sz="0" w:space="0" w:color="auto"/>
            <w:left w:val="none" w:sz="0" w:space="0" w:color="auto"/>
            <w:bottom w:val="none" w:sz="0" w:space="0" w:color="auto"/>
            <w:right w:val="none" w:sz="0" w:space="0" w:color="auto"/>
          </w:divBdr>
          <w:divsChild>
            <w:div w:id="251595215">
              <w:marLeft w:val="0"/>
              <w:marRight w:val="0"/>
              <w:marTop w:val="0"/>
              <w:marBottom w:val="0"/>
              <w:divBdr>
                <w:top w:val="none" w:sz="0" w:space="0" w:color="auto"/>
                <w:left w:val="none" w:sz="0" w:space="0" w:color="auto"/>
                <w:bottom w:val="none" w:sz="0" w:space="0" w:color="auto"/>
                <w:right w:val="none" w:sz="0" w:space="0" w:color="auto"/>
              </w:divBdr>
              <w:divsChild>
                <w:div w:id="1924146416">
                  <w:marLeft w:val="0"/>
                  <w:marRight w:val="0"/>
                  <w:marTop w:val="0"/>
                  <w:marBottom w:val="0"/>
                  <w:divBdr>
                    <w:top w:val="none" w:sz="0" w:space="0" w:color="auto"/>
                    <w:left w:val="none" w:sz="0" w:space="0" w:color="auto"/>
                    <w:bottom w:val="none" w:sz="0" w:space="0" w:color="auto"/>
                    <w:right w:val="none" w:sz="0" w:space="0" w:color="auto"/>
                  </w:divBdr>
                  <w:divsChild>
                    <w:div w:id="1849326110">
                      <w:marLeft w:val="0"/>
                      <w:marRight w:val="0"/>
                      <w:marTop w:val="0"/>
                      <w:marBottom w:val="0"/>
                      <w:divBdr>
                        <w:top w:val="none" w:sz="0" w:space="0" w:color="auto"/>
                        <w:left w:val="none" w:sz="0" w:space="0" w:color="auto"/>
                        <w:bottom w:val="none" w:sz="0" w:space="0" w:color="auto"/>
                        <w:right w:val="none" w:sz="0" w:space="0" w:color="auto"/>
                      </w:divBdr>
                      <w:divsChild>
                        <w:div w:id="283271108">
                          <w:marLeft w:val="0"/>
                          <w:marRight w:val="0"/>
                          <w:marTop w:val="0"/>
                          <w:marBottom w:val="0"/>
                          <w:divBdr>
                            <w:top w:val="none" w:sz="0" w:space="0" w:color="auto"/>
                            <w:left w:val="none" w:sz="0" w:space="0" w:color="auto"/>
                            <w:bottom w:val="none" w:sz="0" w:space="0" w:color="auto"/>
                            <w:right w:val="none" w:sz="0" w:space="0" w:color="auto"/>
                          </w:divBdr>
                        </w:div>
                        <w:div w:id="270630253">
                          <w:marLeft w:val="0"/>
                          <w:marRight w:val="0"/>
                          <w:marTop w:val="0"/>
                          <w:marBottom w:val="0"/>
                          <w:divBdr>
                            <w:top w:val="none" w:sz="0" w:space="0" w:color="auto"/>
                            <w:left w:val="none" w:sz="0" w:space="0" w:color="auto"/>
                            <w:bottom w:val="none" w:sz="0" w:space="0" w:color="auto"/>
                            <w:right w:val="none" w:sz="0" w:space="0" w:color="auto"/>
                          </w:divBdr>
                          <w:divsChild>
                            <w:div w:id="1830516578">
                              <w:marLeft w:val="0"/>
                              <w:marRight w:val="0"/>
                              <w:marTop w:val="0"/>
                              <w:marBottom w:val="0"/>
                              <w:divBdr>
                                <w:top w:val="none" w:sz="0" w:space="0" w:color="auto"/>
                                <w:left w:val="none" w:sz="0" w:space="0" w:color="auto"/>
                                <w:bottom w:val="none" w:sz="0" w:space="0" w:color="auto"/>
                                <w:right w:val="none" w:sz="0" w:space="0" w:color="auto"/>
                              </w:divBdr>
                              <w:divsChild>
                                <w:div w:id="276644280">
                                  <w:marLeft w:val="0"/>
                                  <w:marRight w:val="120"/>
                                  <w:marTop w:val="0"/>
                                  <w:marBottom w:val="0"/>
                                  <w:divBdr>
                                    <w:top w:val="none" w:sz="0" w:space="0" w:color="auto"/>
                                    <w:left w:val="none" w:sz="0" w:space="0" w:color="auto"/>
                                    <w:bottom w:val="none" w:sz="0" w:space="0" w:color="auto"/>
                                    <w:right w:val="none" w:sz="0" w:space="0" w:color="auto"/>
                                  </w:divBdr>
                                </w:div>
                                <w:div w:id="12311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81453">
      <w:bodyDiv w:val="1"/>
      <w:marLeft w:val="0"/>
      <w:marRight w:val="0"/>
      <w:marTop w:val="0"/>
      <w:marBottom w:val="0"/>
      <w:divBdr>
        <w:top w:val="none" w:sz="0" w:space="0" w:color="auto"/>
        <w:left w:val="none" w:sz="0" w:space="0" w:color="auto"/>
        <w:bottom w:val="none" w:sz="0" w:space="0" w:color="auto"/>
        <w:right w:val="none" w:sz="0" w:space="0" w:color="auto"/>
      </w:divBdr>
    </w:div>
    <w:div w:id="527260995">
      <w:bodyDiv w:val="1"/>
      <w:marLeft w:val="0"/>
      <w:marRight w:val="0"/>
      <w:marTop w:val="0"/>
      <w:marBottom w:val="0"/>
      <w:divBdr>
        <w:top w:val="none" w:sz="0" w:space="0" w:color="auto"/>
        <w:left w:val="none" w:sz="0" w:space="0" w:color="auto"/>
        <w:bottom w:val="none" w:sz="0" w:space="0" w:color="auto"/>
        <w:right w:val="none" w:sz="0" w:space="0" w:color="auto"/>
      </w:divBdr>
      <w:divsChild>
        <w:div w:id="1216813356">
          <w:marLeft w:val="0"/>
          <w:marRight w:val="0"/>
          <w:marTop w:val="0"/>
          <w:marBottom w:val="0"/>
          <w:divBdr>
            <w:top w:val="none" w:sz="0" w:space="0" w:color="auto"/>
            <w:left w:val="none" w:sz="0" w:space="0" w:color="auto"/>
            <w:bottom w:val="none" w:sz="0" w:space="0" w:color="auto"/>
            <w:right w:val="none" w:sz="0" w:space="0" w:color="auto"/>
          </w:divBdr>
          <w:divsChild>
            <w:div w:id="1081096411">
              <w:marLeft w:val="0"/>
              <w:marRight w:val="0"/>
              <w:marTop w:val="0"/>
              <w:marBottom w:val="0"/>
              <w:divBdr>
                <w:top w:val="none" w:sz="0" w:space="0" w:color="auto"/>
                <w:left w:val="none" w:sz="0" w:space="0" w:color="auto"/>
                <w:bottom w:val="none" w:sz="0" w:space="0" w:color="auto"/>
                <w:right w:val="none" w:sz="0" w:space="0" w:color="auto"/>
              </w:divBdr>
              <w:divsChild>
                <w:div w:id="387611285">
                  <w:marLeft w:val="0"/>
                  <w:marRight w:val="0"/>
                  <w:marTop w:val="0"/>
                  <w:marBottom w:val="0"/>
                  <w:divBdr>
                    <w:top w:val="none" w:sz="0" w:space="0" w:color="auto"/>
                    <w:left w:val="none" w:sz="0" w:space="0" w:color="auto"/>
                    <w:bottom w:val="none" w:sz="0" w:space="0" w:color="auto"/>
                    <w:right w:val="none" w:sz="0" w:space="0" w:color="auto"/>
                  </w:divBdr>
                  <w:divsChild>
                    <w:div w:id="637535947">
                      <w:marLeft w:val="0"/>
                      <w:marRight w:val="0"/>
                      <w:marTop w:val="0"/>
                      <w:marBottom w:val="0"/>
                      <w:divBdr>
                        <w:top w:val="none" w:sz="0" w:space="0" w:color="auto"/>
                        <w:left w:val="none" w:sz="0" w:space="0" w:color="auto"/>
                        <w:bottom w:val="none" w:sz="0" w:space="0" w:color="auto"/>
                        <w:right w:val="none" w:sz="0" w:space="0" w:color="auto"/>
                      </w:divBdr>
                      <w:divsChild>
                        <w:div w:id="623854317">
                          <w:marLeft w:val="0"/>
                          <w:marRight w:val="0"/>
                          <w:marTop w:val="0"/>
                          <w:marBottom w:val="0"/>
                          <w:divBdr>
                            <w:top w:val="none" w:sz="0" w:space="0" w:color="auto"/>
                            <w:left w:val="none" w:sz="0" w:space="0" w:color="auto"/>
                            <w:bottom w:val="none" w:sz="0" w:space="0" w:color="auto"/>
                            <w:right w:val="none" w:sz="0" w:space="0" w:color="auto"/>
                          </w:divBdr>
                        </w:div>
                        <w:div w:id="96142154">
                          <w:marLeft w:val="0"/>
                          <w:marRight w:val="0"/>
                          <w:marTop w:val="0"/>
                          <w:marBottom w:val="0"/>
                          <w:divBdr>
                            <w:top w:val="none" w:sz="0" w:space="0" w:color="auto"/>
                            <w:left w:val="none" w:sz="0" w:space="0" w:color="auto"/>
                            <w:bottom w:val="none" w:sz="0" w:space="0" w:color="auto"/>
                            <w:right w:val="none" w:sz="0" w:space="0" w:color="auto"/>
                          </w:divBdr>
                          <w:divsChild>
                            <w:div w:id="326254626">
                              <w:marLeft w:val="0"/>
                              <w:marRight w:val="0"/>
                              <w:marTop w:val="0"/>
                              <w:marBottom w:val="0"/>
                              <w:divBdr>
                                <w:top w:val="none" w:sz="0" w:space="0" w:color="auto"/>
                                <w:left w:val="none" w:sz="0" w:space="0" w:color="auto"/>
                                <w:bottom w:val="none" w:sz="0" w:space="0" w:color="auto"/>
                                <w:right w:val="none" w:sz="0" w:space="0" w:color="auto"/>
                              </w:divBdr>
                              <w:divsChild>
                                <w:div w:id="280260421">
                                  <w:marLeft w:val="0"/>
                                  <w:marRight w:val="120"/>
                                  <w:marTop w:val="0"/>
                                  <w:marBottom w:val="0"/>
                                  <w:divBdr>
                                    <w:top w:val="none" w:sz="0" w:space="0" w:color="auto"/>
                                    <w:left w:val="none" w:sz="0" w:space="0" w:color="auto"/>
                                    <w:bottom w:val="none" w:sz="0" w:space="0" w:color="auto"/>
                                    <w:right w:val="none" w:sz="0" w:space="0" w:color="auto"/>
                                  </w:divBdr>
                                </w:div>
                                <w:div w:id="16277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930287">
      <w:bodyDiv w:val="1"/>
      <w:marLeft w:val="0"/>
      <w:marRight w:val="0"/>
      <w:marTop w:val="0"/>
      <w:marBottom w:val="0"/>
      <w:divBdr>
        <w:top w:val="none" w:sz="0" w:space="0" w:color="auto"/>
        <w:left w:val="none" w:sz="0" w:space="0" w:color="auto"/>
        <w:bottom w:val="none" w:sz="0" w:space="0" w:color="auto"/>
        <w:right w:val="none" w:sz="0" w:space="0" w:color="auto"/>
      </w:divBdr>
    </w:div>
    <w:div w:id="540171218">
      <w:bodyDiv w:val="1"/>
      <w:marLeft w:val="0"/>
      <w:marRight w:val="0"/>
      <w:marTop w:val="0"/>
      <w:marBottom w:val="0"/>
      <w:divBdr>
        <w:top w:val="none" w:sz="0" w:space="0" w:color="auto"/>
        <w:left w:val="none" w:sz="0" w:space="0" w:color="auto"/>
        <w:bottom w:val="none" w:sz="0" w:space="0" w:color="auto"/>
        <w:right w:val="none" w:sz="0" w:space="0" w:color="auto"/>
      </w:divBdr>
      <w:divsChild>
        <w:div w:id="1218711507">
          <w:marLeft w:val="0"/>
          <w:marRight w:val="0"/>
          <w:marTop w:val="0"/>
          <w:marBottom w:val="0"/>
          <w:divBdr>
            <w:top w:val="none" w:sz="0" w:space="0" w:color="auto"/>
            <w:left w:val="none" w:sz="0" w:space="0" w:color="auto"/>
            <w:bottom w:val="none" w:sz="0" w:space="0" w:color="auto"/>
            <w:right w:val="none" w:sz="0" w:space="0" w:color="auto"/>
          </w:divBdr>
        </w:div>
      </w:divsChild>
    </w:div>
    <w:div w:id="561185289">
      <w:bodyDiv w:val="1"/>
      <w:marLeft w:val="0"/>
      <w:marRight w:val="0"/>
      <w:marTop w:val="0"/>
      <w:marBottom w:val="0"/>
      <w:divBdr>
        <w:top w:val="none" w:sz="0" w:space="0" w:color="auto"/>
        <w:left w:val="none" w:sz="0" w:space="0" w:color="auto"/>
        <w:bottom w:val="none" w:sz="0" w:space="0" w:color="auto"/>
        <w:right w:val="none" w:sz="0" w:space="0" w:color="auto"/>
      </w:divBdr>
    </w:div>
    <w:div w:id="604924972">
      <w:bodyDiv w:val="1"/>
      <w:marLeft w:val="0"/>
      <w:marRight w:val="0"/>
      <w:marTop w:val="0"/>
      <w:marBottom w:val="0"/>
      <w:divBdr>
        <w:top w:val="none" w:sz="0" w:space="0" w:color="auto"/>
        <w:left w:val="none" w:sz="0" w:space="0" w:color="auto"/>
        <w:bottom w:val="none" w:sz="0" w:space="0" w:color="auto"/>
        <w:right w:val="none" w:sz="0" w:space="0" w:color="auto"/>
      </w:divBdr>
    </w:div>
    <w:div w:id="611858829">
      <w:bodyDiv w:val="1"/>
      <w:marLeft w:val="0"/>
      <w:marRight w:val="0"/>
      <w:marTop w:val="0"/>
      <w:marBottom w:val="0"/>
      <w:divBdr>
        <w:top w:val="none" w:sz="0" w:space="0" w:color="auto"/>
        <w:left w:val="none" w:sz="0" w:space="0" w:color="auto"/>
        <w:bottom w:val="none" w:sz="0" w:space="0" w:color="auto"/>
        <w:right w:val="none" w:sz="0" w:space="0" w:color="auto"/>
      </w:divBdr>
    </w:div>
    <w:div w:id="614749254">
      <w:bodyDiv w:val="1"/>
      <w:marLeft w:val="0"/>
      <w:marRight w:val="0"/>
      <w:marTop w:val="0"/>
      <w:marBottom w:val="0"/>
      <w:divBdr>
        <w:top w:val="none" w:sz="0" w:space="0" w:color="auto"/>
        <w:left w:val="none" w:sz="0" w:space="0" w:color="auto"/>
        <w:bottom w:val="none" w:sz="0" w:space="0" w:color="auto"/>
        <w:right w:val="none" w:sz="0" w:space="0" w:color="auto"/>
      </w:divBdr>
    </w:div>
    <w:div w:id="645166195">
      <w:bodyDiv w:val="1"/>
      <w:marLeft w:val="0"/>
      <w:marRight w:val="0"/>
      <w:marTop w:val="0"/>
      <w:marBottom w:val="0"/>
      <w:divBdr>
        <w:top w:val="none" w:sz="0" w:space="0" w:color="auto"/>
        <w:left w:val="none" w:sz="0" w:space="0" w:color="auto"/>
        <w:bottom w:val="none" w:sz="0" w:space="0" w:color="auto"/>
        <w:right w:val="none" w:sz="0" w:space="0" w:color="auto"/>
      </w:divBdr>
    </w:div>
    <w:div w:id="658078661">
      <w:bodyDiv w:val="1"/>
      <w:marLeft w:val="0"/>
      <w:marRight w:val="0"/>
      <w:marTop w:val="0"/>
      <w:marBottom w:val="0"/>
      <w:divBdr>
        <w:top w:val="none" w:sz="0" w:space="0" w:color="auto"/>
        <w:left w:val="none" w:sz="0" w:space="0" w:color="auto"/>
        <w:bottom w:val="none" w:sz="0" w:space="0" w:color="auto"/>
        <w:right w:val="none" w:sz="0" w:space="0" w:color="auto"/>
      </w:divBdr>
    </w:div>
    <w:div w:id="664481999">
      <w:bodyDiv w:val="1"/>
      <w:marLeft w:val="0"/>
      <w:marRight w:val="0"/>
      <w:marTop w:val="0"/>
      <w:marBottom w:val="0"/>
      <w:divBdr>
        <w:top w:val="none" w:sz="0" w:space="0" w:color="auto"/>
        <w:left w:val="none" w:sz="0" w:space="0" w:color="auto"/>
        <w:bottom w:val="none" w:sz="0" w:space="0" w:color="auto"/>
        <w:right w:val="none" w:sz="0" w:space="0" w:color="auto"/>
      </w:divBdr>
    </w:div>
    <w:div w:id="703675599">
      <w:bodyDiv w:val="1"/>
      <w:marLeft w:val="0"/>
      <w:marRight w:val="0"/>
      <w:marTop w:val="0"/>
      <w:marBottom w:val="0"/>
      <w:divBdr>
        <w:top w:val="none" w:sz="0" w:space="0" w:color="auto"/>
        <w:left w:val="none" w:sz="0" w:space="0" w:color="auto"/>
        <w:bottom w:val="none" w:sz="0" w:space="0" w:color="auto"/>
        <w:right w:val="none" w:sz="0" w:space="0" w:color="auto"/>
      </w:divBdr>
    </w:div>
    <w:div w:id="725882518">
      <w:bodyDiv w:val="1"/>
      <w:marLeft w:val="0"/>
      <w:marRight w:val="0"/>
      <w:marTop w:val="0"/>
      <w:marBottom w:val="0"/>
      <w:divBdr>
        <w:top w:val="none" w:sz="0" w:space="0" w:color="auto"/>
        <w:left w:val="none" w:sz="0" w:space="0" w:color="auto"/>
        <w:bottom w:val="none" w:sz="0" w:space="0" w:color="auto"/>
        <w:right w:val="none" w:sz="0" w:space="0" w:color="auto"/>
      </w:divBdr>
    </w:div>
    <w:div w:id="740180693">
      <w:bodyDiv w:val="1"/>
      <w:marLeft w:val="0"/>
      <w:marRight w:val="0"/>
      <w:marTop w:val="0"/>
      <w:marBottom w:val="0"/>
      <w:divBdr>
        <w:top w:val="none" w:sz="0" w:space="0" w:color="auto"/>
        <w:left w:val="none" w:sz="0" w:space="0" w:color="auto"/>
        <w:bottom w:val="none" w:sz="0" w:space="0" w:color="auto"/>
        <w:right w:val="none" w:sz="0" w:space="0" w:color="auto"/>
      </w:divBdr>
    </w:div>
    <w:div w:id="744424301">
      <w:bodyDiv w:val="1"/>
      <w:marLeft w:val="0"/>
      <w:marRight w:val="0"/>
      <w:marTop w:val="0"/>
      <w:marBottom w:val="0"/>
      <w:divBdr>
        <w:top w:val="none" w:sz="0" w:space="0" w:color="auto"/>
        <w:left w:val="none" w:sz="0" w:space="0" w:color="auto"/>
        <w:bottom w:val="none" w:sz="0" w:space="0" w:color="auto"/>
        <w:right w:val="none" w:sz="0" w:space="0" w:color="auto"/>
      </w:divBdr>
    </w:div>
    <w:div w:id="760029501">
      <w:bodyDiv w:val="1"/>
      <w:marLeft w:val="0"/>
      <w:marRight w:val="0"/>
      <w:marTop w:val="0"/>
      <w:marBottom w:val="0"/>
      <w:divBdr>
        <w:top w:val="none" w:sz="0" w:space="0" w:color="auto"/>
        <w:left w:val="none" w:sz="0" w:space="0" w:color="auto"/>
        <w:bottom w:val="none" w:sz="0" w:space="0" w:color="auto"/>
        <w:right w:val="none" w:sz="0" w:space="0" w:color="auto"/>
      </w:divBdr>
    </w:div>
    <w:div w:id="781917972">
      <w:bodyDiv w:val="1"/>
      <w:marLeft w:val="0"/>
      <w:marRight w:val="0"/>
      <w:marTop w:val="0"/>
      <w:marBottom w:val="0"/>
      <w:divBdr>
        <w:top w:val="none" w:sz="0" w:space="0" w:color="auto"/>
        <w:left w:val="none" w:sz="0" w:space="0" w:color="auto"/>
        <w:bottom w:val="none" w:sz="0" w:space="0" w:color="auto"/>
        <w:right w:val="none" w:sz="0" w:space="0" w:color="auto"/>
      </w:divBdr>
    </w:div>
    <w:div w:id="789277271">
      <w:bodyDiv w:val="1"/>
      <w:marLeft w:val="0"/>
      <w:marRight w:val="0"/>
      <w:marTop w:val="0"/>
      <w:marBottom w:val="0"/>
      <w:divBdr>
        <w:top w:val="none" w:sz="0" w:space="0" w:color="auto"/>
        <w:left w:val="none" w:sz="0" w:space="0" w:color="auto"/>
        <w:bottom w:val="none" w:sz="0" w:space="0" w:color="auto"/>
        <w:right w:val="none" w:sz="0" w:space="0" w:color="auto"/>
      </w:divBdr>
      <w:divsChild>
        <w:div w:id="1715612970">
          <w:marLeft w:val="0"/>
          <w:marRight w:val="0"/>
          <w:marTop w:val="0"/>
          <w:marBottom w:val="0"/>
          <w:divBdr>
            <w:top w:val="none" w:sz="0" w:space="0" w:color="auto"/>
            <w:left w:val="none" w:sz="0" w:space="0" w:color="auto"/>
            <w:bottom w:val="none" w:sz="0" w:space="0" w:color="auto"/>
            <w:right w:val="none" w:sz="0" w:space="0" w:color="auto"/>
          </w:divBdr>
          <w:divsChild>
            <w:div w:id="12899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9">
      <w:bodyDiv w:val="1"/>
      <w:marLeft w:val="0"/>
      <w:marRight w:val="0"/>
      <w:marTop w:val="0"/>
      <w:marBottom w:val="0"/>
      <w:divBdr>
        <w:top w:val="none" w:sz="0" w:space="0" w:color="auto"/>
        <w:left w:val="none" w:sz="0" w:space="0" w:color="auto"/>
        <w:bottom w:val="none" w:sz="0" w:space="0" w:color="auto"/>
        <w:right w:val="none" w:sz="0" w:space="0" w:color="auto"/>
      </w:divBdr>
    </w:div>
    <w:div w:id="831719061">
      <w:bodyDiv w:val="1"/>
      <w:marLeft w:val="0"/>
      <w:marRight w:val="0"/>
      <w:marTop w:val="0"/>
      <w:marBottom w:val="0"/>
      <w:divBdr>
        <w:top w:val="none" w:sz="0" w:space="0" w:color="auto"/>
        <w:left w:val="none" w:sz="0" w:space="0" w:color="auto"/>
        <w:bottom w:val="none" w:sz="0" w:space="0" w:color="auto"/>
        <w:right w:val="none" w:sz="0" w:space="0" w:color="auto"/>
      </w:divBdr>
    </w:div>
    <w:div w:id="890581809">
      <w:bodyDiv w:val="1"/>
      <w:marLeft w:val="0"/>
      <w:marRight w:val="0"/>
      <w:marTop w:val="0"/>
      <w:marBottom w:val="0"/>
      <w:divBdr>
        <w:top w:val="none" w:sz="0" w:space="0" w:color="auto"/>
        <w:left w:val="none" w:sz="0" w:space="0" w:color="auto"/>
        <w:bottom w:val="none" w:sz="0" w:space="0" w:color="auto"/>
        <w:right w:val="none" w:sz="0" w:space="0" w:color="auto"/>
      </w:divBdr>
      <w:divsChild>
        <w:div w:id="1769961939">
          <w:marLeft w:val="0"/>
          <w:marRight w:val="0"/>
          <w:marTop w:val="0"/>
          <w:marBottom w:val="0"/>
          <w:divBdr>
            <w:top w:val="none" w:sz="0" w:space="0" w:color="auto"/>
            <w:left w:val="none" w:sz="0" w:space="0" w:color="auto"/>
            <w:bottom w:val="none" w:sz="0" w:space="0" w:color="auto"/>
            <w:right w:val="none" w:sz="0" w:space="0" w:color="auto"/>
          </w:divBdr>
        </w:div>
      </w:divsChild>
    </w:div>
    <w:div w:id="921836661">
      <w:bodyDiv w:val="1"/>
      <w:marLeft w:val="0"/>
      <w:marRight w:val="0"/>
      <w:marTop w:val="0"/>
      <w:marBottom w:val="0"/>
      <w:divBdr>
        <w:top w:val="none" w:sz="0" w:space="0" w:color="auto"/>
        <w:left w:val="none" w:sz="0" w:space="0" w:color="auto"/>
        <w:bottom w:val="none" w:sz="0" w:space="0" w:color="auto"/>
        <w:right w:val="none" w:sz="0" w:space="0" w:color="auto"/>
      </w:divBdr>
    </w:div>
    <w:div w:id="926503660">
      <w:bodyDiv w:val="1"/>
      <w:marLeft w:val="0"/>
      <w:marRight w:val="0"/>
      <w:marTop w:val="0"/>
      <w:marBottom w:val="0"/>
      <w:divBdr>
        <w:top w:val="none" w:sz="0" w:space="0" w:color="auto"/>
        <w:left w:val="none" w:sz="0" w:space="0" w:color="auto"/>
        <w:bottom w:val="none" w:sz="0" w:space="0" w:color="auto"/>
        <w:right w:val="none" w:sz="0" w:space="0" w:color="auto"/>
      </w:divBdr>
    </w:div>
    <w:div w:id="937638703">
      <w:bodyDiv w:val="1"/>
      <w:marLeft w:val="0"/>
      <w:marRight w:val="0"/>
      <w:marTop w:val="0"/>
      <w:marBottom w:val="0"/>
      <w:divBdr>
        <w:top w:val="none" w:sz="0" w:space="0" w:color="auto"/>
        <w:left w:val="none" w:sz="0" w:space="0" w:color="auto"/>
        <w:bottom w:val="none" w:sz="0" w:space="0" w:color="auto"/>
        <w:right w:val="none" w:sz="0" w:space="0" w:color="auto"/>
      </w:divBdr>
    </w:div>
    <w:div w:id="951978818">
      <w:bodyDiv w:val="1"/>
      <w:marLeft w:val="0"/>
      <w:marRight w:val="0"/>
      <w:marTop w:val="0"/>
      <w:marBottom w:val="0"/>
      <w:divBdr>
        <w:top w:val="none" w:sz="0" w:space="0" w:color="auto"/>
        <w:left w:val="none" w:sz="0" w:space="0" w:color="auto"/>
        <w:bottom w:val="none" w:sz="0" w:space="0" w:color="auto"/>
        <w:right w:val="none" w:sz="0" w:space="0" w:color="auto"/>
      </w:divBdr>
      <w:divsChild>
        <w:div w:id="1365591169">
          <w:marLeft w:val="0"/>
          <w:marRight w:val="0"/>
          <w:marTop w:val="0"/>
          <w:marBottom w:val="0"/>
          <w:divBdr>
            <w:top w:val="none" w:sz="0" w:space="0" w:color="auto"/>
            <w:left w:val="none" w:sz="0" w:space="0" w:color="auto"/>
            <w:bottom w:val="none" w:sz="0" w:space="0" w:color="auto"/>
            <w:right w:val="none" w:sz="0" w:space="0" w:color="auto"/>
          </w:divBdr>
          <w:divsChild>
            <w:div w:id="1806585937">
              <w:marLeft w:val="0"/>
              <w:marRight w:val="0"/>
              <w:marTop w:val="0"/>
              <w:marBottom w:val="0"/>
              <w:divBdr>
                <w:top w:val="none" w:sz="0" w:space="0" w:color="auto"/>
                <w:left w:val="none" w:sz="0" w:space="0" w:color="auto"/>
                <w:bottom w:val="none" w:sz="0" w:space="0" w:color="auto"/>
                <w:right w:val="none" w:sz="0" w:space="0" w:color="auto"/>
              </w:divBdr>
              <w:divsChild>
                <w:div w:id="2134708922">
                  <w:marLeft w:val="0"/>
                  <w:marRight w:val="0"/>
                  <w:marTop w:val="0"/>
                  <w:marBottom w:val="0"/>
                  <w:divBdr>
                    <w:top w:val="none" w:sz="0" w:space="0" w:color="auto"/>
                    <w:left w:val="none" w:sz="0" w:space="0" w:color="auto"/>
                    <w:bottom w:val="none" w:sz="0" w:space="0" w:color="auto"/>
                    <w:right w:val="none" w:sz="0" w:space="0" w:color="auto"/>
                  </w:divBdr>
                  <w:divsChild>
                    <w:div w:id="1742823714">
                      <w:marLeft w:val="0"/>
                      <w:marRight w:val="0"/>
                      <w:marTop w:val="0"/>
                      <w:marBottom w:val="0"/>
                      <w:divBdr>
                        <w:top w:val="none" w:sz="0" w:space="0" w:color="auto"/>
                        <w:left w:val="none" w:sz="0" w:space="0" w:color="auto"/>
                        <w:bottom w:val="none" w:sz="0" w:space="0" w:color="auto"/>
                        <w:right w:val="none" w:sz="0" w:space="0" w:color="auto"/>
                      </w:divBdr>
                      <w:divsChild>
                        <w:div w:id="289946580">
                          <w:marLeft w:val="0"/>
                          <w:marRight w:val="0"/>
                          <w:marTop w:val="0"/>
                          <w:marBottom w:val="0"/>
                          <w:divBdr>
                            <w:top w:val="none" w:sz="0" w:space="0" w:color="auto"/>
                            <w:left w:val="none" w:sz="0" w:space="0" w:color="auto"/>
                            <w:bottom w:val="none" w:sz="0" w:space="0" w:color="auto"/>
                            <w:right w:val="none" w:sz="0" w:space="0" w:color="auto"/>
                          </w:divBdr>
                        </w:div>
                        <w:div w:id="380637608">
                          <w:marLeft w:val="0"/>
                          <w:marRight w:val="0"/>
                          <w:marTop w:val="0"/>
                          <w:marBottom w:val="0"/>
                          <w:divBdr>
                            <w:top w:val="none" w:sz="0" w:space="0" w:color="auto"/>
                            <w:left w:val="none" w:sz="0" w:space="0" w:color="auto"/>
                            <w:bottom w:val="none" w:sz="0" w:space="0" w:color="auto"/>
                            <w:right w:val="none" w:sz="0" w:space="0" w:color="auto"/>
                          </w:divBdr>
                          <w:divsChild>
                            <w:div w:id="1325402990">
                              <w:marLeft w:val="0"/>
                              <w:marRight w:val="0"/>
                              <w:marTop w:val="0"/>
                              <w:marBottom w:val="0"/>
                              <w:divBdr>
                                <w:top w:val="none" w:sz="0" w:space="0" w:color="auto"/>
                                <w:left w:val="none" w:sz="0" w:space="0" w:color="auto"/>
                                <w:bottom w:val="none" w:sz="0" w:space="0" w:color="auto"/>
                                <w:right w:val="none" w:sz="0" w:space="0" w:color="auto"/>
                              </w:divBdr>
                              <w:divsChild>
                                <w:div w:id="1251693193">
                                  <w:marLeft w:val="0"/>
                                  <w:marRight w:val="120"/>
                                  <w:marTop w:val="0"/>
                                  <w:marBottom w:val="0"/>
                                  <w:divBdr>
                                    <w:top w:val="none" w:sz="0" w:space="0" w:color="auto"/>
                                    <w:left w:val="none" w:sz="0" w:space="0" w:color="auto"/>
                                    <w:bottom w:val="none" w:sz="0" w:space="0" w:color="auto"/>
                                    <w:right w:val="none" w:sz="0" w:space="0" w:color="auto"/>
                                  </w:divBdr>
                                </w:div>
                                <w:div w:id="181077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597589">
      <w:bodyDiv w:val="1"/>
      <w:marLeft w:val="0"/>
      <w:marRight w:val="0"/>
      <w:marTop w:val="0"/>
      <w:marBottom w:val="0"/>
      <w:divBdr>
        <w:top w:val="none" w:sz="0" w:space="0" w:color="auto"/>
        <w:left w:val="none" w:sz="0" w:space="0" w:color="auto"/>
        <w:bottom w:val="none" w:sz="0" w:space="0" w:color="auto"/>
        <w:right w:val="none" w:sz="0" w:space="0" w:color="auto"/>
      </w:divBdr>
    </w:div>
    <w:div w:id="1089735666">
      <w:bodyDiv w:val="1"/>
      <w:marLeft w:val="0"/>
      <w:marRight w:val="0"/>
      <w:marTop w:val="0"/>
      <w:marBottom w:val="0"/>
      <w:divBdr>
        <w:top w:val="none" w:sz="0" w:space="0" w:color="auto"/>
        <w:left w:val="none" w:sz="0" w:space="0" w:color="auto"/>
        <w:bottom w:val="none" w:sz="0" w:space="0" w:color="auto"/>
        <w:right w:val="none" w:sz="0" w:space="0" w:color="auto"/>
      </w:divBdr>
    </w:div>
    <w:div w:id="1107386343">
      <w:bodyDiv w:val="1"/>
      <w:marLeft w:val="0"/>
      <w:marRight w:val="0"/>
      <w:marTop w:val="0"/>
      <w:marBottom w:val="0"/>
      <w:divBdr>
        <w:top w:val="none" w:sz="0" w:space="0" w:color="auto"/>
        <w:left w:val="none" w:sz="0" w:space="0" w:color="auto"/>
        <w:bottom w:val="none" w:sz="0" w:space="0" w:color="auto"/>
        <w:right w:val="none" w:sz="0" w:space="0" w:color="auto"/>
      </w:divBdr>
    </w:div>
    <w:div w:id="1115563199">
      <w:bodyDiv w:val="1"/>
      <w:marLeft w:val="0"/>
      <w:marRight w:val="0"/>
      <w:marTop w:val="0"/>
      <w:marBottom w:val="0"/>
      <w:divBdr>
        <w:top w:val="none" w:sz="0" w:space="0" w:color="auto"/>
        <w:left w:val="none" w:sz="0" w:space="0" w:color="auto"/>
        <w:bottom w:val="none" w:sz="0" w:space="0" w:color="auto"/>
        <w:right w:val="none" w:sz="0" w:space="0" w:color="auto"/>
      </w:divBdr>
      <w:divsChild>
        <w:div w:id="1407456533">
          <w:marLeft w:val="0"/>
          <w:marRight w:val="0"/>
          <w:marTop w:val="0"/>
          <w:marBottom w:val="0"/>
          <w:divBdr>
            <w:top w:val="none" w:sz="0" w:space="0" w:color="auto"/>
            <w:left w:val="none" w:sz="0" w:space="0" w:color="auto"/>
            <w:bottom w:val="none" w:sz="0" w:space="0" w:color="auto"/>
            <w:right w:val="none" w:sz="0" w:space="0" w:color="auto"/>
          </w:divBdr>
        </w:div>
      </w:divsChild>
    </w:div>
    <w:div w:id="1127551706">
      <w:bodyDiv w:val="1"/>
      <w:marLeft w:val="0"/>
      <w:marRight w:val="0"/>
      <w:marTop w:val="0"/>
      <w:marBottom w:val="0"/>
      <w:divBdr>
        <w:top w:val="none" w:sz="0" w:space="0" w:color="auto"/>
        <w:left w:val="none" w:sz="0" w:space="0" w:color="auto"/>
        <w:bottom w:val="none" w:sz="0" w:space="0" w:color="auto"/>
        <w:right w:val="none" w:sz="0" w:space="0" w:color="auto"/>
      </w:divBdr>
      <w:divsChild>
        <w:div w:id="620649430">
          <w:marLeft w:val="0"/>
          <w:marRight w:val="0"/>
          <w:marTop w:val="0"/>
          <w:marBottom w:val="0"/>
          <w:divBdr>
            <w:top w:val="none" w:sz="0" w:space="0" w:color="auto"/>
            <w:left w:val="none" w:sz="0" w:space="0" w:color="auto"/>
            <w:bottom w:val="none" w:sz="0" w:space="0" w:color="auto"/>
            <w:right w:val="none" w:sz="0" w:space="0" w:color="auto"/>
          </w:divBdr>
        </w:div>
      </w:divsChild>
    </w:div>
    <w:div w:id="1130443775">
      <w:bodyDiv w:val="1"/>
      <w:marLeft w:val="0"/>
      <w:marRight w:val="0"/>
      <w:marTop w:val="0"/>
      <w:marBottom w:val="0"/>
      <w:divBdr>
        <w:top w:val="none" w:sz="0" w:space="0" w:color="auto"/>
        <w:left w:val="none" w:sz="0" w:space="0" w:color="auto"/>
        <w:bottom w:val="none" w:sz="0" w:space="0" w:color="auto"/>
        <w:right w:val="none" w:sz="0" w:space="0" w:color="auto"/>
      </w:divBdr>
    </w:div>
    <w:div w:id="1136341645">
      <w:bodyDiv w:val="1"/>
      <w:marLeft w:val="0"/>
      <w:marRight w:val="0"/>
      <w:marTop w:val="0"/>
      <w:marBottom w:val="0"/>
      <w:divBdr>
        <w:top w:val="none" w:sz="0" w:space="0" w:color="auto"/>
        <w:left w:val="none" w:sz="0" w:space="0" w:color="auto"/>
        <w:bottom w:val="none" w:sz="0" w:space="0" w:color="auto"/>
        <w:right w:val="none" w:sz="0" w:space="0" w:color="auto"/>
      </w:divBdr>
    </w:div>
    <w:div w:id="1179465473">
      <w:bodyDiv w:val="1"/>
      <w:marLeft w:val="0"/>
      <w:marRight w:val="0"/>
      <w:marTop w:val="0"/>
      <w:marBottom w:val="0"/>
      <w:divBdr>
        <w:top w:val="none" w:sz="0" w:space="0" w:color="auto"/>
        <w:left w:val="none" w:sz="0" w:space="0" w:color="auto"/>
        <w:bottom w:val="none" w:sz="0" w:space="0" w:color="auto"/>
        <w:right w:val="none" w:sz="0" w:space="0" w:color="auto"/>
      </w:divBdr>
    </w:div>
    <w:div w:id="1203439995">
      <w:bodyDiv w:val="1"/>
      <w:marLeft w:val="0"/>
      <w:marRight w:val="0"/>
      <w:marTop w:val="0"/>
      <w:marBottom w:val="0"/>
      <w:divBdr>
        <w:top w:val="none" w:sz="0" w:space="0" w:color="auto"/>
        <w:left w:val="none" w:sz="0" w:space="0" w:color="auto"/>
        <w:bottom w:val="none" w:sz="0" w:space="0" w:color="auto"/>
        <w:right w:val="none" w:sz="0" w:space="0" w:color="auto"/>
      </w:divBdr>
      <w:divsChild>
        <w:div w:id="1564759201">
          <w:marLeft w:val="0"/>
          <w:marRight w:val="0"/>
          <w:marTop w:val="0"/>
          <w:marBottom w:val="0"/>
          <w:divBdr>
            <w:top w:val="none" w:sz="0" w:space="0" w:color="auto"/>
            <w:left w:val="none" w:sz="0" w:space="0" w:color="auto"/>
            <w:bottom w:val="none" w:sz="0" w:space="0" w:color="auto"/>
            <w:right w:val="none" w:sz="0" w:space="0" w:color="auto"/>
          </w:divBdr>
        </w:div>
      </w:divsChild>
    </w:div>
    <w:div w:id="1240017988">
      <w:bodyDiv w:val="1"/>
      <w:marLeft w:val="0"/>
      <w:marRight w:val="0"/>
      <w:marTop w:val="0"/>
      <w:marBottom w:val="0"/>
      <w:divBdr>
        <w:top w:val="none" w:sz="0" w:space="0" w:color="auto"/>
        <w:left w:val="none" w:sz="0" w:space="0" w:color="auto"/>
        <w:bottom w:val="none" w:sz="0" w:space="0" w:color="auto"/>
        <w:right w:val="none" w:sz="0" w:space="0" w:color="auto"/>
      </w:divBdr>
    </w:div>
    <w:div w:id="1406762476">
      <w:bodyDiv w:val="1"/>
      <w:marLeft w:val="0"/>
      <w:marRight w:val="0"/>
      <w:marTop w:val="0"/>
      <w:marBottom w:val="0"/>
      <w:divBdr>
        <w:top w:val="none" w:sz="0" w:space="0" w:color="auto"/>
        <w:left w:val="none" w:sz="0" w:space="0" w:color="auto"/>
        <w:bottom w:val="none" w:sz="0" w:space="0" w:color="auto"/>
        <w:right w:val="none" w:sz="0" w:space="0" w:color="auto"/>
      </w:divBdr>
    </w:div>
    <w:div w:id="1441611094">
      <w:bodyDiv w:val="1"/>
      <w:marLeft w:val="0"/>
      <w:marRight w:val="0"/>
      <w:marTop w:val="0"/>
      <w:marBottom w:val="0"/>
      <w:divBdr>
        <w:top w:val="none" w:sz="0" w:space="0" w:color="auto"/>
        <w:left w:val="none" w:sz="0" w:space="0" w:color="auto"/>
        <w:bottom w:val="none" w:sz="0" w:space="0" w:color="auto"/>
        <w:right w:val="none" w:sz="0" w:space="0" w:color="auto"/>
      </w:divBdr>
    </w:div>
    <w:div w:id="1473448428">
      <w:bodyDiv w:val="1"/>
      <w:marLeft w:val="0"/>
      <w:marRight w:val="0"/>
      <w:marTop w:val="0"/>
      <w:marBottom w:val="0"/>
      <w:divBdr>
        <w:top w:val="none" w:sz="0" w:space="0" w:color="auto"/>
        <w:left w:val="none" w:sz="0" w:space="0" w:color="auto"/>
        <w:bottom w:val="none" w:sz="0" w:space="0" w:color="auto"/>
        <w:right w:val="none" w:sz="0" w:space="0" w:color="auto"/>
      </w:divBdr>
    </w:div>
    <w:div w:id="1494297919">
      <w:bodyDiv w:val="1"/>
      <w:marLeft w:val="0"/>
      <w:marRight w:val="0"/>
      <w:marTop w:val="0"/>
      <w:marBottom w:val="0"/>
      <w:divBdr>
        <w:top w:val="none" w:sz="0" w:space="0" w:color="auto"/>
        <w:left w:val="none" w:sz="0" w:space="0" w:color="auto"/>
        <w:bottom w:val="none" w:sz="0" w:space="0" w:color="auto"/>
        <w:right w:val="none" w:sz="0" w:space="0" w:color="auto"/>
      </w:divBdr>
    </w:div>
    <w:div w:id="1499617355">
      <w:bodyDiv w:val="1"/>
      <w:marLeft w:val="0"/>
      <w:marRight w:val="0"/>
      <w:marTop w:val="0"/>
      <w:marBottom w:val="0"/>
      <w:divBdr>
        <w:top w:val="none" w:sz="0" w:space="0" w:color="auto"/>
        <w:left w:val="none" w:sz="0" w:space="0" w:color="auto"/>
        <w:bottom w:val="none" w:sz="0" w:space="0" w:color="auto"/>
        <w:right w:val="none" w:sz="0" w:space="0" w:color="auto"/>
      </w:divBdr>
    </w:div>
    <w:div w:id="1518040297">
      <w:bodyDiv w:val="1"/>
      <w:marLeft w:val="0"/>
      <w:marRight w:val="0"/>
      <w:marTop w:val="0"/>
      <w:marBottom w:val="0"/>
      <w:divBdr>
        <w:top w:val="none" w:sz="0" w:space="0" w:color="auto"/>
        <w:left w:val="none" w:sz="0" w:space="0" w:color="auto"/>
        <w:bottom w:val="none" w:sz="0" w:space="0" w:color="auto"/>
        <w:right w:val="none" w:sz="0" w:space="0" w:color="auto"/>
      </w:divBdr>
    </w:div>
    <w:div w:id="1521508748">
      <w:bodyDiv w:val="1"/>
      <w:marLeft w:val="0"/>
      <w:marRight w:val="0"/>
      <w:marTop w:val="0"/>
      <w:marBottom w:val="0"/>
      <w:divBdr>
        <w:top w:val="none" w:sz="0" w:space="0" w:color="auto"/>
        <w:left w:val="none" w:sz="0" w:space="0" w:color="auto"/>
        <w:bottom w:val="none" w:sz="0" w:space="0" w:color="auto"/>
        <w:right w:val="none" w:sz="0" w:space="0" w:color="auto"/>
      </w:divBdr>
    </w:div>
    <w:div w:id="1527057895">
      <w:bodyDiv w:val="1"/>
      <w:marLeft w:val="0"/>
      <w:marRight w:val="0"/>
      <w:marTop w:val="0"/>
      <w:marBottom w:val="0"/>
      <w:divBdr>
        <w:top w:val="none" w:sz="0" w:space="0" w:color="auto"/>
        <w:left w:val="none" w:sz="0" w:space="0" w:color="auto"/>
        <w:bottom w:val="none" w:sz="0" w:space="0" w:color="auto"/>
        <w:right w:val="none" w:sz="0" w:space="0" w:color="auto"/>
      </w:divBdr>
      <w:divsChild>
        <w:div w:id="847018649">
          <w:marLeft w:val="0"/>
          <w:marRight w:val="0"/>
          <w:marTop w:val="0"/>
          <w:marBottom w:val="0"/>
          <w:divBdr>
            <w:top w:val="none" w:sz="0" w:space="0" w:color="auto"/>
            <w:left w:val="none" w:sz="0" w:space="0" w:color="auto"/>
            <w:bottom w:val="none" w:sz="0" w:space="0" w:color="auto"/>
            <w:right w:val="none" w:sz="0" w:space="0" w:color="auto"/>
          </w:divBdr>
        </w:div>
      </w:divsChild>
    </w:div>
    <w:div w:id="1531141602">
      <w:bodyDiv w:val="1"/>
      <w:marLeft w:val="0"/>
      <w:marRight w:val="0"/>
      <w:marTop w:val="0"/>
      <w:marBottom w:val="0"/>
      <w:divBdr>
        <w:top w:val="none" w:sz="0" w:space="0" w:color="auto"/>
        <w:left w:val="none" w:sz="0" w:space="0" w:color="auto"/>
        <w:bottom w:val="none" w:sz="0" w:space="0" w:color="auto"/>
        <w:right w:val="none" w:sz="0" w:space="0" w:color="auto"/>
      </w:divBdr>
    </w:div>
    <w:div w:id="1540045487">
      <w:bodyDiv w:val="1"/>
      <w:marLeft w:val="0"/>
      <w:marRight w:val="0"/>
      <w:marTop w:val="0"/>
      <w:marBottom w:val="0"/>
      <w:divBdr>
        <w:top w:val="none" w:sz="0" w:space="0" w:color="auto"/>
        <w:left w:val="none" w:sz="0" w:space="0" w:color="auto"/>
        <w:bottom w:val="none" w:sz="0" w:space="0" w:color="auto"/>
        <w:right w:val="none" w:sz="0" w:space="0" w:color="auto"/>
      </w:divBdr>
      <w:divsChild>
        <w:div w:id="283662448">
          <w:marLeft w:val="0"/>
          <w:marRight w:val="0"/>
          <w:marTop w:val="0"/>
          <w:marBottom w:val="0"/>
          <w:divBdr>
            <w:top w:val="none" w:sz="0" w:space="0" w:color="auto"/>
            <w:left w:val="none" w:sz="0" w:space="0" w:color="auto"/>
            <w:bottom w:val="none" w:sz="0" w:space="0" w:color="auto"/>
            <w:right w:val="none" w:sz="0" w:space="0" w:color="auto"/>
          </w:divBdr>
        </w:div>
      </w:divsChild>
    </w:div>
    <w:div w:id="1557817427">
      <w:bodyDiv w:val="1"/>
      <w:marLeft w:val="0"/>
      <w:marRight w:val="0"/>
      <w:marTop w:val="0"/>
      <w:marBottom w:val="0"/>
      <w:divBdr>
        <w:top w:val="none" w:sz="0" w:space="0" w:color="auto"/>
        <w:left w:val="none" w:sz="0" w:space="0" w:color="auto"/>
        <w:bottom w:val="none" w:sz="0" w:space="0" w:color="auto"/>
        <w:right w:val="none" w:sz="0" w:space="0" w:color="auto"/>
      </w:divBdr>
      <w:divsChild>
        <w:div w:id="1822891653">
          <w:marLeft w:val="0"/>
          <w:marRight w:val="0"/>
          <w:marTop w:val="0"/>
          <w:marBottom w:val="0"/>
          <w:divBdr>
            <w:top w:val="none" w:sz="0" w:space="0" w:color="auto"/>
            <w:left w:val="none" w:sz="0" w:space="0" w:color="auto"/>
            <w:bottom w:val="none" w:sz="0" w:space="0" w:color="auto"/>
            <w:right w:val="none" w:sz="0" w:space="0" w:color="auto"/>
          </w:divBdr>
        </w:div>
      </w:divsChild>
    </w:div>
    <w:div w:id="1568107863">
      <w:bodyDiv w:val="1"/>
      <w:marLeft w:val="0"/>
      <w:marRight w:val="0"/>
      <w:marTop w:val="0"/>
      <w:marBottom w:val="0"/>
      <w:divBdr>
        <w:top w:val="none" w:sz="0" w:space="0" w:color="auto"/>
        <w:left w:val="none" w:sz="0" w:space="0" w:color="auto"/>
        <w:bottom w:val="none" w:sz="0" w:space="0" w:color="auto"/>
        <w:right w:val="none" w:sz="0" w:space="0" w:color="auto"/>
      </w:divBdr>
    </w:div>
    <w:div w:id="1570925806">
      <w:bodyDiv w:val="1"/>
      <w:marLeft w:val="0"/>
      <w:marRight w:val="0"/>
      <w:marTop w:val="0"/>
      <w:marBottom w:val="0"/>
      <w:divBdr>
        <w:top w:val="none" w:sz="0" w:space="0" w:color="auto"/>
        <w:left w:val="none" w:sz="0" w:space="0" w:color="auto"/>
        <w:bottom w:val="none" w:sz="0" w:space="0" w:color="auto"/>
        <w:right w:val="none" w:sz="0" w:space="0" w:color="auto"/>
      </w:divBdr>
    </w:div>
    <w:div w:id="1615599123">
      <w:bodyDiv w:val="1"/>
      <w:marLeft w:val="0"/>
      <w:marRight w:val="0"/>
      <w:marTop w:val="0"/>
      <w:marBottom w:val="0"/>
      <w:divBdr>
        <w:top w:val="none" w:sz="0" w:space="0" w:color="auto"/>
        <w:left w:val="none" w:sz="0" w:space="0" w:color="auto"/>
        <w:bottom w:val="none" w:sz="0" w:space="0" w:color="auto"/>
        <w:right w:val="none" w:sz="0" w:space="0" w:color="auto"/>
      </w:divBdr>
      <w:divsChild>
        <w:div w:id="1212767131">
          <w:marLeft w:val="0"/>
          <w:marRight w:val="0"/>
          <w:marTop w:val="0"/>
          <w:marBottom w:val="0"/>
          <w:divBdr>
            <w:top w:val="none" w:sz="0" w:space="0" w:color="auto"/>
            <w:left w:val="none" w:sz="0" w:space="0" w:color="auto"/>
            <w:bottom w:val="none" w:sz="0" w:space="0" w:color="auto"/>
            <w:right w:val="none" w:sz="0" w:space="0" w:color="auto"/>
          </w:divBdr>
        </w:div>
      </w:divsChild>
    </w:div>
    <w:div w:id="1665161757">
      <w:bodyDiv w:val="1"/>
      <w:marLeft w:val="0"/>
      <w:marRight w:val="0"/>
      <w:marTop w:val="0"/>
      <w:marBottom w:val="0"/>
      <w:divBdr>
        <w:top w:val="none" w:sz="0" w:space="0" w:color="auto"/>
        <w:left w:val="none" w:sz="0" w:space="0" w:color="auto"/>
        <w:bottom w:val="none" w:sz="0" w:space="0" w:color="auto"/>
        <w:right w:val="none" w:sz="0" w:space="0" w:color="auto"/>
      </w:divBdr>
    </w:div>
    <w:div w:id="1688436307">
      <w:bodyDiv w:val="1"/>
      <w:marLeft w:val="0"/>
      <w:marRight w:val="0"/>
      <w:marTop w:val="0"/>
      <w:marBottom w:val="0"/>
      <w:divBdr>
        <w:top w:val="none" w:sz="0" w:space="0" w:color="auto"/>
        <w:left w:val="none" w:sz="0" w:space="0" w:color="auto"/>
        <w:bottom w:val="none" w:sz="0" w:space="0" w:color="auto"/>
        <w:right w:val="none" w:sz="0" w:space="0" w:color="auto"/>
      </w:divBdr>
    </w:div>
    <w:div w:id="1698192020">
      <w:bodyDiv w:val="1"/>
      <w:marLeft w:val="0"/>
      <w:marRight w:val="0"/>
      <w:marTop w:val="0"/>
      <w:marBottom w:val="0"/>
      <w:divBdr>
        <w:top w:val="none" w:sz="0" w:space="0" w:color="auto"/>
        <w:left w:val="none" w:sz="0" w:space="0" w:color="auto"/>
        <w:bottom w:val="none" w:sz="0" w:space="0" w:color="auto"/>
        <w:right w:val="none" w:sz="0" w:space="0" w:color="auto"/>
      </w:divBdr>
    </w:div>
    <w:div w:id="1757630390">
      <w:bodyDiv w:val="1"/>
      <w:marLeft w:val="0"/>
      <w:marRight w:val="0"/>
      <w:marTop w:val="0"/>
      <w:marBottom w:val="0"/>
      <w:divBdr>
        <w:top w:val="none" w:sz="0" w:space="0" w:color="auto"/>
        <w:left w:val="none" w:sz="0" w:space="0" w:color="auto"/>
        <w:bottom w:val="none" w:sz="0" w:space="0" w:color="auto"/>
        <w:right w:val="none" w:sz="0" w:space="0" w:color="auto"/>
      </w:divBdr>
    </w:div>
    <w:div w:id="1772309904">
      <w:bodyDiv w:val="1"/>
      <w:marLeft w:val="0"/>
      <w:marRight w:val="0"/>
      <w:marTop w:val="0"/>
      <w:marBottom w:val="0"/>
      <w:divBdr>
        <w:top w:val="none" w:sz="0" w:space="0" w:color="auto"/>
        <w:left w:val="none" w:sz="0" w:space="0" w:color="auto"/>
        <w:bottom w:val="none" w:sz="0" w:space="0" w:color="auto"/>
        <w:right w:val="none" w:sz="0" w:space="0" w:color="auto"/>
      </w:divBdr>
    </w:div>
    <w:div w:id="1786386565">
      <w:bodyDiv w:val="1"/>
      <w:marLeft w:val="0"/>
      <w:marRight w:val="0"/>
      <w:marTop w:val="0"/>
      <w:marBottom w:val="0"/>
      <w:divBdr>
        <w:top w:val="none" w:sz="0" w:space="0" w:color="auto"/>
        <w:left w:val="none" w:sz="0" w:space="0" w:color="auto"/>
        <w:bottom w:val="none" w:sz="0" w:space="0" w:color="auto"/>
        <w:right w:val="none" w:sz="0" w:space="0" w:color="auto"/>
      </w:divBdr>
      <w:divsChild>
        <w:div w:id="927424418">
          <w:marLeft w:val="0"/>
          <w:marRight w:val="0"/>
          <w:marTop w:val="0"/>
          <w:marBottom w:val="0"/>
          <w:divBdr>
            <w:top w:val="none" w:sz="0" w:space="0" w:color="auto"/>
            <w:left w:val="none" w:sz="0" w:space="0" w:color="auto"/>
            <w:bottom w:val="none" w:sz="0" w:space="0" w:color="auto"/>
            <w:right w:val="none" w:sz="0" w:space="0" w:color="auto"/>
          </w:divBdr>
          <w:divsChild>
            <w:div w:id="824517871">
              <w:marLeft w:val="0"/>
              <w:marRight w:val="0"/>
              <w:marTop w:val="0"/>
              <w:marBottom w:val="0"/>
              <w:divBdr>
                <w:top w:val="none" w:sz="0" w:space="0" w:color="auto"/>
                <w:left w:val="none" w:sz="0" w:space="0" w:color="auto"/>
                <w:bottom w:val="none" w:sz="0" w:space="0" w:color="auto"/>
                <w:right w:val="none" w:sz="0" w:space="0" w:color="auto"/>
              </w:divBdr>
              <w:divsChild>
                <w:div w:id="1883247682">
                  <w:marLeft w:val="0"/>
                  <w:marRight w:val="0"/>
                  <w:marTop w:val="0"/>
                  <w:marBottom w:val="0"/>
                  <w:divBdr>
                    <w:top w:val="none" w:sz="0" w:space="0" w:color="auto"/>
                    <w:left w:val="none" w:sz="0" w:space="0" w:color="auto"/>
                    <w:bottom w:val="none" w:sz="0" w:space="0" w:color="auto"/>
                    <w:right w:val="none" w:sz="0" w:space="0" w:color="auto"/>
                  </w:divBdr>
                </w:div>
              </w:divsChild>
            </w:div>
            <w:div w:id="479077348">
              <w:marLeft w:val="0"/>
              <w:marRight w:val="0"/>
              <w:marTop w:val="0"/>
              <w:marBottom w:val="0"/>
              <w:divBdr>
                <w:top w:val="none" w:sz="0" w:space="0" w:color="auto"/>
                <w:left w:val="none" w:sz="0" w:space="0" w:color="auto"/>
                <w:bottom w:val="none" w:sz="0" w:space="0" w:color="auto"/>
                <w:right w:val="none" w:sz="0" w:space="0" w:color="auto"/>
              </w:divBdr>
              <w:divsChild>
                <w:div w:id="2076317405">
                  <w:marLeft w:val="0"/>
                  <w:marRight w:val="0"/>
                  <w:marTop w:val="0"/>
                  <w:marBottom w:val="0"/>
                  <w:divBdr>
                    <w:top w:val="none" w:sz="0" w:space="0" w:color="auto"/>
                    <w:left w:val="none" w:sz="0" w:space="0" w:color="auto"/>
                    <w:bottom w:val="none" w:sz="0" w:space="0" w:color="auto"/>
                    <w:right w:val="none" w:sz="0" w:space="0" w:color="auto"/>
                  </w:divBdr>
                </w:div>
              </w:divsChild>
            </w:div>
            <w:div w:id="1070418494">
              <w:marLeft w:val="0"/>
              <w:marRight w:val="0"/>
              <w:marTop w:val="0"/>
              <w:marBottom w:val="0"/>
              <w:divBdr>
                <w:top w:val="none" w:sz="0" w:space="0" w:color="auto"/>
                <w:left w:val="none" w:sz="0" w:space="0" w:color="auto"/>
                <w:bottom w:val="none" w:sz="0" w:space="0" w:color="auto"/>
                <w:right w:val="none" w:sz="0" w:space="0" w:color="auto"/>
              </w:divBdr>
              <w:divsChild>
                <w:div w:id="10928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749845">
      <w:bodyDiv w:val="1"/>
      <w:marLeft w:val="0"/>
      <w:marRight w:val="0"/>
      <w:marTop w:val="0"/>
      <w:marBottom w:val="0"/>
      <w:divBdr>
        <w:top w:val="none" w:sz="0" w:space="0" w:color="auto"/>
        <w:left w:val="none" w:sz="0" w:space="0" w:color="auto"/>
        <w:bottom w:val="none" w:sz="0" w:space="0" w:color="auto"/>
        <w:right w:val="none" w:sz="0" w:space="0" w:color="auto"/>
      </w:divBdr>
    </w:div>
    <w:div w:id="1822193486">
      <w:bodyDiv w:val="1"/>
      <w:marLeft w:val="0"/>
      <w:marRight w:val="0"/>
      <w:marTop w:val="0"/>
      <w:marBottom w:val="0"/>
      <w:divBdr>
        <w:top w:val="none" w:sz="0" w:space="0" w:color="auto"/>
        <w:left w:val="none" w:sz="0" w:space="0" w:color="auto"/>
        <w:bottom w:val="none" w:sz="0" w:space="0" w:color="auto"/>
        <w:right w:val="none" w:sz="0" w:space="0" w:color="auto"/>
      </w:divBdr>
    </w:div>
    <w:div w:id="1841118380">
      <w:bodyDiv w:val="1"/>
      <w:marLeft w:val="0"/>
      <w:marRight w:val="0"/>
      <w:marTop w:val="0"/>
      <w:marBottom w:val="0"/>
      <w:divBdr>
        <w:top w:val="none" w:sz="0" w:space="0" w:color="auto"/>
        <w:left w:val="none" w:sz="0" w:space="0" w:color="auto"/>
        <w:bottom w:val="none" w:sz="0" w:space="0" w:color="auto"/>
        <w:right w:val="none" w:sz="0" w:space="0" w:color="auto"/>
      </w:divBdr>
    </w:div>
    <w:div w:id="1853639384">
      <w:bodyDiv w:val="1"/>
      <w:marLeft w:val="0"/>
      <w:marRight w:val="0"/>
      <w:marTop w:val="0"/>
      <w:marBottom w:val="0"/>
      <w:divBdr>
        <w:top w:val="none" w:sz="0" w:space="0" w:color="auto"/>
        <w:left w:val="none" w:sz="0" w:space="0" w:color="auto"/>
        <w:bottom w:val="none" w:sz="0" w:space="0" w:color="auto"/>
        <w:right w:val="none" w:sz="0" w:space="0" w:color="auto"/>
      </w:divBdr>
      <w:divsChild>
        <w:div w:id="63380955">
          <w:marLeft w:val="0"/>
          <w:marRight w:val="0"/>
          <w:marTop w:val="0"/>
          <w:marBottom w:val="0"/>
          <w:divBdr>
            <w:top w:val="none" w:sz="0" w:space="0" w:color="auto"/>
            <w:left w:val="none" w:sz="0" w:space="0" w:color="auto"/>
            <w:bottom w:val="none" w:sz="0" w:space="0" w:color="auto"/>
            <w:right w:val="none" w:sz="0" w:space="0" w:color="auto"/>
          </w:divBdr>
        </w:div>
      </w:divsChild>
    </w:div>
    <w:div w:id="1869483359">
      <w:bodyDiv w:val="1"/>
      <w:marLeft w:val="0"/>
      <w:marRight w:val="0"/>
      <w:marTop w:val="0"/>
      <w:marBottom w:val="0"/>
      <w:divBdr>
        <w:top w:val="none" w:sz="0" w:space="0" w:color="auto"/>
        <w:left w:val="none" w:sz="0" w:space="0" w:color="auto"/>
        <w:bottom w:val="none" w:sz="0" w:space="0" w:color="auto"/>
        <w:right w:val="none" w:sz="0" w:space="0" w:color="auto"/>
      </w:divBdr>
    </w:div>
    <w:div w:id="1885679095">
      <w:bodyDiv w:val="1"/>
      <w:marLeft w:val="0"/>
      <w:marRight w:val="0"/>
      <w:marTop w:val="0"/>
      <w:marBottom w:val="0"/>
      <w:divBdr>
        <w:top w:val="none" w:sz="0" w:space="0" w:color="auto"/>
        <w:left w:val="none" w:sz="0" w:space="0" w:color="auto"/>
        <w:bottom w:val="none" w:sz="0" w:space="0" w:color="auto"/>
        <w:right w:val="none" w:sz="0" w:space="0" w:color="auto"/>
      </w:divBdr>
    </w:div>
    <w:div w:id="1912542700">
      <w:bodyDiv w:val="1"/>
      <w:marLeft w:val="0"/>
      <w:marRight w:val="0"/>
      <w:marTop w:val="0"/>
      <w:marBottom w:val="0"/>
      <w:divBdr>
        <w:top w:val="none" w:sz="0" w:space="0" w:color="auto"/>
        <w:left w:val="none" w:sz="0" w:space="0" w:color="auto"/>
        <w:bottom w:val="none" w:sz="0" w:space="0" w:color="auto"/>
        <w:right w:val="none" w:sz="0" w:space="0" w:color="auto"/>
      </w:divBdr>
    </w:div>
    <w:div w:id="1930036390">
      <w:bodyDiv w:val="1"/>
      <w:marLeft w:val="0"/>
      <w:marRight w:val="0"/>
      <w:marTop w:val="0"/>
      <w:marBottom w:val="0"/>
      <w:divBdr>
        <w:top w:val="none" w:sz="0" w:space="0" w:color="auto"/>
        <w:left w:val="none" w:sz="0" w:space="0" w:color="auto"/>
        <w:bottom w:val="none" w:sz="0" w:space="0" w:color="auto"/>
        <w:right w:val="none" w:sz="0" w:space="0" w:color="auto"/>
      </w:divBdr>
    </w:div>
    <w:div w:id="1975480303">
      <w:bodyDiv w:val="1"/>
      <w:marLeft w:val="0"/>
      <w:marRight w:val="0"/>
      <w:marTop w:val="0"/>
      <w:marBottom w:val="0"/>
      <w:divBdr>
        <w:top w:val="none" w:sz="0" w:space="0" w:color="auto"/>
        <w:left w:val="none" w:sz="0" w:space="0" w:color="auto"/>
        <w:bottom w:val="none" w:sz="0" w:space="0" w:color="auto"/>
        <w:right w:val="none" w:sz="0" w:space="0" w:color="auto"/>
      </w:divBdr>
      <w:divsChild>
        <w:div w:id="1302224886">
          <w:marLeft w:val="0"/>
          <w:marRight w:val="0"/>
          <w:marTop w:val="0"/>
          <w:marBottom w:val="0"/>
          <w:divBdr>
            <w:top w:val="none" w:sz="0" w:space="0" w:color="auto"/>
            <w:left w:val="none" w:sz="0" w:space="0" w:color="auto"/>
            <w:bottom w:val="none" w:sz="0" w:space="0" w:color="auto"/>
            <w:right w:val="none" w:sz="0" w:space="0" w:color="auto"/>
          </w:divBdr>
        </w:div>
      </w:divsChild>
    </w:div>
    <w:div w:id="1984382134">
      <w:bodyDiv w:val="1"/>
      <w:marLeft w:val="0"/>
      <w:marRight w:val="0"/>
      <w:marTop w:val="0"/>
      <w:marBottom w:val="0"/>
      <w:divBdr>
        <w:top w:val="none" w:sz="0" w:space="0" w:color="auto"/>
        <w:left w:val="none" w:sz="0" w:space="0" w:color="auto"/>
        <w:bottom w:val="none" w:sz="0" w:space="0" w:color="auto"/>
        <w:right w:val="none" w:sz="0" w:space="0" w:color="auto"/>
      </w:divBdr>
    </w:div>
    <w:div w:id="2004508194">
      <w:bodyDiv w:val="1"/>
      <w:marLeft w:val="0"/>
      <w:marRight w:val="0"/>
      <w:marTop w:val="0"/>
      <w:marBottom w:val="0"/>
      <w:divBdr>
        <w:top w:val="none" w:sz="0" w:space="0" w:color="auto"/>
        <w:left w:val="none" w:sz="0" w:space="0" w:color="auto"/>
        <w:bottom w:val="none" w:sz="0" w:space="0" w:color="auto"/>
        <w:right w:val="none" w:sz="0" w:space="0" w:color="auto"/>
      </w:divBdr>
    </w:div>
    <w:div w:id="2004695331">
      <w:bodyDiv w:val="1"/>
      <w:marLeft w:val="0"/>
      <w:marRight w:val="0"/>
      <w:marTop w:val="0"/>
      <w:marBottom w:val="0"/>
      <w:divBdr>
        <w:top w:val="none" w:sz="0" w:space="0" w:color="auto"/>
        <w:left w:val="none" w:sz="0" w:space="0" w:color="auto"/>
        <w:bottom w:val="none" w:sz="0" w:space="0" w:color="auto"/>
        <w:right w:val="none" w:sz="0" w:space="0" w:color="auto"/>
      </w:divBdr>
    </w:div>
    <w:div w:id="2040006300">
      <w:bodyDiv w:val="1"/>
      <w:marLeft w:val="0"/>
      <w:marRight w:val="0"/>
      <w:marTop w:val="0"/>
      <w:marBottom w:val="0"/>
      <w:divBdr>
        <w:top w:val="none" w:sz="0" w:space="0" w:color="auto"/>
        <w:left w:val="none" w:sz="0" w:space="0" w:color="auto"/>
        <w:bottom w:val="none" w:sz="0" w:space="0" w:color="auto"/>
        <w:right w:val="none" w:sz="0" w:space="0" w:color="auto"/>
      </w:divBdr>
    </w:div>
    <w:div w:id="2045400728">
      <w:bodyDiv w:val="1"/>
      <w:marLeft w:val="0"/>
      <w:marRight w:val="0"/>
      <w:marTop w:val="0"/>
      <w:marBottom w:val="0"/>
      <w:divBdr>
        <w:top w:val="none" w:sz="0" w:space="0" w:color="auto"/>
        <w:left w:val="none" w:sz="0" w:space="0" w:color="auto"/>
        <w:bottom w:val="none" w:sz="0" w:space="0" w:color="auto"/>
        <w:right w:val="none" w:sz="0" w:space="0" w:color="auto"/>
      </w:divBdr>
      <w:divsChild>
        <w:div w:id="306789670">
          <w:marLeft w:val="0"/>
          <w:marRight w:val="0"/>
          <w:marTop w:val="0"/>
          <w:marBottom w:val="0"/>
          <w:divBdr>
            <w:top w:val="none" w:sz="0" w:space="0" w:color="auto"/>
            <w:left w:val="none" w:sz="0" w:space="0" w:color="auto"/>
            <w:bottom w:val="none" w:sz="0" w:space="0" w:color="auto"/>
            <w:right w:val="none" w:sz="0" w:space="0" w:color="auto"/>
          </w:divBdr>
        </w:div>
      </w:divsChild>
    </w:div>
    <w:div w:id="2055039632">
      <w:bodyDiv w:val="1"/>
      <w:marLeft w:val="0"/>
      <w:marRight w:val="0"/>
      <w:marTop w:val="0"/>
      <w:marBottom w:val="0"/>
      <w:divBdr>
        <w:top w:val="none" w:sz="0" w:space="0" w:color="auto"/>
        <w:left w:val="none" w:sz="0" w:space="0" w:color="auto"/>
        <w:bottom w:val="none" w:sz="0" w:space="0" w:color="auto"/>
        <w:right w:val="none" w:sz="0" w:space="0" w:color="auto"/>
      </w:divBdr>
    </w:div>
    <w:div w:id="2061702841">
      <w:bodyDiv w:val="1"/>
      <w:marLeft w:val="0"/>
      <w:marRight w:val="0"/>
      <w:marTop w:val="0"/>
      <w:marBottom w:val="0"/>
      <w:divBdr>
        <w:top w:val="none" w:sz="0" w:space="0" w:color="auto"/>
        <w:left w:val="none" w:sz="0" w:space="0" w:color="auto"/>
        <w:bottom w:val="none" w:sz="0" w:space="0" w:color="auto"/>
        <w:right w:val="none" w:sz="0" w:space="0" w:color="auto"/>
      </w:divBdr>
    </w:div>
    <w:div w:id="2066221673">
      <w:bodyDiv w:val="1"/>
      <w:marLeft w:val="0"/>
      <w:marRight w:val="0"/>
      <w:marTop w:val="0"/>
      <w:marBottom w:val="0"/>
      <w:divBdr>
        <w:top w:val="none" w:sz="0" w:space="0" w:color="auto"/>
        <w:left w:val="none" w:sz="0" w:space="0" w:color="auto"/>
        <w:bottom w:val="none" w:sz="0" w:space="0" w:color="auto"/>
        <w:right w:val="none" w:sz="0" w:space="0" w:color="auto"/>
      </w:divBdr>
    </w:div>
    <w:div w:id="2073649017">
      <w:bodyDiv w:val="1"/>
      <w:marLeft w:val="0"/>
      <w:marRight w:val="0"/>
      <w:marTop w:val="0"/>
      <w:marBottom w:val="0"/>
      <w:divBdr>
        <w:top w:val="none" w:sz="0" w:space="0" w:color="auto"/>
        <w:left w:val="none" w:sz="0" w:space="0" w:color="auto"/>
        <w:bottom w:val="none" w:sz="0" w:space="0" w:color="auto"/>
        <w:right w:val="none" w:sz="0" w:space="0" w:color="auto"/>
      </w:divBdr>
    </w:div>
    <w:div w:id="2092651258">
      <w:bodyDiv w:val="1"/>
      <w:marLeft w:val="0"/>
      <w:marRight w:val="0"/>
      <w:marTop w:val="0"/>
      <w:marBottom w:val="0"/>
      <w:divBdr>
        <w:top w:val="none" w:sz="0" w:space="0" w:color="auto"/>
        <w:left w:val="none" w:sz="0" w:space="0" w:color="auto"/>
        <w:bottom w:val="none" w:sz="0" w:space="0" w:color="auto"/>
        <w:right w:val="none" w:sz="0" w:space="0" w:color="auto"/>
      </w:divBdr>
    </w:div>
    <w:div w:id="211682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F383D6-5F72-4AD1-A94B-1F8480789D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06492BFC0342841996C5D3C29072" ma:contentTypeVersion="2" ma:contentTypeDescription="Create a new document." ma:contentTypeScope="" ma:versionID="9133820159c53f99181c139eb619a3a8">
  <xsd:schema xmlns:xsd="http://www.w3.org/2001/XMLSchema" xmlns:xs="http://www.w3.org/2001/XMLSchema" xmlns:p="http://schemas.microsoft.com/office/2006/metadata/properties" xmlns:ns2="45fdf659-aaa6-4b04-a759-0abcf5e6409f" targetNamespace="http://schemas.microsoft.com/office/2006/metadata/properties" ma:root="true" ma:fieldsID="42671b5c3a742a4abee7faccffa09ba5" ns2:_="">
    <xsd:import namespace="45fdf659-aaa6-4b04-a759-0abcf5e640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df659-aaa6-4b04-a759-0abcf5e640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2CD26-8251-4855-8561-B11CA6FB49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3F2E0F4-BD43-4BC2-8E0F-0B96CC70CC9D}">
  <ds:schemaRefs>
    <ds:schemaRef ds:uri="http://schemas.microsoft.com/sharepoint/v3/contenttype/forms"/>
  </ds:schemaRefs>
</ds:datastoreItem>
</file>

<file path=customXml/itemProps3.xml><?xml version="1.0" encoding="utf-8"?>
<ds:datastoreItem xmlns:ds="http://schemas.openxmlformats.org/officeDocument/2006/customXml" ds:itemID="{599D3BD1-0EAA-4F7E-BB70-236AFFC15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df659-aaa6-4b04-a759-0abcf5e640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F16986-A81F-4597-B367-BAA37CC3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17</Pages>
  <Words>4806</Words>
  <Characters>27397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Shivam</dc:creator>
  <cp:keywords/>
  <dc:description/>
  <cp:lastModifiedBy>Satyam Shivam</cp:lastModifiedBy>
  <cp:revision>18</cp:revision>
  <cp:lastPrinted>2022-04-02T09:22:00Z</cp:lastPrinted>
  <dcterms:created xsi:type="dcterms:W3CDTF">2025-05-12T19:13:00Z</dcterms:created>
  <dcterms:modified xsi:type="dcterms:W3CDTF">2025-05-27T10:25:00Z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0x0101009A4C06492BFC0342841996C5D3C29072</vt:lpwstr>
  </property>
</Properties>
</file>